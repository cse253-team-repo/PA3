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42B0C65F"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sidR="00F74871">
              <w:rPr>
                <w:b/>
                <w:bCs/>
                <w:spacing w:val="28"/>
                <w:kern w:val="1"/>
                <w:sz w:val="34"/>
                <w:szCs w:val="34"/>
              </w:rPr>
              <w:t>3</w:t>
            </w:r>
            <w:r>
              <w:rPr>
                <w:b/>
                <w:bCs/>
                <w:spacing w:val="28"/>
                <w:kern w:val="1"/>
                <w:sz w:val="34"/>
                <w:szCs w:val="34"/>
              </w:rPr>
              <w:t xml:space="preserve"> Report</w:t>
            </w:r>
            <w:r w:rsidR="008E07FA">
              <w:rPr>
                <w:b/>
                <w:bCs/>
                <w:spacing w:val="28"/>
                <w:kern w:val="1"/>
                <w:sz w:val="34"/>
                <w:szCs w:val="34"/>
              </w:rPr>
              <w:t xml:space="preserve">: </w:t>
            </w:r>
            <w:r w:rsidR="00F74871">
              <w:rPr>
                <w:b/>
                <w:bCs/>
                <w:spacing w:val="28"/>
                <w:kern w:val="1"/>
                <w:sz w:val="34"/>
                <w:szCs w:val="34"/>
              </w:rPr>
              <w:t xml:space="preserve">Convolutional </w:t>
            </w:r>
            <w:r w:rsidR="00B333F9">
              <w:rPr>
                <w:b/>
                <w:bCs/>
                <w:spacing w:val="28"/>
                <w:kern w:val="1"/>
                <w:sz w:val="34"/>
                <w:szCs w:val="34"/>
              </w:rPr>
              <w:t xml:space="preserve">Neural Network </w:t>
            </w:r>
            <w:r w:rsidR="008E07FA">
              <w:rPr>
                <w:b/>
                <w:bCs/>
                <w:spacing w:val="28"/>
                <w:kern w:val="1"/>
                <w:sz w:val="34"/>
                <w:szCs w:val="34"/>
              </w:rPr>
              <w:t xml:space="preserve">Implementation </w:t>
            </w:r>
            <w:r w:rsidR="00B333F9">
              <w:rPr>
                <w:b/>
                <w:bCs/>
                <w:spacing w:val="28"/>
                <w:kern w:val="1"/>
                <w:sz w:val="34"/>
                <w:szCs w:val="34"/>
              </w:rPr>
              <w:t>for</w:t>
            </w:r>
            <w:r w:rsidR="008E07FA">
              <w:rPr>
                <w:b/>
                <w:bCs/>
                <w:spacing w:val="28"/>
                <w:kern w:val="1"/>
                <w:sz w:val="34"/>
                <w:szCs w:val="34"/>
              </w:rPr>
              <w:t xml:space="preserve"> </w:t>
            </w:r>
            <w:r w:rsidR="00F74871" w:rsidRPr="00F74871">
              <w:rPr>
                <w:b/>
                <w:bCs/>
                <w:spacing w:val="28"/>
                <w:kern w:val="1"/>
                <w:sz w:val="34"/>
                <w:szCs w:val="34"/>
              </w:rPr>
              <w:t xml:space="preserve">Semantic </w:t>
            </w:r>
            <w:r w:rsidR="00F74871">
              <w:rPr>
                <w:b/>
                <w:bCs/>
                <w:spacing w:val="28"/>
                <w:kern w:val="1"/>
                <w:sz w:val="34"/>
                <w:szCs w:val="34"/>
              </w:rPr>
              <w:t>S</w:t>
            </w:r>
            <w:r w:rsidR="00F74871" w:rsidRPr="00F74871">
              <w:rPr>
                <w:b/>
                <w:bCs/>
                <w:spacing w:val="28"/>
                <w:kern w:val="1"/>
                <w:sz w:val="34"/>
                <w:szCs w:val="34"/>
              </w:rPr>
              <w:t>egmentation</w:t>
            </w:r>
            <w:r w:rsidR="00B333F9" w:rsidRPr="00B333F9">
              <w:rPr>
                <w:b/>
                <w:bCs/>
                <w:spacing w:val="28"/>
                <w:kern w:val="1"/>
                <w:sz w:val="34"/>
                <w:szCs w:val="34"/>
              </w:rPr>
              <w:t xml:space="preserve"> on the </w:t>
            </w:r>
            <w:r w:rsidR="00F74871" w:rsidRPr="00F74871">
              <w:rPr>
                <w:b/>
                <w:bCs/>
                <w:spacing w:val="28"/>
                <w:kern w:val="1"/>
                <w:sz w:val="34"/>
                <w:szCs w:val="34"/>
              </w:rPr>
              <w:t>Cityscapes Dataset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385E4B79" w14:textId="5D6C3A24" w:rsidR="00F74871" w:rsidRDefault="002D0824"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D139A">
        <w:rPr>
          <w:rFonts w:hint="eastAsia"/>
          <w:b/>
          <w:bCs/>
          <w:spacing w:val="5"/>
          <w:kern w:val="1"/>
          <w:lang w:eastAsia="zh-CN"/>
        </w:rPr>
        <w:t>Hao</w:t>
      </w:r>
      <w:r w:rsidR="00ED139A" w:rsidRPr="00ED139A">
        <w:rPr>
          <w:b/>
          <w:bCs/>
          <w:spacing w:val="5"/>
          <w:kern w:val="1"/>
          <w:lang w:eastAsia="zh-CN"/>
        </w:rPr>
        <w:t xml:space="preserve"> </w:t>
      </w:r>
      <w:r w:rsidR="00ED139A">
        <w:rPr>
          <w:b/>
          <w:bCs/>
          <w:spacing w:val="5"/>
          <w:kern w:val="1"/>
          <w:lang w:eastAsia="zh-CN"/>
        </w:rPr>
        <w:t>Xiang</w:t>
      </w:r>
      <w:r w:rsidR="00F74871">
        <w:rPr>
          <w:b/>
          <w:bCs/>
          <w:spacing w:val="5"/>
          <w:kern w:val="1"/>
          <w:vertAlign w:val="superscript"/>
        </w:rPr>
        <w:tab/>
      </w:r>
      <w:proofErr w:type="spellStart"/>
      <w:r w:rsidR="00ED139A">
        <w:rPr>
          <w:b/>
          <w:bCs/>
          <w:spacing w:val="5"/>
          <w:kern w:val="1"/>
        </w:rPr>
        <w:t>Huimin</w:t>
      </w:r>
      <w:proofErr w:type="spellEnd"/>
      <w:r w:rsidR="00ED139A">
        <w:rPr>
          <w:b/>
          <w:bCs/>
          <w:spacing w:val="5"/>
          <w:kern w:val="1"/>
        </w:rPr>
        <w:t xml:space="preserve"> Zeng</w:t>
      </w:r>
    </w:p>
    <w:p w14:paraId="14823242"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CEC486"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4562B82"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2386889" w14:textId="1EC2431A"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haxiang@ucsd.edu</w:t>
      </w:r>
      <w:r w:rsidRPr="00E31A19">
        <w:rPr>
          <w:rStyle w:val="a4"/>
          <w:i/>
          <w:iCs/>
          <w:spacing w:val="5"/>
          <w:kern w:val="1"/>
          <w:u w:val="none"/>
        </w:rPr>
        <w:tab/>
      </w:r>
      <w:r w:rsidR="00ED139A" w:rsidRPr="00E31A19">
        <w:rPr>
          <w:i/>
          <w:iCs/>
          <w:spacing w:val="5"/>
          <w:kern w:val="1"/>
        </w:rPr>
        <w:t>zenghuimin@yahoo.co</w:t>
      </w:r>
      <w:r w:rsidRPr="00A93D0A">
        <w:rPr>
          <w:i/>
          <w:iCs/>
          <w:spacing w:val="5"/>
          <w:kern w:val="1"/>
        </w:rPr>
        <w:t>m</w:t>
      </w:r>
    </w:p>
    <w:p w14:paraId="524B044E" w14:textId="77777777" w:rsidR="00F74871"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p>
    <w:p w14:paraId="22F11541" w14:textId="52C93DB9" w:rsidR="00F74871" w:rsidRDefault="00F74871" w:rsidP="00F74871">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D139A">
        <w:rPr>
          <w:b/>
          <w:bCs/>
          <w:spacing w:val="5"/>
          <w:kern w:val="1"/>
        </w:rPr>
        <w:t>Xin</w:t>
      </w:r>
      <w:r w:rsidR="00ED139A">
        <w:rPr>
          <w:rFonts w:hint="eastAsia"/>
          <w:b/>
          <w:bCs/>
          <w:spacing w:val="5"/>
          <w:kern w:val="1"/>
          <w:lang w:eastAsia="zh-CN"/>
        </w:rPr>
        <w:t>g</w:t>
      </w:r>
      <w:r w:rsidR="00ED139A">
        <w:rPr>
          <w:b/>
          <w:bCs/>
          <w:spacing w:val="5"/>
          <w:kern w:val="1"/>
        </w:rPr>
        <w:t>yi</w:t>
      </w:r>
      <w:proofErr w:type="spellEnd"/>
      <w:r>
        <w:rPr>
          <w:b/>
          <w:bCs/>
          <w:spacing w:val="5"/>
          <w:kern w:val="1"/>
        </w:rPr>
        <w:t xml:space="preserve"> </w:t>
      </w:r>
      <w:r w:rsidR="00ED139A">
        <w:rPr>
          <w:b/>
          <w:bCs/>
          <w:spacing w:val="5"/>
          <w:kern w:val="1"/>
        </w:rPr>
        <w:t>Ya</w:t>
      </w:r>
      <w:r>
        <w:rPr>
          <w:b/>
          <w:bCs/>
          <w:spacing w:val="5"/>
          <w:kern w:val="1"/>
        </w:rPr>
        <w:t>ng</w:t>
      </w:r>
      <w:r>
        <w:rPr>
          <w:b/>
          <w:bCs/>
          <w:spacing w:val="5"/>
          <w:kern w:val="1"/>
          <w:vertAlign w:val="superscript"/>
        </w:rPr>
        <w:tab/>
      </w:r>
      <w:proofErr w:type="spellStart"/>
      <w:r>
        <w:rPr>
          <w:b/>
          <w:bCs/>
          <w:spacing w:val="5"/>
          <w:kern w:val="1"/>
        </w:rPr>
        <w:t>Zhenrui</w:t>
      </w:r>
      <w:proofErr w:type="spellEnd"/>
      <w:r>
        <w:rPr>
          <w:b/>
          <w:bCs/>
          <w:spacing w:val="5"/>
          <w:kern w:val="1"/>
        </w:rPr>
        <w:t xml:space="preserve"> Yue</w:t>
      </w:r>
    </w:p>
    <w:p w14:paraId="15C92E31"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 &amp; Engineering</w:t>
      </w:r>
      <w:r>
        <w:rPr>
          <w:spacing w:val="5"/>
          <w:kern w:val="1"/>
        </w:rPr>
        <w:tab/>
        <w:t>Computer Science &amp; Engineering</w:t>
      </w:r>
    </w:p>
    <w:p w14:paraId="61FDBD87" w14:textId="77777777" w:rsidR="00F74871"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UC San Diego</w:t>
      </w:r>
      <w:r>
        <w:rPr>
          <w:spacing w:val="5"/>
          <w:kern w:val="1"/>
        </w:rPr>
        <w:tab/>
        <w:t>UC San Diego</w:t>
      </w:r>
    </w:p>
    <w:p w14:paraId="5E5CD8EE" w14:textId="77777777" w:rsidR="00F74871" w:rsidRPr="00E31A19" w:rsidRDefault="00F74871" w:rsidP="00F74871">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Pr="00E31A19">
        <w:rPr>
          <w:spacing w:val="5"/>
          <w:kern w:val="1"/>
        </w:rPr>
        <w:t>La Jolla, CA 92093</w:t>
      </w:r>
      <w:r>
        <w:rPr>
          <w:spacing w:val="5"/>
          <w:kern w:val="1"/>
        </w:rPr>
        <w:tab/>
      </w:r>
      <w:r w:rsidRPr="00E31A19">
        <w:rPr>
          <w:spacing w:val="5"/>
          <w:kern w:val="1"/>
        </w:rPr>
        <w:t>La Jolla, CA 92093</w:t>
      </w:r>
    </w:p>
    <w:p w14:paraId="0B276A54" w14:textId="42D6B593" w:rsidR="002D0824" w:rsidRPr="00E31A19" w:rsidRDefault="00F74871" w:rsidP="00F74871">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D139A" w:rsidRPr="00ED139A">
        <w:rPr>
          <w:i/>
          <w:iCs/>
          <w:spacing w:val="5"/>
          <w:kern w:val="1"/>
        </w:rPr>
        <w:t>x3yang@ucsd.edu</w:t>
      </w:r>
      <w:r w:rsidRPr="00E31A19">
        <w:rPr>
          <w:rStyle w:val="a4"/>
          <w:i/>
          <w:iCs/>
          <w:spacing w:val="5"/>
          <w:kern w:val="1"/>
          <w:u w:val="none"/>
        </w:rPr>
        <w:tab/>
      </w:r>
      <w:r w:rsidRPr="00E31A19">
        <w:rPr>
          <w:i/>
          <w:iCs/>
          <w:spacing w:val="5"/>
          <w:kern w:val="1"/>
        </w:rPr>
        <w:t>yuezrhb@g</w:t>
      </w:r>
      <w:r>
        <w:rPr>
          <w:i/>
          <w:iCs/>
          <w:spacing w:val="5"/>
          <w:kern w:val="1"/>
        </w:rPr>
        <w:t>mail.com</w:t>
      </w:r>
      <w:r w:rsidR="002D0824"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4902A183"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w:t>
      </w:r>
      <w:r w:rsidR="00F74871">
        <w:rPr>
          <w:spacing w:val="5"/>
          <w:kern w:val="1"/>
        </w:rPr>
        <w:t>3</w:t>
      </w:r>
      <w:r w:rsidR="00E31A19">
        <w:rPr>
          <w:spacing w:val="5"/>
          <w:kern w:val="1"/>
        </w:rPr>
        <w:t>)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w:t>
      </w:r>
      <w:r w:rsidR="00C34CFD">
        <w:rPr>
          <w:spacing w:val="5"/>
          <w:kern w:val="1"/>
        </w:rPr>
        <w:t xml:space="preserve">Hao Xiang, </w:t>
      </w:r>
      <w:proofErr w:type="spellStart"/>
      <w:r w:rsidR="00F927A2">
        <w:rPr>
          <w:spacing w:val="5"/>
          <w:kern w:val="1"/>
        </w:rPr>
        <w:t>Huimin</w:t>
      </w:r>
      <w:proofErr w:type="spellEnd"/>
      <w:r w:rsidR="00F927A2">
        <w:rPr>
          <w:spacing w:val="5"/>
          <w:kern w:val="1"/>
        </w:rPr>
        <w:t xml:space="preserve"> Zeng</w:t>
      </w:r>
      <w:r w:rsidR="00F74871">
        <w:rPr>
          <w:spacing w:val="5"/>
          <w:kern w:val="1"/>
        </w:rPr>
        <w:t xml:space="preserve">, </w:t>
      </w:r>
      <w:proofErr w:type="spellStart"/>
      <w:r w:rsidR="00C34CFD">
        <w:rPr>
          <w:spacing w:val="5"/>
          <w:kern w:val="1"/>
        </w:rPr>
        <w:t>Xingyi</w:t>
      </w:r>
      <w:proofErr w:type="spellEnd"/>
      <w:r w:rsidR="00C34CFD">
        <w:rPr>
          <w:spacing w:val="5"/>
          <w:kern w:val="1"/>
        </w:rPr>
        <w:t xml:space="preserve"> Yang</w:t>
      </w:r>
      <w:r w:rsidR="00F927A2">
        <w:rPr>
          <w:spacing w:val="5"/>
          <w:kern w:val="1"/>
        </w:rPr>
        <w:t xml:space="preserve"> and </w:t>
      </w:r>
      <w:proofErr w:type="spellStart"/>
      <w:r w:rsidR="00F927A2">
        <w:rPr>
          <w:spacing w:val="5"/>
          <w:kern w:val="1"/>
        </w:rPr>
        <w:t>Zhenrui</w:t>
      </w:r>
      <w:proofErr w:type="spellEnd"/>
      <w:r w:rsidR="00F927A2">
        <w:rPr>
          <w:spacing w:val="5"/>
          <w:kern w:val="1"/>
        </w:rPr>
        <w:t xml:space="preserve"> Yue</w:t>
      </w:r>
      <w:r w:rsidR="00E31A19">
        <w:rPr>
          <w:spacing w:val="5"/>
          <w:kern w:val="1"/>
        </w:rPr>
        <w:t>. The report</w:t>
      </w:r>
      <w:r w:rsidR="008C195B">
        <w:rPr>
          <w:spacing w:val="5"/>
          <w:kern w:val="1"/>
        </w:rPr>
        <w:t xml:space="preserve"> is based on the requirements of the assignment and</w:t>
      </w:r>
      <w:r w:rsidR="00E31A19">
        <w:rPr>
          <w:spacing w:val="5"/>
          <w:kern w:val="1"/>
        </w:rPr>
        <w:t xml:space="preserve"> contains </w:t>
      </w:r>
      <w:r w:rsidR="00E31A19" w:rsidRPr="00E31A19">
        <w:rPr>
          <w:spacing w:val="5"/>
          <w:kern w:val="1"/>
        </w:rPr>
        <w:t>sections for the</w:t>
      </w:r>
      <w:r w:rsidR="00F927A2">
        <w:rPr>
          <w:spacing w:val="5"/>
          <w:kern w:val="1"/>
        </w:rPr>
        <w:t xml:space="preserve"> </w:t>
      </w:r>
      <w:r w:rsidR="00E31A19" w:rsidRPr="00E31A19">
        <w:rPr>
          <w:spacing w:val="5"/>
          <w:kern w:val="1"/>
        </w:rPr>
        <w:t xml:space="preserve">programming </w:t>
      </w:r>
      <w:r w:rsidR="00E31A19">
        <w:rPr>
          <w:spacing w:val="5"/>
          <w:kern w:val="1"/>
        </w:rPr>
        <w:t xml:space="preserve">problems </w:t>
      </w:r>
      <w:r w:rsidR="001D23AF">
        <w:rPr>
          <w:spacing w:val="5"/>
          <w:kern w:val="1"/>
        </w:rPr>
        <w:t>as well as</w:t>
      </w:r>
      <w:r w:rsidR="00E31A19">
        <w:rPr>
          <w:spacing w:val="5"/>
          <w:kern w:val="1"/>
        </w:rPr>
        <w:t xml:space="preserve">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38EA0766" w14:textId="48BB486A" w:rsidR="004C1708"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w:t>
      </w:r>
      <w:r w:rsidR="00F74871">
        <w:rPr>
          <w:spacing w:val="5"/>
          <w:kern w:val="1"/>
        </w:rPr>
        <w:t>Cityscapes Dataset</w:t>
      </w:r>
      <w:r w:rsidR="009008A3">
        <w:rPr>
          <w:spacing w:val="5"/>
          <w:kern w:val="1"/>
        </w:rPr>
        <w:t xml:space="preserve"> [1]</w:t>
      </w:r>
      <w:r w:rsidR="00F927A2">
        <w:rPr>
          <w:spacing w:val="5"/>
          <w:kern w:val="1"/>
        </w:rPr>
        <w:t xml:space="preserve">, which </w:t>
      </w:r>
      <w:r w:rsidR="001D23AF">
        <w:rPr>
          <w:spacing w:val="5"/>
          <w:kern w:val="1"/>
        </w:rPr>
        <w:t>contains</w:t>
      </w:r>
      <w:r w:rsidR="00A93D0A">
        <w:rPr>
          <w:spacing w:val="5"/>
          <w:kern w:val="1"/>
        </w:rPr>
        <w:t xml:space="preserve"> street view</w:t>
      </w:r>
      <w:r w:rsidR="00F927A2">
        <w:rPr>
          <w:spacing w:val="5"/>
          <w:kern w:val="1"/>
        </w:rPr>
        <w:t xml:space="preserve"> </w:t>
      </w:r>
      <w:r w:rsidR="00F74871">
        <w:rPr>
          <w:spacing w:val="5"/>
          <w:kern w:val="1"/>
        </w:rPr>
        <w:t>images from over 50 cities</w:t>
      </w:r>
      <w:r w:rsidR="00A93D0A">
        <w:rPr>
          <w:spacing w:val="5"/>
          <w:kern w:val="1"/>
        </w:rPr>
        <w:t xml:space="preserve"> in Europe</w:t>
      </w:r>
      <w:r w:rsidR="00F74871">
        <w:rPr>
          <w:spacing w:val="5"/>
          <w:kern w:val="1"/>
        </w:rPr>
        <w:t xml:space="preserve"> with</w:t>
      </w:r>
      <w:r w:rsidR="00F74871">
        <w:rPr>
          <w:rFonts w:hint="eastAsia"/>
          <w:spacing w:val="5"/>
          <w:kern w:val="1"/>
          <w:lang w:eastAsia="zh-CN"/>
        </w:rPr>
        <w:t xml:space="preserve"> lab</w:t>
      </w:r>
      <w:r w:rsidR="00F74871" w:rsidRPr="00F74871">
        <w:rPr>
          <w:spacing w:val="5"/>
          <w:kern w:val="1"/>
          <w:lang w:eastAsia="zh-CN"/>
        </w:rPr>
        <w:t>e</w:t>
      </w:r>
      <w:r w:rsidR="00F74871">
        <w:rPr>
          <w:spacing w:val="5"/>
          <w:kern w:val="1"/>
          <w:lang w:eastAsia="zh-CN"/>
        </w:rPr>
        <w:t>ling data</w:t>
      </w:r>
      <w:r w:rsidR="00A93D0A">
        <w:rPr>
          <w:spacing w:val="5"/>
          <w:kern w:val="1"/>
          <w:lang w:eastAsia="zh-CN"/>
        </w:rPr>
        <w:t xml:space="preserve"> from 30 classes </w:t>
      </w:r>
      <w:r w:rsidR="00A93D0A">
        <w:rPr>
          <w:rFonts w:hint="eastAsia"/>
          <w:spacing w:val="5"/>
          <w:kern w:val="1"/>
          <w:lang w:eastAsia="zh-CN"/>
        </w:rPr>
        <w:t>for</w:t>
      </w:r>
      <w:r w:rsidR="00A93D0A" w:rsidRPr="00A93D0A">
        <w:rPr>
          <w:spacing w:val="5"/>
          <w:kern w:val="1"/>
          <w:lang w:eastAsia="zh-CN"/>
        </w:rPr>
        <w:t xml:space="preserve"> </w:t>
      </w:r>
      <w:r w:rsidR="00A93D0A">
        <w:rPr>
          <w:spacing w:val="5"/>
          <w:kern w:val="1"/>
          <w:lang w:eastAsia="zh-CN"/>
        </w:rPr>
        <w:t>each</w:t>
      </w:r>
      <w:r w:rsidR="00A93D0A" w:rsidRPr="00A93D0A">
        <w:rPr>
          <w:spacing w:val="5"/>
          <w:kern w:val="1"/>
          <w:lang w:eastAsia="zh-CN"/>
        </w:rPr>
        <w:t xml:space="preserve"> pixel</w:t>
      </w:r>
      <w:r w:rsidR="00A93D0A">
        <w:rPr>
          <w:spacing w:val="5"/>
          <w:kern w:val="1"/>
          <w:lang w:eastAsia="zh-CN"/>
        </w:rPr>
        <w:t>, such as road, person, vehicle etc</w:t>
      </w:r>
      <w:r w:rsidR="00F927A2">
        <w:rPr>
          <w:spacing w:val="5"/>
          <w:kern w:val="1"/>
        </w:rPr>
        <w:t xml:space="preserve">. </w:t>
      </w:r>
      <w:r w:rsidR="001D23AF">
        <w:rPr>
          <w:spacing w:val="5"/>
          <w:kern w:val="1"/>
        </w:rPr>
        <w:t>Then</w:t>
      </w:r>
      <w:r w:rsidR="00F927A2">
        <w:rPr>
          <w:spacing w:val="5"/>
          <w:kern w:val="1"/>
        </w:rPr>
        <w:t xml:space="preserve">, we implemented </w:t>
      </w:r>
      <w:r w:rsidR="001D23AF">
        <w:rPr>
          <w:spacing w:val="5"/>
          <w:kern w:val="1"/>
        </w:rPr>
        <w:t xml:space="preserve">a </w:t>
      </w:r>
      <w:r w:rsidR="00A93D0A">
        <w:rPr>
          <w:spacing w:val="5"/>
          <w:kern w:val="1"/>
        </w:rPr>
        <w:t>baseline convolutional</w:t>
      </w:r>
      <w:r w:rsidR="001D23AF">
        <w:rPr>
          <w:spacing w:val="5"/>
          <w:kern w:val="1"/>
        </w:rPr>
        <w:t xml:space="preserve"> neural network</w:t>
      </w:r>
      <w:r w:rsidR="00A93D0A">
        <w:rPr>
          <w:spacing w:val="5"/>
          <w:kern w:val="1"/>
        </w:rPr>
        <w:t xml:space="preserve"> (CNN) of</w:t>
      </w:r>
      <w:r w:rsidR="00A93D0A" w:rsidRPr="00A93D0A">
        <w:rPr>
          <w:spacing w:val="5"/>
          <w:kern w:val="1"/>
          <w:lang w:eastAsia="zh-CN"/>
        </w:rPr>
        <w:t xml:space="preserve"> </w:t>
      </w:r>
      <w:r w:rsidR="00A93D0A">
        <w:rPr>
          <w:spacing w:val="5"/>
          <w:kern w:val="1"/>
          <w:lang w:eastAsia="zh-CN"/>
        </w:rPr>
        <w:t xml:space="preserve">five convolutional layers and </w:t>
      </w:r>
      <w:r w:rsidR="00806B94">
        <w:rPr>
          <w:spacing w:val="5"/>
          <w:kern w:val="1"/>
          <w:lang w:eastAsia="zh-CN"/>
        </w:rPr>
        <w:t>five</w:t>
      </w:r>
      <w:r w:rsidR="00A93D0A">
        <w:rPr>
          <w:spacing w:val="5"/>
          <w:kern w:val="1"/>
          <w:lang w:eastAsia="zh-CN"/>
        </w:rPr>
        <w:t xml:space="preserve"> deconvolutional layers</w:t>
      </w:r>
      <w:r w:rsidR="001D23AF">
        <w:rPr>
          <w:spacing w:val="5"/>
          <w:kern w:val="1"/>
        </w:rPr>
        <w:t xml:space="preserve"> </w:t>
      </w:r>
      <w:r w:rsidR="00A93D0A">
        <w:rPr>
          <w:spacing w:val="5"/>
          <w:kern w:val="1"/>
        </w:rPr>
        <w:t>with perform the sematic segmentation task</w:t>
      </w:r>
      <w:r w:rsidR="00ED4DB4">
        <w:rPr>
          <w:spacing w:val="5"/>
          <w:kern w:val="1"/>
        </w:rPr>
        <w:t>.</w:t>
      </w:r>
      <w:r w:rsidR="004C1708">
        <w:rPr>
          <w:spacing w:val="5"/>
          <w:kern w:val="1"/>
        </w:rPr>
        <w:t xml:space="preserve"> We utilized softmax function</w:t>
      </w:r>
      <w:r w:rsidR="00A93D0A">
        <w:rPr>
          <w:spacing w:val="5"/>
          <w:kern w:val="1"/>
        </w:rPr>
        <w:t xml:space="preserve"> for each pixel</w:t>
      </w:r>
      <w:r w:rsidR="004C1708">
        <w:rPr>
          <w:spacing w:val="5"/>
          <w:kern w:val="1"/>
        </w:rPr>
        <w:t xml:space="preserve"> as the output layer and cross-entropy loss to be the objective function, </w:t>
      </w:r>
      <w:r w:rsidR="00A93D0A">
        <w:rPr>
          <w:spacing w:val="5"/>
          <w:kern w:val="1"/>
        </w:rPr>
        <w:t>and finished the data loader, performance indicator and the training function</w:t>
      </w:r>
      <w:r w:rsidR="004C1708">
        <w:rPr>
          <w:spacing w:val="5"/>
          <w:kern w:val="1"/>
        </w:rPr>
        <w:t xml:space="preserve">. </w:t>
      </w:r>
      <w:r w:rsidR="00B377C0">
        <w:rPr>
          <w:spacing w:val="5"/>
          <w:kern w:val="1"/>
        </w:rPr>
        <w:t>The baseline model achieved XXX accuracy on this dataset after XXX epochs of training, later</w:t>
      </w:r>
      <w:r w:rsidR="004C1708">
        <w:rPr>
          <w:spacing w:val="5"/>
          <w:kern w:val="1"/>
        </w:rPr>
        <w:t xml:space="preserve">, </w:t>
      </w:r>
      <w:r w:rsidR="00A93D0A">
        <w:rPr>
          <w:spacing w:val="5"/>
          <w:kern w:val="1"/>
        </w:rPr>
        <w:t xml:space="preserve">we created a few more advanced CNN models with different network structure to achieve a </w:t>
      </w:r>
      <w:r w:rsidR="00806B94">
        <w:rPr>
          <w:spacing w:val="5"/>
          <w:kern w:val="1"/>
        </w:rPr>
        <w:t>better segmentation performance</w:t>
      </w:r>
      <w:r w:rsidR="00A93D0A">
        <w:rPr>
          <w:spacing w:val="5"/>
          <w:kern w:val="1"/>
        </w:rPr>
        <w:t>, these models were trained, tested and their performances</w:t>
      </w:r>
      <w:r w:rsidR="00806B94">
        <w:rPr>
          <w:spacing w:val="5"/>
          <w:kern w:val="1"/>
        </w:rPr>
        <w:t xml:space="preserve"> were presented in this report visually</w:t>
      </w:r>
      <w:r w:rsidR="00BE1380">
        <w:rPr>
          <w:spacing w:val="5"/>
          <w:kern w:val="1"/>
        </w:rPr>
        <w:t xml:space="preserve">. </w:t>
      </w:r>
      <w:r w:rsidR="00806B94">
        <w:rPr>
          <w:spacing w:val="5"/>
          <w:kern w:val="1"/>
        </w:rPr>
        <w:t>We tested these models on transformed images, imbalanced images and applied optimizations on the network structures to find the most suitable CNN networks for this assignment</w:t>
      </w:r>
      <w:r w:rsidR="00BE1380">
        <w:rPr>
          <w:spacing w:val="5"/>
          <w:kern w:val="1"/>
        </w:rPr>
        <w:t>.</w:t>
      </w:r>
      <w:r w:rsidR="005473BB">
        <w:rPr>
          <w:spacing w:val="5"/>
          <w:kern w:val="1"/>
        </w:rPr>
        <w:t xml:space="preserve"> </w:t>
      </w:r>
      <w:r w:rsidR="005473BB">
        <w:rPr>
          <w:rFonts w:hint="eastAsia"/>
          <w:spacing w:val="5"/>
          <w:kern w:val="1"/>
          <w:lang w:eastAsia="zh-CN"/>
        </w:rPr>
        <w:t>On</w:t>
      </w:r>
      <w:r w:rsidR="005473BB" w:rsidRPr="005473BB">
        <w:rPr>
          <w:spacing w:val="5"/>
          <w:kern w:val="1"/>
          <w:lang w:eastAsia="zh-CN"/>
        </w:rPr>
        <w:t>e of our model</w:t>
      </w:r>
      <w:r w:rsidR="005473BB">
        <w:rPr>
          <w:spacing w:val="5"/>
          <w:kern w:val="1"/>
          <w:lang w:eastAsia="zh-CN"/>
        </w:rPr>
        <w:t>s with XXX achieved the best overall accuracy and has XXX in XXX as well as XXX in XXX.</w:t>
      </w:r>
      <w:r w:rsidR="00BE1380">
        <w:rPr>
          <w:spacing w:val="5"/>
          <w:kern w:val="1"/>
        </w:rPr>
        <w:t xml:space="preserve"> In the last section, individual contributions to this</w:t>
      </w:r>
      <w:r w:rsidR="00806B94">
        <w:rPr>
          <w:spacing w:val="5"/>
          <w:kern w:val="1"/>
        </w:rPr>
        <w:t xml:space="preserve"> programming</w:t>
      </w:r>
      <w:r w:rsidR="00BE1380">
        <w:rPr>
          <w:spacing w:val="5"/>
          <w:kern w:val="1"/>
        </w:rPr>
        <w:t xml:space="preserve"> assignment was briefly described.</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6BA59C2C"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06B94">
        <w:rPr>
          <w:b/>
          <w:bCs/>
          <w:spacing w:val="24"/>
          <w:kern w:val="1"/>
          <w:sz w:val="24"/>
          <w:szCs w:val="24"/>
        </w:rPr>
        <w:t>Introduction</w:t>
      </w:r>
    </w:p>
    <w:p w14:paraId="1DE43D74" w14:textId="1E17F94D" w:rsidR="00BE1380" w:rsidRDefault="005473BB" w:rsidP="00BD508B">
      <w:pPr>
        <w:widowControl w:val="0"/>
        <w:autoSpaceDE w:val="0"/>
        <w:autoSpaceDN w:val="0"/>
        <w:adjustRightInd w:val="0"/>
        <w:spacing w:before="120" w:line="226" w:lineRule="auto"/>
        <w:jc w:val="both"/>
        <w:rPr>
          <w:spacing w:val="5"/>
          <w:kern w:val="1"/>
        </w:rPr>
      </w:pPr>
      <w:r>
        <w:rPr>
          <w:spacing w:val="5"/>
          <w:kern w:val="1"/>
        </w:rPr>
        <w:t>Cityscapes Dataset</w:t>
      </w:r>
      <w:r w:rsidR="00BE1380" w:rsidRPr="001D23AF">
        <w:rPr>
          <w:spacing w:val="5"/>
          <w:kern w:val="1"/>
        </w:rPr>
        <w:t xml:space="preserve"> is a</w:t>
      </w:r>
      <w:r>
        <w:rPr>
          <w:spacing w:val="5"/>
          <w:kern w:val="1"/>
        </w:rPr>
        <w:t xml:space="preserve">n </w:t>
      </w:r>
      <w:r w:rsidRPr="005473BB">
        <w:rPr>
          <w:spacing w:val="5"/>
          <w:kern w:val="1"/>
        </w:rPr>
        <w:t xml:space="preserve">urban </w:t>
      </w:r>
      <w:r>
        <w:rPr>
          <w:spacing w:val="5"/>
          <w:kern w:val="1"/>
        </w:rPr>
        <w:t>visual</w:t>
      </w:r>
      <w:r w:rsidRPr="005473BB">
        <w:rPr>
          <w:spacing w:val="5"/>
          <w:kern w:val="1"/>
        </w:rPr>
        <w:t xml:space="preserve"> understanding </w:t>
      </w:r>
      <w:r w:rsidR="00082938">
        <w:rPr>
          <w:spacing w:val="5"/>
          <w:kern w:val="1"/>
        </w:rPr>
        <w:t>dataset</w:t>
      </w:r>
      <w:r>
        <w:rPr>
          <w:spacing w:val="5"/>
          <w:kern w:val="1"/>
        </w:rPr>
        <w:t xml:space="preserve"> based on over 50 cities in Europe. With over 20,000 images of urban traffic and corresponding pixel labelling, each label giving one of the 30 classes of possible objects like road and vehicle</w:t>
      </w:r>
      <w:r w:rsidR="00E3321D">
        <w:rPr>
          <w:spacing w:val="5"/>
          <w:kern w:val="1"/>
        </w:rPr>
        <w:t xml:space="preserve">. With </w:t>
      </w:r>
      <w:r>
        <w:rPr>
          <w:spacing w:val="5"/>
          <w:kern w:val="1"/>
        </w:rPr>
        <w:t>this dataset, we would like to create a convolutional neural network to perform the task of semantic segmentation, which</w:t>
      </w:r>
      <w:r>
        <w:rPr>
          <w:rFonts w:hint="eastAsia"/>
          <w:spacing w:val="5"/>
          <w:kern w:val="1"/>
          <w:lang w:eastAsia="zh-CN"/>
        </w:rPr>
        <w:t xml:space="preserve"> r</w:t>
      </w:r>
      <w:r>
        <w:rPr>
          <w:spacing w:val="5"/>
          <w:kern w:val="1"/>
          <w:lang w:eastAsia="zh-CN"/>
        </w:rPr>
        <w:t xml:space="preserve">equires the model to recognize the </w:t>
      </w:r>
      <w:r w:rsidR="00370902">
        <w:rPr>
          <w:spacing w:val="5"/>
          <w:kern w:val="1"/>
          <w:lang w:eastAsia="zh-CN"/>
        </w:rPr>
        <w:t>image in pixel level, giving labels to all pixels and hence tell all possible different objects in the image</w:t>
      </w:r>
      <w:r w:rsidR="00E3321D">
        <w:rPr>
          <w:spacing w:val="5"/>
          <w:kern w:val="1"/>
        </w:rPr>
        <w:t>.</w:t>
      </w:r>
    </w:p>
    <w:p w14:paraId="599BEE9C" w14:textId="77777777" w:rsidR="005D2E82" w:rsidRDefault="00370902" w:rsidP="00BD508B">
      <w:pPr>
        <w:widowControl w:val="0"/>
        <w:autoSpaceDE w:val="0"/>
        <w:autoSpaceDN w:val="0"/>
        <w:adjustRightInd w:val="0"/>
        <w:spacing w:before="120" w:line="226" w:lineRule="auto"/>
        <w:jc w:val="both"/>
        <w:rPr>
          <w:spacing w:val="5"/>
          <w:kern w:val="1"/>
        </w:rPr>
      </w:pPr>
      <w:r>
        <w:rPr>
          <w:rFonts w:hint="eastAsia"/>
          <w:spacing w:val="5"/>
          <w:kern w:val="1"/>
        </w:rPr>
        <w:lastRenderedPageBreak/>
        <w:t>F</w:t>
      </w:r>
      <w:r>
        <w:rPr>
          <w:spacing w:val="5"/>
          <w:kern w:val="1"/>
        </w:rPr>
        <w:t xml:space="preserve">or this </w:t>
      </w:r>
      <w:r w:rsidR="00AC3575">
        <w:rPr>
          <w:spacing w:val="5"/>
          <w:kern w:val="1"/>
        </w:rPr>
        <w:t>purpose,</w:t>
      </w:r>
      <w:r>
        <w:rPr>
          <w:spacing w:val="5"/>
          <w:kern w:val="1"/>
        </w:rPr>
        <w:t xml:space="preserve"> it is necessary to train</w:t>
      </w:r>
      <w:r w:rsidR="00AC3575">
        <w:rPr>
          <w:spacing w:val="5"/>
          <w:kern w:val="1"/>
        </w:rPr>
        <w:t xml:space="preserve"> convolutional</w:t>
      </w:r>
      <w:r>
        <w:rPr>
          <w:spacing w:val="5"/>
          <w:kern w:val="1"/>
        </w:rPr>
        <w:t xml:space="preserve"> neural networks</w:t>
      </w:r>
      <w:r w:rsidR="00AC3575">
        <w:rPr>
          <w:spacing w:val="5"/>
          <w:kern w:val="1"/>
        </w:rPr>
        <w:t xml:space="preserve"> (CNN) with</w:t>
      </w:r>
      <w:r w:rsidR="00AC3575" w:rsidRPr="00AC3575">
        <w:t xml:space="preserve"> </w:t>
      </w:r>
      <w:r w:rsidR="00AC3575" w:rsidRPr="00AC3575">
        <w:rPr>
          <w:spacing w:val="5"/>
          <w:kern w:val="1"/>
        </w:rPr>
        <w:t>Xavier weight initialization and batch normalization</w:t>
      </w:r>
      <w:r w:rsidR="00AC3575">
        <w:rPr>
          <w:spacing w:val="5"/>
          <w:kern w:val="1"/>
        </w:rPr>
        <w:t>, CNNs are a certain type of neural networks commonly used for image processing and computer vision, typical structures of CNN usually contain convolutional layers, pooling layers and fully connected layers. Convolutional layers</w:t>
      </w:r>
      <w:r w:rsidR="005D2E82">
        <w:rPr>
          <w:spacing w:val="5"/>
          <w:kern w:val="1"/>
        </w:rPr>
        <w:t xml:space="preserve"> are</w:t>
      </w:r>
      <w:r w:rsidR="00AC3575">
        <w:rPr>
          <w:spacing w:val="5"/>
          <w:kern w:val="1"/>
        </w:rPr>
        <w:t xml:space="preserve"> usually</w:t>
      </w:r>
      <w:r w:rsidR="005D2E82">
        <w:rPr>
          <w:spacing w:val="5"/>
          <w:kern w:val="1"/>
        </w:rPr>
        <w:t xml:space="preserve"> used for incrementing receptive fields and extracting visual features, pooling layers could be either increasing sizes of receptive fields and strengthen the model invariance against translation and resizing, while fully connected networks would process the information from previous layers and perform classification task using softmax function.</w:t>
      </w:r>
    </w:p>
    <w:p w14:paraId="771AD3D1" w14:textId="768986A4" w:rsidR="00542B39" w:rsidRDefault="005D2E82" w:rsidP="00BD508B">
      <w:pPr>
        <w:widowControl w:val="0"/>
        <w:autoSpaceDE w:val="0"/>
        <w:autoSpaceDN w:val="0"/>
        <w:adjustRightInd w:val="0"/>
        <w:spacing w:before="120" w:line="226" w:lineRule="auto"/>
        <w:jc w:val="both"/>
        <w:rPr>
          <w:spacing w:val="5"/>
          <w:kern w:val="1"/>
          <w:lang w:eastAsia="zh-CN"/>
        </w:rPr>
      </w:pPr>
      <w:r>
        <w:rPr>
          <w:spacing w:val="5"/>
          <w:kern w:val="1"/>
        </w:rPr>
        <w:t>The training process of a CNN model would require</w:t>
      </w:r>
      <w:r w:rsidR="004A607C">
        <w:rPr>
          <w:spacing w:val="5"/>
          <w:kern w:val="1"/>
        </w:rPr>
        <w:t xml:space="preserve"> weights</w:t>
      </w:r>
      <w:r>
        <w:rPr>
          <w:spacing w:val="5"/>
          <w:kern w:val="1"/>
        </w:rPr>
        <w:t xml:space="preserve"> initialization and </w:t>
      </w:r>
      <w:r w:rsidR="00E416C0">
        <w:rPr>
          <w:spacing w:val="5"/>
          <w:kern w:val="1"/>
        </w:rPr>
        <w:t>input normalization for better generalization, in our case, we adopted</w:t>
      </w:r>
      <w:r w:rsidR="00E416C0" w:rsidRPr="00E416C0">
        <w:rPr>
          <w:spacing w:val="5"/>
          <w:kern w:val="1"/>
        </w:rPr>
        <w:t xml:space="preserve"> Xavier weight initialization and batch normalization</w:t>
      </w:r>
      <w:r w:rsidR="00E416C0">
        <w:rPr>
          <w:spacing w:val="5"/>
          <w:kern w:val="1"/>
        </w:rPr>
        <w:t>. Xavier weight initialization is</w:t>
      </w:r>
      <w:r w:rsidR="00335EE0" w:rsidRPr="00335EE0">
        <w:rPr>
          <w:spacing w:val="5"/>
          <w:kern w:val="1"/>
          <w:lang w:eastAsia="zh-CN"/>
        </w:rPr>
        <w:t xml:space="preserve"> a specific method of weight initialization, this</w:t>
      </w:r>
      <w:r w:rsidR="00335EE0">
        <w:rPr>
          <w:spacing w:val="5"/>
          <w:kern w:val="1"/>
          <w:lang w:eastAsia="zh-CN"/>
        </w:rPr>
        <w:t xml:space="preserve"> method ensures</w:t>
      </w:r>
      <w:r w:rsidR="003924F5">
        <w:rPr>
          <w:spacing w:val="5"/>
          <w:kern w:val="1"/>
          <w:lang w:eastAsia="zh-CN"/>
        </w:rPr>
        <w:t xml:space="preserve"> optimal initial weights so that </w:t>
      </w:r>
      <w:r w:rsidR="008A3BD7">
        <w:rPr>
          <w:spacing w:val="5"/>
          <w:kern w:val="1"/>
          <w:lang w:eastAsia="zh-CN"/>
        </w:rPr>
        <w:t xml:space="preserve">vanishing gradients and saturated neurons could be avoided. </w:t>
      </w:r>
      <w:r w:rsidR="007214CD">
        <w:rPr>
          <w:spacing w:val="5"/>
          <w:kern w:val="1"/>
          <w:lang w:eastAsia="zh-CN"/>
        </w:rPr>
        <w:t>The variance of each layer is expressed as:</w:t>
      </w:r>
    </w:p>
    <w:p w14:paraId="57936F3E" w14:textId="34B18052" w:rsidR="008A3BD7" w:rsidRPr="007E7C3E" w:rsidRDefault="008A3BD7" w:rsidP="00BD508B">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Var</m:t>
          </m:r>
          <m:d>
            <m:dPr>
              <m:ctrlPr>
                <w:rPr>
                  <w:rFonts w:ascii="Cambria Math" w:hAnsi="Cambria Math"/>
                  <w:i/>
                  <w:spacing w:val="5"/>
                  <w:kern w:val="1"/>
                  <w:lang w:eastAsia="zh-CN"/>
                </w:rPr>
              </m:ctrlPr>
            </m:dPr>
            <m:e>
              <m:r>
                <w:rPr>
                  <w:rFonts w:ascii="Cambria Math" w:hAnsi="Cambria Math"/>
                  <w:spacing w:val="5"/>
                  <w:kern w:val="1"/>
                  <w:lang w:eastAsia="zh-CN"/>
                </w:rPr>
                <m:t>W</m:t>
              </m:r>
            </m:e>
          </m:d>
          <m:r>
            <w:rPr>
              <w:rFonts w:ascii="Cambria Math" w:hAnsi="Cambria Math"/>
              <w:spacing w:val="5"/>
              <w:kern w:val="1"/>
              <w:lang w:eastAsia="zh-CN"/>
            </w:rPr>
            <m:t>=</m:t>
          </m:r>
          <m:f>
            <m:fPr>
              <m:ctrlPr>
                <w:rPr>
                  <w:rFonts w:ascii="Cambria Math" w:hAnsi="Cambria Math"/>
                  <w:i/>
                  <w:spacing w:val="5"/>
                  <w:kern w:val="1"/>
                  <w:lang w:eastAsia="zh-CN"/>
                </w:rPr>
              </m:ctrlPr>
            </m:fPr>
            <m:num>
              <m:r>
                <w:rPr>
                  <w:rFonts w:ascii="Cambria Math" w:hAnsi="Cambria Math"/>
                  <w:spacing w:val="5"/>
                  <w:kern w:val="1"/>
                  <w:lang w:eastAsia="zh-CN"/>
                </w:rPr>
                <m:t>2</m:t>
              </m:r>
            </m:num>
            <m:den>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in</m:t>
                  </m:r>
                </m:sub>
              </m:sSub>
              <m:r>
                <w:rPr>
                  <w:rFonts w:ascii="Cambria Math" w:hAnsi="Cambria Math"/>
                  <w:spacing w:val="5"/>
                  <w:kern w:val="1"/>
                  <w:lang w:eastAsia="zh-CN"/>
                </w:rPr>
                <m:t>+</m:t>
              </m:r>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out</m:t>
                  </m:r>
                </m:sub>
              </m:sSub>
            </m:den>
          </m:f>
        </m:oMath>
      </m:oMathPara>
    </w:p>
    <w:p w14:paraId="1894923F" w14:textId="370B070D" w:rsidR="007E7C3E" w:rsidRDefault="00C528C0" w:rsidP="00BD508B">
      <w:pPr>
        <w:widowControl w:val="0"/>
        <w:autoSpaceDE w:val="0"/>
        <w:autoSpaceDN w:val="0"/>
        <w:adjustRightInd w:val="0"/>
        <w:spacing w:before="120" w:line="226" w:lineRule="auto"/>
        <w:jc w:val="both"/>
        <w:rPr>
          <w:spacing w:val="5"/>
          <w:kern w:val="1"/>
          <w:lang w:eastAsia="zh-CN"/>
        </w:rPr>
      </w:pPr>
      <w:r>
        <w:rPr>
          <w:spacing w:val="5"/>
          <w:kern w:val="1"/>
          <w:lang w:eastAsia="zh-CN"/>
        </w:rPr>
        <w:t>This considers the input number</w:t>
      </w:r>
      <w:r w:rsidR="00A41834">
        <w:rPr>
          <w:spacing w:val="5"/>
          <w:kern w:val="1"/>
          <w:lang w:eastAsia="zh-CN"/>
        </w:rPr>
        <w:t xml:space="preserve"> </w:t>
      </w:r>
      <m:oMath>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in</m:t>
            </m:r>
          </m:sub>
        </m:sSub>
      </m:oMath>
      <w:r>
        <w:rPr>
          <w:spacing w:val="5"/>
          <w:kern w:val="1"/>
          <w:lang w:eastAsia="zh-CN"/>
        </w:rPr>
        <w:t xml:space="preserve"> and the output number</w:t>
      </w:r>
      <w:r w:rsidR="00A41834">
        <w:rPr>
          <w:spacing w:val="5"/>
          <w:kern w:val="1"/>
          <w:lang w:eastAsia="zh-CN"/>
        </w:rPr>
        <w:t xml:space="preserve"> </w:t>
      </w:r>
      <m:oMath>
        <m:sSub>
          <m:sSubPr>
            <m:ctrlPr>
              <w:rPr>
                <w:rFonts w:ascii="Cambria Math" w:hAnsi="Cambria Math"/>
                <w:i/>
                <w:spacing w:val="5"/>
                <w:kern w:val="1"/>
                <w:lang w:eastAsia="zh-CN"/>
              </w:rPr>
            </m:ctrlPr>
          </m:sSubPr>
          <m:e>
            <m:r>
              <w:rPr>
                <w:rFonts w:ascii="Cambria Math" w:hAnsi="Cambria Math"/>
                <w:spacing w:val="5"/>
                <w:kern w:val="1"/>
                <w:lang w:eastAsia="zh-CN"/>
              </w:rPr>
              <m:t>n</m:t>
            </m:r>
          </m:e>
          <m:sub>
            <m:r>
              <w:rPr>
                <w:rFonts w:ascii="Cambria Math" w:hAnsi="Cambria Math"/>
                <w:spacing w:val="5"/>
                <w:kern w:val="1"/>
                <w:lang w:eastAsia="zh-CN"/>
              </w:rPr>
              <m:t>out</m:t>
            </m:r>
          </m:sub>
        </m:sSub>
      </m:oMath>
      <w:r>
        <w:rPr>
          <w:spacing w:val="5"/>
          <w:kern w:val="1"/>
          <w:lang w:eastAsia="zh-CN"/>
        </w:rPr>
        <w:t xml:space="preserve"> so that</w:t>
      </w:r>
      <w:r w:rsidR="00A41834">
        <w:rPr>
          <w:spacing w:val="5"/>
          <w:kern w:val="1"/>
          <w:lang w:eastAsia="zh-CN"/>
        </w:rPr>
        <w:t xml:space="preserve"> the variances of each weight matrix are comparable, this could significantly speed up the training period.</w:t>
      </w:r>
      <w:r>
        <w:rPr>
          <w:spacing w:val="5"/>
          <w:kern w:val="1"/>
          <w:lang w:eastAsia="zh-CN"/>
        </w:rPr>
        <w:t xml:space="preserve"> </w:t>
      </w:r>
      <w:r w:rsidR="007E7C3E">
        <w:rPr>
          <w:rFonts w:hint="eastAsia"/>
          <w:spacing w:val="5"/>
          <w:kern w:val="1"/>
          <w:lang w:eastAsia="zh-CN"/>
        </w:rPr>
        <w:t>B</w:t>
      </w:r>
      <w:r w:rsidR="007E7C3E">
        <w:rPr>
          <w:spacing w:val="5"/>
          <w:kern w:val="1"/>
          <w:lang w:eastAsia="zh-CN"/>
        </w:rPr>
        <w:t>atch normalization is an input preprocessing method, it normalizes the input in every batch with the following equation:</w:t>
      </w:r>
    </w:p>
    <w:p w14:paraId="1B993408" w14:textId="5B6702B7" w:rsidR="007E7C3E" w:rsidRPr="00050913" w:rsidRDefault="008B2EEA" w:rsidP="00BD508B">
      <w:pPr>
        <w:widowControl w:val="0"/>
        <w:autoSpaceDE w:val="0"/>
        <w:autoSpaceDN w:val="0"/>
        <w:adjustRightInd w:val="0"/>
        <w:spacing w:before="120" w:line="226" w:lineRule="auto"/>
        <w:jc w:val="both"/>
        <w:rPr>
          <w:spacing w:val="5"/>
          <w:kern w:val="1"/>
          <w:lang w:eastAsia="zh-CN"/>
        </w:rPr>
      </w:pPr>
      <m:oMathPara>
        <m:oMath>
          <m:sSubSup>
            <m:sSubSupPr>
              <m:ctrlPr>
                <w:rPr>
                  <w:rFonts w:ascii="Cambria Math" w:hAnsi="Cambria Math"/>
                  <w:i/>
                  <w:spacing w:val="5"/>
                  <w:kern w:val="1"/>
                  <w:lang w:eastAsia="zh-CN"/>
                </w:rPr>
              </m:ctrlPr>
            </m:sSubSupPr>
            <m:e>
              <m:r>
                <w:rPr>
                  <w:rFonts w:ascii="Cambria Math" w:hAnsi="Cambria Math"/>
                  <w:spacing w:val="5"/>
                  <w:kern w:val="1"/>
                  <w:lang w:eastAsia="zh-CN"/>
                </w:rPr>
                <m:t>x</m:t>
              </m:r>
            </m:e>
            <m:sub>
              <m:r>
                <w:rPr>
                  <w:rFonts w:ascii="Cambria Math" w:hAnsi="Cambria Math"/>
                  <w:spacing w:val="5"/>
                  <w:kern w:val="1"/>
                  <w:lang w:eastAsia="zh-CN"/>
                </w:rPr>
                <m:t>i</m:t>
              </m:r>
            </m:sub>
            <m:sup>
              <m:r>
                <w:rPr>
                  <w:rFonts w:ascii="Cambria Math" w:hAnsi="Cambria Math"/>
                  <w:spacing w:val="5"/>
                  <w:kern w:val="1"/>
                  <w:lang w:eastAsia="zh-CN"/>
                </w:rPr>
                <m:t>'</m:t>
              </m:r>
            </m:sup>
          </m:sSubSup>
          <m:r>
            <w:rPr>
              <w:rFonts w:ascii="Cambria Math" w:hAnsi="Cambria Math"/>
              <w:spacing w:val="5"/>
              <w:kern w:val="1"/>
              <w:lang w:eastAsia="zh-CN"/>
            </w:rPr>
            <m:t>=</m:t>
          </m:r>
          <m:f>
            <m:fPr>
              <m:ctrlPr>
                <w:rPr>
                  <w:rFonts w:ascii="Cambria Math" w:hAnsi="Cambria Math"/>
                  <w:i/>
                  <w:spacing w:val="5"/>
                  <w:kern w:val="1"/>
                  <w:lang w:eastAsia="zh-CN"/>
                </w:rPr>
              </m:ctrlPr>
            </m:fPr>
            <m:num>
              <m:sSub>
                <m:sSubPr>
                  <m:ctrlPr>
                    <w:rPr>
                      <w:rFonts w:ascii="Cambria Math" w:hAnsi="Cambria Math"/>
                      <w:i/>
                      <w:spacing w:val="5"/>
                      <w:kern w:val="1"/>
                      <w:lang w:eastAsia="zh-CN"/>
                    </w:rPr>
                  </m:ctrlPr>
                </m:sSubPr>
                <m:e>
                  <m:r>
                    <w:rPr>
                      <w:rFonts w:ascii="Cambria Math" w:hAnsi="Cambria Math"/>
                      <w:spacing w:val="5"/>
                      <w:kern w:val="1"/>
                      <w:lang w:eastAsia="zh-CN"/>
                    </w:rPr>
                    <m:t>x</m:t>
                  </m:r>
                </m:e>
                <m:sub>
                  <m:r>
                    <w:rPr>
                      <w:rFonts w:ascii="Cambria Math" w:hAnsi="Cambria Math"/>
                      <w:spacing w:val="5"/>
                      <w:kern w:val="1"/>
                      <w:lang w:eastAsia="zh-CN"/>
                    </w:rPr>
                    <m:t>i</m:t>
                  </m:r>
                </m:sub>
              </m:sSub>
              <m:r>
                <w:rPr>
                  <w:rFonts w:ascii="Cambria Math" w:hAnsi="Cambria Math"/>
                  <w:spacing w:val="5"/>
                  <w:kern w:val="1"/>
                  <w:lang w:eastAsia="zh-CN"/>
                </w:rPr>
                <m:t>-μ</m:t>
              </m:r>
            </m:num>
            <m:den>
              <m:rad>
                <m:radPr>
                  <m:degHide m:val="1"/>
                  <m:ctrlPr>
                    <w:rPr>
                      <w:rFonts w:ascii="Cambria Math" w:hAnsi="Cambria Math"/>
                      <w:i/>
                      <w:spacing w:val="5"/>
                      <w:kern w:val="1"/>
                      <w:lang w:eastAsia="zh-CN"/>
                    </w:rPr>
                  </m:ctrlPr>
                </m:radPr>
                <m:deg/>
                <m:e>
                  <m:sSup>
                    <m:sSupPr>
                      <m:ctrlPr>
                        <w:rPr>
                          <w:rFonts w:ascii="Cambria Math" w:hAnsi="Cambria Math"/>
                          <w:i/>
                          <w:spacing w:val="5"/>
                          <w:kern w:val="1"/>
                          <w:lang w:eastAsia="zh-CN"/>
                        </w:rPr>
                      </m:ctrlPr>
                    </m:sSupPr>
                    <m:e>
                      <m:r>
                        <w:rPr>
                          <w:rFonts w:ascii="Cambria Math" w:hAnsi="Cambria Math"/>
                          <w:spacing w:val="5"/>
                          <w:kern w:val="1"/>
                          <w:lang w:eastAsia="zh-CN"/>
                        </w:rPr>
                        <m:t>σ</m:t>
                      </m:r>
                    </m:e>
                    <m:sup>
                      <m:r>
                        <w:rPr>
                          <w:rFonts w:ascii="Cambria Math" w:hAnsi="Cambria Math"/>
                          <w:spacing w:val="5"/>
                          <w:kern w:val="1"/>
                          <w:lang w:eastAsia="zh-CN"/>
                        </w:rPr>
                        <m:t>2</m:t>
                      </m:r>
                    </m:sup>
                  </m:sSup>
                  <m:r>
                    <w:rPr>
                      <w:rFonts w:ascii="Cambria Math" w:hAnsi="Cambria Math"/>
                      <w:spacing w:val="5"/>
                      <w:kern w:val="1"/>
                      <w:lang w:eastAsia="zh-CN"/>
                    </w:rPr>
                    <m:t>+ε</m:t>
                  </m:r>
                </m:e>
              </m:rad>
            </m:den>
          </m:f>
        </m:oMath>
      </m:oMathPara>
    </w:p>
    <w:p w14:paraId="19E00ABD" w14:textId="29653765" w:rsidR="00050913" w:rsidRPr="007E7C3E" w:rsidRDefault="00C528C0" w:rsidP="00BD508B">
      <w:pPr>
        <w:widowControl w:val="0"/>
        <w:autoSpaceDE w:val="0"/>
        <w:autoSpaceDN w:val="0"/>
        <w:adjustRightInd w:val="0"/>
        <w:spacing w:before="120" w:line="226" w:lineRule="auto"/>
        <w:jc w:val="both"/>
        <w:rPr>
          <w:spacing w:val="5"/>
          <w:kern w:val="1"/>
          <w:lang w:eastAsia="zh-CN"/>
        </w:rPr>
      </w:pPr>
      <w:r>
        <w:rPr>
          <w:spacing w:val="5"/>
          <w:kern w:val="1"/>
          <w:lang w:eastAsia="zh-CN"/>
        </w:rPr>
        <w:t xml:space="preserve">Where </w:t>
      </w:r>
      <m:oMath>
        <m:r>
          <w:rPr>
            <w:rFonts w:ascii="Cambria Math" w:hAnsi="Cambria Math"/>
            <w:spacing w:val="5"/>
            <w:kern w:val="1"/>
            <w:lang w:eastAsia="zh-CN"/>
          </w:rPr>
          <m:t>μ</m:t>
        </m:r>
      </m:oMath>
      <w:r>
        <w:rPr>
          <w:rFonts w:hint="eastAsia"/>
          <w:spacing w:val="5"/>
          <w:kern w:val="1"/>
          <w:lang w:eastAsia="zh-CN"/>
        </w:rPr>
        <w:t xml:space="preserve"> </w:t>
      </w:r>
      <w:r>
        <w:rPr>
          <w:spacing w:val="5"/>
          <w:kern w:val="1"/>
          <w:lang w:eastAsia="zh-CN"/>
        </w:rPr>
        <w:t xml:space="preserve">represents the batch mean, </w:t>
      </w:r>
      <m:oMath>
        <m:r>
          <w:rPr>
            <w:rFonts w:ascii="Cambria Math" w:hAnsi="Cambria Math"/>
            <w:spacing w:val="5"/>
            <w:kern w:val="1"/>
            <w:lang w:eastAsia="zh-CN"/>
          </w:rPr>
          <m:t>σ</m:t>
        </m:r>
      </m:oMath>
      <w:r>
        <w:rPr>
          <w:rFonts w:hint="eastAsia"/>
          <w:spacing w:val="5"/>
          <w:kern w:val="1"/>
          <w:lang w:eastAsia="zh-CN"/>
        </w:rPr>
        <w:t xml:space="preserve"> </w:t>
      </w:r>
      <w:r>
        <w:rPr>
          <w:spacing w:val="5"/>
          <w:kern w:val="1"/>
          <w:lang w:eastAsia="zh-CN"/>
        </w:rPr>
        <w:t xml:space="preserve">the standard deviation of the batch and </w:t>
      </w:r>
      <m:oMath>
        <m:r>
          <w:rPr>
            <w:rFonts w:ascii="Cambria Math" w:hAnsi="Cambria Math"/>
            <w:spacing w:val="5"/>
            <w:kern w:val="1"/>
            <w:lang w:eastAsia="zh-CN"/>
          </w:rPr>
          <m:t>ε</m:t>
        </m:r>
      </m:oMath>
      <w:r>
        <w:rPr>
          <w:spacing w:val="5"/>
          <w:kern w:val="1"/>
          <w:lang w:eastAsia="zh-CN"/>
        </w:rPr>
        <w:t xml:space="preserve"> a very small value in case of 0</w:t>
      </w:r>
      <w:r w:rsidR="00A41834">
        <w:rPr>
          <w:spacing w:val="5"/>
          <w:kern w:val="1"/>
          <w:lang w:eastAsia="zh-CN"/>
        </w:rPr>
        <w:t xml:space="preserve"> batch</w:t>
      </w:r>
      <w:r>
        <w:rPr>
          <w:spacing w:val="5"/>
          <w:kern w:val="1"/>
          <w:lang w:eastAsia="zh-CN"/>
        </w:rPr>
        <w:t xml:space="preserve"> standard deviation</w:t>
      </w:r>
      <w:r w:rsidR="00A41834">
        <w:rPr>
          <w:spacing w:val="5"/>
          <w:kern w:val="1"/>
          <w:lang w:eastAsia="zh-CN"/>
        </w:rPr>
        <w:t xml:space="preserve"> in denominator</w:t>
      </w:r>
      <w:r>
        <w:rPr>
          <w:spacing w:val="5"/>
          <w:kern w:val="1"/>
          <w:lang w:eastAsia="zh-CN"/>
        </w:rPr>
        <w:t xml:space="preserve">. </w:t>
      </w:r>
      <w:r w:rsidR="00A41834">
        <w:rPr>
          <w:spacing w:val="5"/>
          <w:kern w:val="1"/>
          <w:lang w:eastAsia="zh-CN"/>
        </w:rPr>
        <w:t>Applying</w:t>
      </w:r>
      <w:r w:rsidR="00050913">
        <w:rPr>
          <w:spacing w:val="5"/>
          <w:kern w:val="1"/>
          <w:lang w:eastAsia="zh-CN"/>
        </w:rPr>
        <w:t xml:space="preserve"> batch normalization</w:t>
      </w:r>
      <w:r w:rsidR="00A41834">
        <w:rPr>
          <w:spacing w:val="5"/>
          <w:kern w:val="1"/>
          <w:lang w:eastAsia="zh-CN"/>
        </w:rPr>
        <w:t xml:space="preserve"> to each batch</w:t>
      </w:r>
      <w:r w:rsidR="00050913">
        <w:rPr>
          <w:spacing w:val="5"/>
          <w:kern w:val="1"/>
          <w:lang w:eastAsia="zh-CN"/>
        </w:rPr>
        <w:t>, the normalized input could be transformed into data with zero mean and unit variance. With normaliz</w:t>
      </w:r>
      <w:r w:rsidR="00A41834">
        <w:rPr>
          <w:spacing w:val="5"/>
          <w:kern w:val="1"/>
          <w:lang w:eastAsia="zh-CN"/>
        </w:rPr>
        <w:t>ed data</w:t>
      </w:r>
      <w:r w:rsidR="00050913">
        <w:rPr>
          <w:spacing w:val="5"/>
          <w:kern w:val="1"/>
          <w:lang w:eastAsia="zh-CN"/>
        </w:rPr>
        <w:t xml:space="preserve">, the network weights no more depend on the range of the input data, and the model training process become less </w:t>
      </w:r>
      <w:r>
        <w:rPr>
          <w:spacing w:val="5"/>
          <w:kern w:val="1"/>
          <w:lang w:eastAsia="zh-CN"/>
        </w:rPr>
        <w:t>reliable</w:t>
      </w:r>
      <w:r w:rsidR="00050913">
        <w:rPr>
          <w:spacing w:val="5"/>
          <w:kern w:val="1"/>
          <w:lang w:eastAsia="zh-CN"/>
        </w:rPr>
        <w:t xml:space="preserve"> on the initialization of the</w:t>
      </w:r>
      <w:r>
        <w:rPr>
          <w:spacing w:val="5"/>
          <w:kern w:val="1"/>
          <w:lang w:eastAsia="zh-CN"/>
        </w:rPr>
        <w:t xml:space="preserve"> network</w:t>
      </w:r>
      <w:r w:rsidR="00050913">
        <w:rPr>
          <w:spacing w:val="5"/>
          <w:kern w:val="1"/>
          <w:lang w:eastAsia="zh-CN"/>
        </w:rPr>
        <w:t xml:space="preserve"> weights</w:t>
      </w:r>
      <w:r>
        <w:rPr>
          <w:spacing w:val="5"/>
          <w:kern w:val="1"/>
          <w:lang w:eastAsia="zh-CN"/>
        </w:rPr>
        <w:t>, with the model itself more generalized and capable of predicting on equally preprocessed data.</w:t>
      </w:r>
    </w:p>
    <w:p w14:paraId="46A6BAE9" w14:textId="77777777" w:rsidR="00AE5A81" w:rsidRDefault="00AE5A81" w:rsidP="00AE5A81">
      <w:pPr>
        <w:widowControl w:val="0"/>
        <w:autoSpaceDE w:val="0"/>
        <w:autoSpaceDN w:val="0"/>
        <w:adjustRightInd w:val="0"/>
        <w:spacing w:before="120" w:line="226" w:lineRule="auto"/>
        <w:jc w:val="both"/>
        <w:rPr>
          <w:spacing w:val="5"/>
          <w:kern w:val="1"/>
        </w:rPr>
      </w:pPr>
    </w:p>
    <w:p w14:paraId="3675C440" w14:textId="285D0799"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803EE4">
        <w:rPr>
          <w:b/>
          <w:bCs/>
          <w:spacing w:val="24"/>
          <w:kern w:val="1"/>
          <w:sz w:val="24"/>
          <w:szCs w:val="24"/>
        </w:rPr>
        <w:t>Related Work</w:t>
      </w:r>
    </w:p>
    <w:p w14:paraId="364C6C57" w14:textId="5F105154" w:rsidR="00AE5A81" w:rsidRDefault="00C34CFD" w:rsidP="00AE5A81">
      <w:pPr>
        <w:widowControl w:val="0"/>
        <w:autoSpaceDE w:val="0"/>
        <w:autoSpaceDN w:val="0"/>
        <w:adjustRightInd w:val="0"/>
        <w:spacing w:before="120" w:line="226" w:lineRule="auto"/>
        <w:jc w:val="both"/>
        <w:rPr>
          <w:spacing w:val="5"/>
          <w:kern w:val="1"/>
          <w:lang w:eastAsia="zh-CN"/>
        </w:rPr>
      </w:pPr>
      <w:r>
        <w:rPr>
          <w:spacing w:val="5"/>
          <w:kern w:val="1"/>
        </w:rPr>
        <w:t xml:space="preserve">In this section, we present a few related models and </w:t>
      </w:r>
      <w:proofErr w:type="spellStart"/>
      <w:r w:rsidRPr="00C34CFD">
        <w:rPr>
          <w:spacing w:val="5"/>
          <w:kern w:val="1"/>
        </w:rPr>
        <w:t>publishments</w:t>
      </w:r>
      <w:proofErr w:type="spellEnd"/>
      <w:r w:rsidRPr="00C34CFD">
        <w:rPr>
          <w:spacing w:val="5"/>
          <w:kern w:val="1"/>
        </w:rPr>
        <w:t xml:space="preserve"> </w:t>
      </w:r>
      <w:r>
        <w:rPr>
          <w:spacing w:val="5"/>
          <w:kern w:val="1"/>
        </w:rPr>
        <w:t xml:space="preserve">in the field of computer vision and semantic segmentation, based on which we have </w:t>
      </w:r>
      <w:r>
        <w:rPr>
          <w:spacing w:val="5"/>
          <w:kern w:val="1"/>
          <w:lang w:eastAsia="zh-CN"/>
        </w:rPr>
        <w:t>created modified models or reproduced the identical models for our task. These models and implementation methods will be introduced in the following subsections.</w:t>
      </w:r>
    </w:p>
    <w:p w14:paraId="100CFB67" w14:textId="77777777" w:rsidR="00C34CFD" w:rsidRDefault="00C34CFD" w:rsidP="00AE5A81">
      <w:pPr>
        <w:widowControl w:val="0"/>
        <w:autoSpaceDE w:val="0"/>
        <w:autoSpaceDN w:val="0"/>
        <w:adjustRightInd w:val="0"/>
        <w:spacing w:before="120" w:line="226" w:lineRule="auto"/>
        <w:jc w:val="both"/>
        <w:rPr>
          <w:spacing w:val="5"/>
          <w:kern w:val="1"/>
          <w:lang w:eastAsia="zh-CN"/>
        </w:rPr>
      </w:pPr>
    </w:p>
    <w:p w14:paraId="0E5A07A0" w14:textId="618DC509" w:rsidR="00C34CFD" w:rsidRPr="00386C40" w:rsidRDefault="004C12EB" w:rsidP="00C34CFD">
      <w:pPr>
        <w:widowControl w:val="0"/>
        <w:autoSpaceDE w:val="0"/>
        <w:autoSpaceDN w:val="0"/>
        <w:adjustRightInd w:val="0"/>
        <w:rPr>
          <w:b/>
          <w:bCs/>
          <w:spacing w:val="24"/>
          <w:kern w:val="1"/>
        </w:rPr>
      </w:pPr>
      <w:r>
        <w:rPr>
          <w:b/>
          <w:bCs/>
          <w:spacing w:val="24"/>
          <w:kern w:val="1"/>
        </w:rPr>
        <w:t>2</w:t>
      </w:r>
      <w:r w:rsidR="00C34CFD">
        <w:rPr>
          <w:b/>
          <w:bCs/>
          <w:spacing w:val="24"/>
          <w:kern w:val="1"/>
        </w:rPr>
        <w:t>.1</w:t>
      </w:r>
      <w:r w:rsidR="00C34CFD">
        <w:rPr>
          <w:b/>
          <w:bCs/>
          <w:spacing w:val="24"/>
          <w:kern w:val="1"/>
        </w:rPr>
        <w:tab/>
      </w:r>
      <w:r w:rsidR="00C34CFD" w:rsidRPr="00C34CFD">
        <w:rPr>
          <w:b/>
          <w:bCs/>
          <w:spacing w:val="24"/>
          <w:kern w:val="1"/>
        </w:rPr>
        <w:t xml:space="preserve">Deep Residual </w:t>
      </w:r>
      <w:r w:rsidR="006E1B87">
        <w:rPr>
          <w:b/>
          <w:bCs/>
          <w:spacing w:val="24"/>
          <w:kern w:val="1"/>
        </w:rPr>
        <w:t xml:space="preserve">Network </w:t>
      </w:r>
      <w:r w:rsidR="00303A1B">
        <w:rPr>
          <w:b/>
          <w:bCs/>
          <w:spacing w:val="24"/>
          <w:kern w:val="1"/>
        </w:rPr>
        <w:t>(</w:t>
      </w:r>
      <w:proofErr w:type="spellStart"/>
      <w:r w:rsidR="00303A1B">
        <w:rPr>
          <w:b/>
          <w:bCs/>
          <w:spacing w:val="24"/>
          <w:kern w:val="1"/>
        </w:rPr>
        <w:t>ResNet</w:t>
      </w:r>
      <w:proofErr w:type="spellEnd"/>
      <w:r w:rsidR="00303A1B">
        <w:rPr>
          <w:b/>
          <w:bCs/>
          <w:spacing w:val="24"/>
          <w:kern w:val="1"/>
        </w:rPr>
        <w:t>)</w:t>
      </w:r>
    </w:p>
    <w:p w14:paraId="2EE33FB8" w14:textId="1AA31B63" w:rsidR="00C34CFD" w:rsidRPr="0069572D" w:rsidRDefault="00C34CFD" w:rsidP="00C34CFD">
      <w:pPr>
        <w:widowControl w:val="0"/>
        <w:autoSpaceDE w:val="0"/>
        <w:autoSpaceDN w:val="0"/>
        <w:adjustRightInd w:val="0"/>
        <w:spacing w:before="120" w:line="226" w:lineRule="auto"/>
        <w:jc w:val="both"/>
        <w:rPr>
          <w:spacing w:val="5"/>
          <w:kern w:val="1"/>
        </w:rPr>
      </w:pPr>
      <w:r>
        <w:rPr>
          <w:spacing w:val="5"/>
          <w:kern w:val="1"/>
        </w:rPr>
        <w:t>In th</w:t>
      </w:r>
      <w:r w:rsidR="00303A1B">
        <w:rPr>
          <w:spacing w:val="5"/>
          <w:kern w:val="1"/>
        </w:rPr>
        <w:t>is part, we introduced a residual learning convolutional neural network by He et al.</w:t>
      </w:r>
      <w:r w:rsidR="00BA31F3">
        <w:rPr>
          <w:spacing w:val="5"/>
          <w:kern w:val="1"/>
        </w:rPr>
        <w:t xml:space="preserve"> </w:t>
      </w:r>
      <w:hyperlink r:id="rId8" w:history="1">
        <w:r w:rsidR="00BA31F3" w:rsidRPr="00BA31F3">
          <w:rPr>
            <w:rStyle w:val="a4"/>
            <w:spacing w:val="5"/>
            <w:kern w:val="1"/>
          </w:rPr>
          <w:t>[</w:t>
        </w:r>
        <w:r w:rsidR="009008A3">
          <w:rPr>
            <w:rStyle w:val="a4"/>
            <w:spacing w:val="5"/>
            <w:kern w:val="1"/>
          </w:rPr>
          <w:t>2</w:t>
        </w:r>
        <w:r w:rsidR="00BA31F3" w:rsidRPr="00BA31F3">
          <w:rPr>
            <w:rStyle w:val="a4"/>
            <w:spacing w:val="5"/>
            <w:kern w:val="1"/>
          </w:rPr>
          <w:t>]</w:t>
        </w:r>
      </w:hyperlink>
      <w:r w:rsidR="00303A1B">
        <w:rPr>
          <w:spacing w:val="5"/>
          <w:kern w:val="1"/>
        </w:rPr>
        <w:t>,</w:t>
      </w:r>
      <w:r w:rsidR="00BA31F3">
        <w:rPr>
          <w:spacing w:val="5"/>
          <w:kern w:val="1"/>
        </w:rPr>
        <w:t xml:space="preserve"> this specific residual network</w:t>
      </w:r>
      <w:r w:rsidR="006E1B87">
        <w:rPr>
          <w:spacing w:val="5"/>
          <w:kern w:val="1"/>
        </w:rPr>
        <w:t xml:space="preserve"> (</w:t>
      </w:r>
      <w:proofErr w:type="spellStart"/>
      <w:r w:rsidR="006E1B87">
        <w:rPr>
          <w:spacing w:val="5"/>
          <w:kern w:val="1"/>
        </w:rPr>
        <w:t>ResNet</w:t>
      </w:r>
      <w:proofErr w:type="spellEnd"/>
      <w:r w:rsidR="006E1B87">
        <w:rPr>
          <w:spacing w:val="5"/>
          <w:kern w:val="1"/>
        </w:rPr>
        <w:t>) and the shortcut connection residual block is specifically designed for very deep neural models, as the value passing among network layers could cause information loss, which results in lower model performance compared to similar models with fewer layers</w:t>
      </w:r>
      <w:r w:rsidR="001B3A9A">
        <w:rPr>
          <w:spacing w:val="5"/>
          <w:kern w:val="1"/>
        </w:rPr>
        <w:t xml:space="preserve">. </w:t>
      </w:r>
      <w:r w:rsidR="006E1B87">
        <w:rPr>
          <w:spacing w:val="5"/>
          <w:kern w:val="1"/>
        </w:rPr>
        <w:t>One</w:t>
      </w:r>
      <w:r w:rsidR="0069572D">
        <w:rPr>
          <w:spacing w:val="5"/>
          <w:kern w:val="1"/>
        </w:rPr>
        <w:t xml:space="preserve"> important contribution of this work is</w:t>
      </w:r>
      <w:r w:rsidR="006E1B87">
        <w:rPr>
          <w:spacing w:val="5"/>
          <w:kern w:val="1"/>
        </w:rPr>
        <w:t xml:space="preserve"> the introduction of</w:t>
      </w:r>
      <w:r w:rsidR="0069572D">
        <w:rPr>
          <w:spacing w:val="5"/>
          <w:kern w:val="1"/>
        </w:rPr>
        <w:t xml:space="preserve"> </w:t>
      </w:r>
      <w:r w:rsidR="00BA31F3">
        <w:rPr>
          <w:spacing w:val="5"/>
          <w:kern w:val="1"/>
        </w:rPr>
        <w:t xml:space="preserve">residual building blocks to the layers </w:t>
      </w:r>
      <w:r w:rsidR="0069572D">
        <w:rPr>
          <w:spacing w:val="5"/>
          <w:kern w:val="1"/>
        </w:rPr>
        <w:t>of the convolution</w:t>
      </w:r>
      <w:r w:rsidR="00BA31F3">
        <w:rPr>
          <w:spacing w:val="5"/>
          <w:kern w:val="1"/>
        </w:rPr>
        <w:t xml:space="preserve"> network. The purpose of this building block is to retain the original input of the network and prevent information loss </w:t>
      </w:r>
      <w:r w:rsidR="0069572D">
        <w:rPr>
          <w:spacing w:val="5"/>
          <w:kern w:val="1"/>
        </w:rPr>
        <w:t xml:space="preserve">among the different layers. Note that this requires the dimensions between layer input and output to be identical, if not so, a projection of the input </w:t>
      </w:r>
      <m:oMath>
        <m:r>
          <w:rPr>
            <w:rFonts w:ascii="Cambria Math" w:hAnsi="Cambria Math"/>
            <w:spacing w:val="5"/>
            <w:kern w:val="1"/>
            <w:lang w:eastAsia="zh-CN"/>
          </w:rPr>
          <m:t>x</m:t>
        </m:r>
      </m:oMath>
      <w:r w:rsidR="0069572D">
        <w:rPr>
          <w:rFonts w:hint="eastAsia"/>
          <w:spacing w:val="5"/>
          <w:kern w:val="1"/>
          <w:lang w:eastAsia="zh-CN"/>
        </w:rPr>
        <w:t xml:space="preserve"> </w:t>
      </w:r>
      <w:r w:rsidR="0069572D">
        <w:rPr>
          <w:spacing w:val="5"/>
          <w:kern w:val="1"/>
          <w:lang w:eastAsia="zh-CN"/>
        </w:rPr>
        <w:t xml:space="preserve">must be made to match to output dimension, this is shown in the following formula, where </w:t>
      </w:r>
      <m:oMath>
        <m:r>
          <m:rPr>
            <m:scr m:val="script"/>
          </m:rPr>
          <w:rPr>
            <w:rFonts w:ascii="Cambria Math" w:hAnsi="Cambria Math"/>
            <w:spacing w:val="5"/>
            <w:kern w:val="1"/>
            <w:lang w:eastAsia="zh-CN"/>
          </w:rPr>
          <m:t>F</m:t>
        </m:r>
      </m:oMath>
      <w:r w:rsidR="0069572D">
        <w:rPr>
          <w:spacing w:val="5"/>
          <w:kern w:val="1"/>
          <w:lang w:eastAsia="zh-CN"/>
        </w:rPr>
        <w:t xml:space="preserve"> represents the residual layer and </w:t>
      </w:r>
      <m:oMath>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s</m:t>
            </m:r>
          </m:sub>
        </m:sSub>
      </m:oMath>
      <w:r w:rsidR="0069572D">
        <w:rPr>
          <w:rFonts w:hint="eastAsia"/>
          <w:spacing w:val="5"/>
          <w:kern w:val="1"/>
          <w:lang w:eastAsia="zh-CN"/>
        </w:rPr>
        <w:t xml:space="preserve"> </w:t>
      </w:r>
      <w:r w:rsidR="0069572D">
        <w:rPr>
          <w:spacing w:val="5"/>
          <w:kern w:val="1"/>
          <w:lang w:eastAsia="zh-CN"/>
        </w:rPr>
        <w:t>the projection matrix in case of dimension change</w:t>
      </w:r>
      <w:r w:rsidR="001D3FF9">
        <w:rPr>
          <w:spacing w:val="5"/>
          <w:kern w:val="1"/>
          <w:lang w:eastAsia="zh-CN"/>
        </w:rPr>
        <w:t xml:space="preserve"> [</w:t>
      </w:r>
      <w:r w:rsidR="009008A3">
        <w:rPr>
          <w:spacing w:val="5"/>
          <w:kern w:val="1"/>
          <w:lang w:eastAsia="zh-CN"/>
        </w:rPr>
        <w:t>2</w:t>
      </w:r>
      <w:r w:rsidR="001D3FF9">
        <w:rPr>
          <w:spacing w:val="5"/>
          <w:kern w:val="1"/>
          <w:lang w:eastAsia="zh-CN"/>
        </w:rPr>
        <w:t>].</w:t>
      </w:r>
    </w:p>
    <w:p w14:paraId="5D76BD74" w14:textId="019378C6" w:rsidR="00967C9D" w:rsidRPr="00967C9D" w:rsidRDefault="00967C9D" w:rsidP="00AE5A81">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y</m:t>
          </m:r>
          <m:r>
            <m:rPr>
              <m:scr m:val="script"/>
            </m:rPr>
            <w:rPr>
              <w:rFonts w:ascii="Cambria Math" w:hAnsi="Cambria Math"/>
              <w:spacing w:val="5"/>
              <w:kern w:val="1"/>
              <w:lang w:eastAsia="zh-CN"/>
            </w:rPr>
            <m:t>=F</m:t>
          </m:r>
          <m:d>
            <m:dPr>
              <m:ctrlPr>
                <w:rPr>
                  <w:rFonts w:ascii="Cambria Math" w:hAnsi="Cambria Math"/>
                  <w:i/>
                  <w:spacing w:val="5"/>
                  <w:kern w:val="1"/>
                  <w:lang w:eastAsia="zh-CN"/>
                </w:rPr>
              </m:ctrlPr>
            </m:dPr>
            <m:e>
              <m:r>
                <w:rPr>
                  <w:rFonts w:ascii="Cambria Math" w:hAnsi="Cambria Math"/>
                  <w:spacing w:val="5"/>
                  <w:kern w:val="1"/>
                  <w:lang w:eastAsia="zh-CN"/>
                </w:rPr>
                <m:t>x,</m:t>
              </m:r>
              <m:d>
                <m:dPr>
                  <m:begChr m:val="{"/>
                  <m:endChr m:val="}"/>
                  <m:ctrlPr>
                    <w:rPr>
                      <w:rFonts w:ascii="Cambria Math" w:hAnsi="Cambria Math"/>
                      <w:i/>
                      <w:spacing w:val="5"/>
                      <w:kern w:val="1"/>
                      <w:lang w:eastAsia="zh-CN"/>
                    </w:rPr>
                  </m:ctrlPr>
                </m:dPr>
                <m:e>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i</m:t>
                      </m:r>
                    </m:sub>
                  </m:sSub>
                </m:e>
              </m:d>
            </m:e>
          </m:d>
          <m:r>
            <w:rPr>
              <w:rFonts w:ascii="Cambria Math" w:hAnsi="Cambria Math"/>
              <w:spacing w:val="5"/>
              <w:kern w:val="1"/>
              <w:lang w:eastAsia="zh-CN"/>
            </w:rPr>
            <m:t>+x</m:t>
          </m:r>
        </m:oMath>
      </m:oMathPara>
    </w:p>
    <w:p w14:paraId="139676D8" w14:textId="1C755CD3" w:rsidR="00C34CFD" w:rsidRDefault="00967C9D" w:rsidP="00AE5A81">
      <w:pPr>
        <w:widowControl w:val="0"/>
        <w:autoSpaceDE w:val="0"/>
        <w:autoSpaceDN w:val="0"/>
        <w:adjustRightInd w:val="0"/>
        <w:spacing w:before="120" w:line="226" w:lineRule="auto"/>
        <w:jc w:val="both"/>
        <w:rPr>
          <w:spacing w:val="5"/>
          <w:kern w:val="1"/>
          <w:lang w:eastAsia="zh-CN"/>
        </w:rPr>
      </w:pPr>
      <m:oMathPara>
        <m:oMath>
          <m:r>
            <w:rPr>
              <w:rFonts w:ascii="Cambria Math" w:hAnsi="Cambria Math"/>
              <w:spacing w:val="5"/>
              <w:kern w:val="1"/>
              <w:lang w:eastAsia="zh-CN"/>
            </w:rPr>
            <m:t>y</m:t>
          </m:r>
          <m:r>
            <m:rPr>
              <m:scr m:val="script"/>
            </m:rPr>
            <w:rPr>
              <w:rFonts w:ascii="Cambria Math" w:hAnsi="Cambria Math"/>
              <w:spacing w:val="5"/>
              <w:kern w:val="1"/>
              <w:lang w:eastAsia="zh-CN"/>
            </w:rPr>
            <m:t>=F</m:t>
          </m:r>
          <m:d>
            <m:dPr>
              <m:ctrlPr>
                <w:rPr>
                  <w:rFonts w:ascii="Cambria Math" w:hAnsi="Cambria Math"/>
                  <w:i/>
                  <w:spacing w:val="5"/>
                  <w:kern w:val="1"/>
                  <w:lang w:eastAsia="zh-CN"/>
                </w:rPr>
              </m:ctrlPr>
            </m:dPr>
            <m:e>
              <m:r>
                <w:rPr>
                  <w:rFonts w:ascii="Cambria Math" w:hAnsi="Cambria Math"/>
                  <w:spacing w:val="5"/>
                  <w:kern w:val="1"/>
                  <w:lang w:eastAsia="zh-CN"/>
                </w:rPr>
                <m:t>x,</m:t>
              </m:r>
              <m:d>
                <m:dPr>
                  <m:begChr m:val="{"/>
                  <m:endChr m:val="}"/>
                  <m:ctrlPr>
                    <w:rPr>
                      <w:rFonts w:ascii="Cambria Math" w:hAnsi="Cambria Math"/>
                      <w:i/>
                      <w:spacing w:val="5"/>
                      <w:kern w:val="1"/>
                      <w:lang w:eastAsia="zh-CN"/>
                    </w:rPr>
                  </m:ctrlPr>
                </m:dPr>
                <m:e>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i</m:t>
                      </m:r>
                    </m:sub>
                  </m:sSub>
                </m:e>
              </m:d>
            </m:e>
          </m:d>
          <m:r>
            <w:rPr>
              <w:rFonts w:ascii="Cambria Math" w:hAnsi="Cambria Math"/>
              <w:spacing w:val="5"/>
              <w:kern w:val="1"/>
              <w:lang w:eastAsia="zh-CN"/>
            </w:rPr>
            <m:t>+</m:t>
          </m:r>
          <m:sSub>
            <m:sSubPr>
              <m:ctrlPr>
                <w:rPr>
                  <w:rFonts w:ascii="Cambria Math" w:hAnsi="Cambria Math"/>
                  <w:i/>
                  <w:spacing w:val="5"/>
                  <w:kern w:val="1"/>
                  <w:lang w:eastAsia="zh-CN"/>
                </w:rPr>
              </m:ctrlPr>
            </m:sSubPr>
            <m:e>
              <m:r>
                <w:rPr>
                  <w:rFonts w:ascii="Cambria Math" w:hAnsi="Cambria Math"/>
                  <w:spacing w:val="5"/>
                  <w:kern w:val="1"/>
                  <w:lang w:eastAsia="zh-CN"/>
                </w:rPr>
                <m:t>W</m:t>
              </m:r>
            </m:e>
            <m:sub>
              <m:r>
                <w:rPr>
                  <w:rFonts w:ascii="Cambria Math" w:hAnsi="Cambria Math"/>
                  <w:spacing w:val="5"/>
                  <w:kern w:val="1"/>
                  <w:lang w:eastAsia="zh-CN"/>
                </w:rPr>
                <m:t>s</m:t>
              </m:r>
            </m:sub>
          </m:sSub>
          <m:r>
            <w:rPr>
              <w:rFonts w:ascii="Cambria Math" w:hAnsi="Cambria Math"/>
              <w:spacing w:val="5"/>
              <w:kern w:val="1"/>
              <w:lang w:eastAsia="zh-CN"/>
            </w:rPr>
            <m:t>x</m:t>
          </m:r>
        </m:oMath>
      </m:oMathPara>
    </w:p>
    <w:p w14:paraId="7AA162FF" w14:textId="0153977B" w:rsidR="00303A1B" w:rsidRDefault="00967C9D" w:rsidP="006E1B87">
      <w:pPr>
        <w:widowControl w:val="0"/>
        <w:autoSpaceDE w:val="0"/>
        <w:autoSpaceDN w:val="0"/>
        <w:adjustRightInd w:val="0"/>
        <w:spacing w:before="120" w:line="226" w:lineRule="auto"/>
        <w:rPr>
          <w:spacing w:val="5"/>
          <w:kern w:val="1"/>
          <w:lang w:eastAsia="zh-CN"/>
        </w:rPr>
      </w:pPr>
      <w:r>
        <w:rPr>
          <w:spacing w:val="5"/>
          <w:kern w:val="1"/>
          <w:lang w:eastAsia="zh-CN"/>
        </w:rPr>
        <w:t>In the paper, the authors implemented two plain and two residual networks, each of 18 and 34 layers. The networks structures are show</w:t>
      </w:r>
      <w:r w:rsidR="00907A9D">
        <w:rPr>
          <w:spacing w:val="5"/>
          <w:kern w:val="1"/>
          <w:lang w:eastAsia="zh-CN"/>
        </w:rPr>
        <w:t>n below</w:t>
      </w:r>
      <w:r w:rsidR="0028330E">
        <w:rPr>
          <w:spacing w:val="5"/>
          <w:kern w:val="1"/>
          <w:lang w:eastAsia="zh-CN"/>
        </w:rPr>
        <w:t>, t</w:t>
      </w:r>
      <w:r w:rsidR="00907A9D">
        <w:rPr>
          <w:spacing w:val="5"/>
          <w:kern w:val="1"/>
          <w:lang w:eastAsia="zh-CN"/>
        </w:rPr>
        <w:t xml:space="preserve">he difference between plain and residual networks is the shortcut connection between layers, please refer to the image below </w:t>
      </w:r>
      <w:r w:rsidR="00907A9D">
        <w:rPr>
          <w:spacing w:val="5"/>
          <w:kern w:val="1"/>
          <w:lang w:eastAsia="zh-CN"/>
        </w:rPr>
        <w:lastRenderedPageBreak/>
        <w:t xml:space="preserve">for the plain and residual network structures. </w:t>
      </w:r>
      <w:r w:rsidR="002037A6">
        <w:rPr>
          <w:spacing w:val="5"/>
          <w:kern w:val="1"/>
          <w:lang w:eastAsia="zh-CN"/>
        </w:rPr>
        <w:t>These models were trained and tested on ImageNet [</w:t>
      </w:r>
      <w:r w:rsidR="009008A3">
        <w:rPr>
          <w:spacing w:val="5"/>
          <w:kern w:val="1"/>
          <w:lang w:eastAsia="zh-CN"/>
        </w:rPr>
        <w:t>3</w:t>
      </w:r>
      <w:r w:rsidR="002037A6">
        <w:rPr>
          <w:spacing w:val="5"/>
          <w:kern w:val="1"/>
          <w:lang w:eastAsia="zh-CN"/>
        </w:rPr>
        <w:t>], i</w:t>
      </w:r>
      <w:r w:rsidR="00907A9D">
        <w:rPr>
          <w:spacing w:val="5"/>
          <w:kern w:val="1"/>
          <w:lang w:eastAsia="zh-CN"/>
        </w:rPr>
        <w:t>n evaluation section, the plain networks perform</w:t>
      </w:r>
      <w:r w:rsidR="002037A6">
        <w:rPr>
          <w:spacing w:val="5"/>
          <w:kern w:val="1"/>
          <w:lang w:eastAsia="zh-CN"/>
        </w:rPr>
        <w:t xml:space="preserve"> worse than residual networks in error rate</w:t>
      </w:r>
      <w:r w:rsidR="00907A9D">
        <w:rPr>
          <w:spacing w:val="5"/>
          <w:kern w:val="1"/>
          <w:lang w:eastAsia="zh-CN"/>
        </w:rPr>
        <w:t xml:space="preserve"> </w:t>
      </w:r>
      <w:r w:rsidR="002037A6">
        <w:rPr>
          <w:spacing w:val="5"/>
          <w:kern w:val="1"/>
          <w:lang w:eastAsia="zh-CN"/>
        </w:rPr>
        <w:t>for most iterations</w:t>
      </w:r>
      <w:r w:rsidR="001B3A9A">
        <w:rPr>
          <w:spacing w:val="5"/>
          <w:kern w:val="1"/>
          <w:lang w:eastAsia="zh-CN"/>
        </w:rPr>
        <w:t>.</w:t>
      </w:r>
      <w:r w:rsidR="002037A6">
        <w:rPr>
          <w:spacing w:val="5"/>
          <w:kern w:val="1"/>
          <w:lang w:eastAsia="zh-CN"/>
        </w:rPr>
        <w:t xml:space="preserve"> </w:t>
      </w:r>
      <w:r w:rsidR="001B3A9A">
        <w:rPr>
          <w:spacing w:val="5"/>
          <w:kern w:val="1"/>
          <w:lang w:eastAsia="zh-CN"/>
        </w:rPr>
        <w:t>S</w:t>
      </w:r>
      <w:r w:rsidR="002037A6">
        <w:rPr>
          <w:spacing w:val="5"/>
          <w:kern w:val="1"/>
          <w:lang w:eastAsia="zh-CN"/>
        </w:rPr>
        <w:t>ee below for evaluation results</w:t>
      </w:r>
      <w:r w:rsidR="001B3A9A">
        <w:rPr>
          <w:spacing w:val="5"/>
          <w:kern w:val="1"/>
          <w:lang w:eastAsia="zh-CN"/>
        </w:rPr>
        <w:t xml:space="preserve">, the 18-layer plain network performs better than 34-layer without shortcut connection between layers, however, residual networks could significantly improve the model performance for deeper models, enabling the 34-layer </w:t>
      </w:r>
      <w:proofErr w:type="spellStart"/>
      <w:r w:rsidR="001B3A9A">
        <w:rPr>
          <w:spacing w:val="5"/>
          <w:kern w:val="1"/>
          <w:lang w:eastAsia="zh-CN"/>
        </w:rPr>
        <w:t>ResNet</w:t>
      </w:r>
      <w:proofErr w:type="spellEnd"/>
      <w:r w:rsidR="001B3A9A">
        <w:rPr>
          <w:spacing w:val="5"/>
          <w:kern w:val="1"/>
          <w:lang w:eastAsia="zh-CN"/>
        </w:rPr>
        <w:t xml:space="preserve"> to decrease its error rate to circa 0.28, reversing the results between the comparison of plain networks</w:t>
      </w:r>
      <w:r w:rsidR="009008A3">
        <w:rPr>
          <w:spacing w:val="5"/>
          <w:kern w:val="1"/>
          <w:lang w:eastAsia="zh-CN"/>
        </w:rPr>
        <w:t xml:space="preserve"> </w:t>
      </w:r>
      <w:r w:rsidR="001B3A9A">
        <w:rPr>
          <w:spacing w:val="5"/>
          <w:kern w:val="1"/>
        </w:rPr>
        <w:t>[</w:t>
      </w:r>
      <w:r w:rsidR="009008A3">
        <w:rPr>
          <w:spacing w:val="5"/>
          <w:kern w:val="1"/>
        </w:rPr>
        <w:t>2</w:t>
      </w:r>
      <w:r w:rsidR="001B3A9A">
        <w:rPr>
          <w:spacing w:val="5"/>
          <w:kern w:val="1"/>
        </w:rPr>
        <w:t>]</w:t>
      </w:r>
      <w:r w:rsidR="009008A3">
        <w:rPr>
          <w:spacing w:val="5"/>
          <w:kern w:val="1"/>
        </w:rPr>
        <w:t>.</w:t>
      </w:r>
    </w:p>
    <w:p w14:paraId="2217B4C3" w14:textId="266E18AC" w:rsidR="00967C9D" w:rsidRDefault="00967C9D" w:rsidP="00967C9D">
      <w:pPr>
        <w:widowControl w:val="0"/>
        <w:autoSpaceDE w:val="0"/>
        <w:autoSpaceDN w:val="0"/>
        <w:adjustRightInd w:val="0"/>
        <w:spacing w:before="120" w:line="226" w:lineRule="auto"/>
        <w:jc w:val="center"/>
        <w:rPr>
          <w:spacing w:val="5"/>
          <w:kern w:val="1"/>
          <w:lang w:eastAsia="zh-CN"/>
        </w:rPr>
      </w:pPr>
      <w:r>
        <w:rPr>
          <w:rFonts w:hint="eastAsia"/>
          <w:noProof/>
          <w:spacing w:val="5"/>
          <w:kern w:val="1"/>
          <w:lang w:eastAsia="zh-CN"/>
        </w:rPr>
        <w:drawing>
          <wp:inline distT="0" distB="0" distL="0" distR="0" wp14:anchorId="2A75E8E3" wp14:editId="666438A8">
            <wp:extent cx="1259075" cy="29503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yYh5xH.png"/>
                    <pic:cNvPicPr/>
                  </pic:nvPicPr>
                  <pic:blipFill rotWithShape="1">
                    <a:blip r:embed="rId9"/>
                    <a:srcRect l="35714" t="1" b="34420"/>
                    <a:stretch/>
                  </pic:blipFill>
                  <pic:spPr bwMode="auto">
                    <a:xfrm>
                      <a:off x="0" y="0"/>
                      <a:ext cx="1292819" cy="3029440"/>
                    </a:xfrm>
                    <a:prstGeom prst="rect">
                      <a:avLst/>
                    </a:prstGeom>
                    <a:ln>
                      <a:noFill/>
                    </a:ln>
                    <a:extLst>
                      <a:ext uri="{53640926-AAD7-44D8-BBD7-CCE9431645EC}">
                        <a14:shadowObscured xmlns:a14="http://schemas.microsoft.com/office/drawing/2010/main"/>
                      </a:ext>
                    </a:extLst>
                  </pic:spPr>
                </pic:pic>
              </a:graphicData>
            </a:graphic>
          </wp:inline>
        </w:drawing>
      </w:r>
      <w:r w:rsidR="001D3FF9">
        <w:rPr>
          <w:rFonts w:hint="eastAsia"/>
          <w:noProof/>
          <w:spacing w:val="5"/>
          <w:kern w:val="1"/>
          <w:lang w:eastAsia="zh-CN"/>
        </w:rPr>
        <w:drawing>
          <wp:inline distT="0" distB="0" distL="0" distR="0" wp14:anchorId="53E3A0A2" wp14:editId="773512B9">
            <wp:extent cx="2162999" cy="2886075"/>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ep_resnet_error.png"/>
                    <pic:cNvPicPr/>
                  </pic:nvPicPr>
                  <pic:blipFill>
                    <a:blip r:embed="rId10"/>
                    <a:stretch>
                      <a:fillRect/>
                    </a:stretch>
                  </pic:blipFill>
                  <pic:spPr>
                    <a:xfrm>
                      <a:off x="0" y="0"/>
                      <a:ext cx="2230849" cy="2976607"/>
                    </a:xfrm>
                    <a:prstGeom prst="rect">
                      <a:avLst/>
                    </a:prstGeom>
                  </pic:spPr>
                </pic:pic>
              </a:graphicData>
            </a:graphic>
          </wp:inline>
        </w:drawing>
      </w:r>
    </w:p>
    <w:p w14:paraId="0E8ECAE6" w14:textId="41E95DBC" w:rsidR="001D3FF9" w:rsidRDefault="001D3FF9" w:rsidP="001D3FF9">
      <w:pPr>
        <w:widowControl w:val="0"/>
        <w:autoSpaceDE w:val="0"/>
        <w:autoSpaceDN w:val="0"/>
        <w:adjustRightInd w:val="0"/>
        <w:spacing w:before="120" w:line="226" w:lineRule="auto"/>
        <w:jc w:val="center"/>
        <w:rPr>
          <w:spacing w:val="5"/>
          <w:kern w:val="1"/>
        </w:rPr>
      </w:pPr>
      <w:r>
        <w:rPr>
          <w:spacing w:val="5"/>
          <w:kern w:val="1"/>
        </w:rPr>
        <w:t xml:space="preserve">Figure 1: Model Structure and Evaluation Results of </w:t>
      </w:r>
      <w:proofErr w:type="spellStart"/>
      <w:r>
        <w:rPr>
          <w:spacing w:val="5"/>
          <w:kern w:val="1"/>
        </w:rPr>
        <w:t>ResNets</w:t>
      </w:r>
      <w:proofErr w:type="spellEnd"/>
      <w:r>
        <w:rPr>
          <w:spacing w:val="5"/>
          <w:kern w:val="1"/>
        </w:rPr>
        <w:t xml:space="preserve"> [</w:t>
      </w:r>
      <w:r w:rsidR="009008A3">
        <w:rPr>
          <w:spacing w:val="5"/>
          <w:kern w:val="1"/>
        </w:rPr>
        <w:t>2</w:t>
      </w:r>
      <w:r>
        <w:rPr>
          <w:spacing w:val="5"/>
          <w:kern w:val="1"/>
        </w:rPr>
        <w:t>]</w:t>
      </w:r>
    </w:p>
    <w:p w14:paraId="518516EE" w14:textId="79CD9375" w:rsidR="001D3FF9" w:rsidRDefault="001D3FF9" w:rsidP="001D3FF9">
      <w:pPr>
        <w:widowControl w:val="0"/>
        <w:autoSpaceDE w:val="0"/>
        <w:autoSpaceDN w:val="0"/>
        <w:adjustRightInd w:val="0"/>
        <w:spacing w:before="120" w:line="226" w:lineRule="auto"/>
        <w:rPr>
          <w:spacing w:val="5"/>
          <w:kern w:val="1"/>
          <w:lang w:eastAsia="zh-CN"/>
        </w:rPr>
      </w:pPr>
    </w:p>
    <w:p w14:paraId="108A3982" w14:textId="49BA0A44" w:rsidR="001D3FF9" w:rsidRPr="00386C40" w:rsidRDefault="004C12EB" w:rsidP="001D3FF9">
      <w:pPr>
        <w:widowControl w:val="0"/>
        <w:autoSpaceDE w:val="0"/>
        <w:autoSpaceDN w:val="0"/>
        <w:adjustRightInd w:val="0"/>
        <w:rPr>
          <w:b/>
          <w:bCs/>
          <w:spacing w:val="24"/>
          <w:kern w:val="1"/>
        </w:rPr>
      </w:pPr>
      <w:r>
        <w:rPr>
          <w:b/>
          <w:bCs/>
          <w:spacing w:val="24"/>
          <w:kern w:val="1"/>
        </w:rPr>
        <w:t>2</w:t>
      </w:r>
      <w:r w:rsidR="001D3FF9">
        <w:rPr>
          <w:b/>
          <w:bCs/>
          <w:spacing w:val="24"/>
          <w:kern w:val="1"/>
        </w:rPr>
        <w:t>.2</w:t>
      </w:r>
      <w:r w:rsidR="001D3FF9">
        <w:rPr>
          <w:b/>
          <w:bCs/>
          <w:spacing w:val="24"/>
          <w:kern w:val="1"/>
        </w:rPr>
        <w:tab/>
      </w:r>
      <w:r w:rsidR="001D3FF9" w:rsidRPr="001D3FF9">
        <w:rPr>
          <w:b/>
          <w:bCs/>
          <w:spacing w:val="24"/>
          <w:kern w:val="1"/>
        </w:rPr>
        <w:t>Convolutional Networks for Segmentation</w:t>
      </w:r>
      <w:r w:rsidR="001D3FF9">
        <w:rPr>
          <w:b/>
          <w:bCs/>
          <w:spacing w:val="24"/>
          <w:kern w:val="1"/>
        </w:rPr>
        <w:t xml:space="preserve"> (U-Net)</w:t>
      </w:r>
    </w:p>
    <w:p w14:paraId="3A69B846" w14:textId="1A09E6AB" w:rsidR="009008A3" w:rsidRDefault="001D3FF9" w:rsidP="001D3FF9">
      <w:pPr>
        <w:widowControl w:val="0"/>
        <w:autoSpaceDE w:val="0"/>
        <w:autoSpaceDN w:val="0"/>
        <w:adjustRightInd w:val="0"/>
        <w:spacing w:before="120" w:line="226" w:lineRule="auto"/>
        <w:jc w:val="both"/>
        <w:rPr>
          <w:spacing w:val="5"/>
          <w:kern w:val="1"/>
        </w:rPr>
      </w:pPr>
      <w:r>
        <w:rPr>
          <w:spacing w:val="5"/>
          <w:kern w:val="1"/>
        </w:rPr>
        <w:t xml:space="preserve">This part aims to introduce a specific convolutional network for </w:t>
      </w:r>
      <w:r w:rsidR="001B3A9A">
        <w:rPr>
          <w:spacing w:val="5"/>
          <w:kern w:val="1"/>
        </w:rPr>
        <w:t>bi</w:t>
      </w:r>
      <w:r w:rsidR="003E1F4D">
        <w:rPr>
          <w:spacing w:val="5"/>
          <w:kern w:val="1"/>
        </w:rPr>
        <w:t>o</w:t>
      </w:r>
      <w:r w:rsidR="001B3A9A">
        <w:rPr>
          <w:spacing w:val="5"/>
          <w:kern w:val="1"/>
        </w:rPr>
        <w:t>medical image segmentation</w:t>
      </w:r>
      <w:r>
        <w:rPr>
          <w:spacing w:val="5"/>
          <w:kern w:val="1"/>
        </w:rPr>
        <w:t xml:space="preserve"> by </w:t>
      </w:r>
      <w:proofErr w:type="spellStart"/>
      <w:r w:rsidR="001B3A9A" w:rsidRPr="001B3A9A">
        <w:rPr>
          <w:spacing w:val="5"/>
          <w:kern w:val="1"/>
        </w:rPr>
        <w:t>Ronneberger</w:t>
      </w:r>
      <w:proofErr w:type="spellEnd"/>
      <w:r>
        <w:rPr>
          <w:spacing w:val="5"/>
          <w:kern w:val="1"/>
        </w:rPr>
        <w:t xml:space="preserve"> et al. </w:t>
      </w:r>
      <w:hyperlink r:id="rId11" w:history="1">
        <w:r w:rsidRPr="001B3A9A">
          <w:rPr>
            <w:rStyle w:val="a4"/>
            <w:spacing w:val="5"/>
            <w:kern w:val="1"/>
          </w:rPr>
          <w:t>[</w:t>
        </w:r>
        <w:r w:rsidR="009008A3">
          <w:rPr>
            <w:rStyle w:val="a4"/>
            <w:spacing w:val="5"/>
            <w:kern w:val="1"/>
          </w:rPr>
          <w:t>4</w:t>
        </w:r>
        <w:r w:rsidRPr="001B3A9A">
          <w:rPr>
            <w:rStyle w:val="a4"/>
            <w:spacing w:val="5"/>
            <w:kern w:val="1"/>
          </w:rPr>
          <w:t>]</w:t>
        </w:r>
      </w:hyperlink>
      <w:r>
        <w:rPr>
          <w:spacing w:val="5"/>
          <w:kern w:val="1"/>
        </w:rPr>
        <w:t>,</w:t>
      </w:r>
      <w:r w:rsidR="001B3A9A">
        <w:rPr>
          <w:spacing w:val="5"/>
          <w:kern w:val="1"/>
        </w:rPr>
        <w:t xml:space="preserve"> which was also implemented in our assignment for semantic segmentation on the </w:t>
      </w:r>
      <w:proofErr w:type="spellStart"/>
      <w:r w:rsidR="001B3A9A">
        <w:rPr>
          <w:spacing w:val="5"/>
          <w:kern w:val="1"/>
        </w:rPr>
        <w:t>CityScapes</w:t>
      </w:r>
      <w:proofErr w:type="spellEnd"/>
      <w:r w:rsidR="001B3A9A">
        <w:rPr>
          <w:spacing w:val="5"/>
          <w:kern w:val="1"/>
        </w:rPr>
        <w:t xml:space="preserve"> dataset. The proposed model is</w:t>
      </w:r>
      <w:r w:rsidR="001158D1">
        <w:rPr>
          <w:spacing w:val="5"/>
          <w:kern w:val="1"/>
        </w:rPr>
        <w:t xml:space="preserve"> a fully convolutional network with the main idea of first downsizing the input image with multiple convolutional layers with </w:t>
      </w:r>
      <w:r w:rsidR="007D6E0F">
        <w:rPr>
          <w:spacing w:val="5"/>
          <w:kern w:val="1"/>
        </w:rPr>
        <w:t>max-pooling</w:t>
      </w:r>
      <w:r w:rsidR="001158D1">
        <w:rPr>
          <w:spacing w:val="5"/>
          <w:kern w:val="1"/>
        </w:rPr>
        <w:t xml:space="preserve"> operators, </w:t>
      </w:r>
      <w:r w:rsidR="007D6E0F">
        <w:rPr>
          <w:spacing w:val="5"/>
          <w:kern w:val="1"/>
        </w:rPr>
        <w:t xml:space="preserve">following by upsizing convolutional layers which that could learn to generate a more precise output. Additionally, this network adopted </w:t>
      </w:r>
      <w:r w:rsidR="009008A3">
        <w:rPr>
          <w:spacing w:val="5"/>
          <w:kern w:val="1"/>
        </w:rPr>
        <w:t>a few</w:t>
      </w:r>
      <w:r w:rsidR="007D6E0F">
        <w:rPr>
          <w:spacing w:val="5"/>
          <w:kern w:val="1"/>
        </w:rPr>
        <w:t xml:space="preserve"> shortcut connections between the contracting and expansive layers, using </w:t>
      </w:r>
      <w:r w:rsidR="009008A3">
        <w:rPr>
          <w:spacing w:val="5"/>
          <w:kern w:val="1"/>
        </w:rPr>
        <w:t xml:space="preserve">the cropped input out each layer and </w:t>
      </w:r>
      <w:r w:rsidR="009008A3" w:rsidRPr="009008A3">
        <w:rPr>
          <w:spacing w:val="5"/>
          <w:kern w:val="1"/>
        </w:rPr>
        <w:t>concatenat</w:t>
      </w:r>
      <w:r w:rsidR="009008A3">
        <w:rPr>
          <w:spacing w:val="5"/>
          <w:kern w:val="1"/>
        </w:rPr>
        <w:t xml:space="preserve">e the input to the corresponding </w:t>
      </w:r>
      <w:proofErr w:type="spellStart"/>
      <w:r w:rsidR="009008A3">
        <w:rPr>
          <w:spacing w:val="5"/>
          <w:kern w:val="1"/>
        </w:rPr>
        <w:t>upsamlping</w:t>
      </w:r>
      <w:proofErr w:type="spellEnd"/>
      <w:r w:rsidR="009008A3">
        <w:rPr>
          <w:spacing w:val="5"/>
          <w:kern w:val="1"/>
        </w:rPr>
        <w:t xml:space="preserve"> layers, giving the network both low-level and high-level features of the input image [4].</w:t>
      </w:r>
    </w:p>
    <w:p w14:paraId="7C5F6B60" w14:textId="37918463" w:rsidR="001B3A9A" w:rsidRDefault="001B3A9A" w:rsidP="001B3A9A">
      <w:pPr>
        <w:widowControl w:val="0"/>
        <w:autoSpaceDE w:val="0"/>
        <w:autoSpaceDN w:val="0"/>
        <w:adjustRightInd w:val="0"/>
        <w:spacing w:before="120" w:line="226" w:lineRule="auto"/>
        <w:jc w:val="center"/>
        <w:rPr>
          <w:spacing w:val="5"/>
          <w:kern w:val="1"/>
        </w:rPr>
      </w:pPr>
      <w:r>
        <w:rPr>
          <w:noProof/>
          <w:spacing w:val="5"/>
          <w:kern w:val="1"/>
        </w:rPr>
        <w:drawing>
          <wp:inline distT="0" distB="0" distL="0" distR="0" wp14:anchorId="6490AAB2" wp14:editId="5F08B379">
            <wp:extent cx="2878455" cy="1917880"/>
            <wp:effectExtent l="0" t="0" r="4445" b="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et-architecture (1).png"/>
                    <pic:cNvPicPr/>
                  </pic:nvPicPr>
                  <pic:blipFill>
                    <a:blip r:embed="rId12"/>
                    <a:stretch>
                      <a:fillRect/>
                    </a:stretch>
                  </pic:blipFill>
                  <pic:spPr>
                    <a:xfrm>
                      <a:off x="0" y="0"/>
                      <a:ext cx="2896724" cy="1930052"/>
                    </a:xfrm>
                    <a:prstGeom prst="rect">
                      <a:avLst/>
                    </a:prstGeom>
                  </pic:spPr>
                </pic:pic>
              </a:graphicData>
            </a:graphic>
          </wp:inline>
        </w:drawing>
      </w:r>
    </w:p>
    <w:p w14:paraId="14C96144" w14:textId="4495DB5E" w:rsidR="009008A3" w:rsidRDefault="009008A3" w:rsidP="009008A3">
      <w:pPr>
        <w:widowControl w:val="0"/>
        <w:autoSpaceDE w:val="0"/>
        <w:autoSpaceDN w:val="0"/>
        <w:adjustRightInd w:val="0"/>
        <w:spacing w:before="120" w:line="226" w:lineRule="auto"/>
        <w:jc w:val="center"/>
        <w:rPr>
          <w:spacing w:val="5"/>
          <w:kern w:val="1"/>
        </w:rPr>
      </w:pPr>
      <w:r>
        <w:rPr>
          <w:spacing w:val="5"/>
          <w:kern w:val="1"/>
        </w:rPr>
        <w:t>Figure 2: U-Net Structure [4]</w:t>
      </w:r>
    </w:p>
    <w:p w14:paraId="10D824B1" w14:textId="166A0664" w:rsidR="0028330E" w:rsidRDefault="009008A3" w:rsidP="0028330E">
      <w:pPr>
        <w:widowControl w:val="0"/>
        <w:autoSpaceDE w:val="0"/>
        <w:autoSpaceDN w:val="0"/>
        <w:adjustRightInd w:val="0"/>
        <w:spacing w:before="120" w:line="226" w:lineRule="auto"/>
        <w:rPr>
          <w:spacing w:val="5"/>
          <w:kern w:val="1"/>
          <w:lang w:eastAsia="zh-CN"/>
        </w:rPr>
      </w:pPr>
      <w:r>
        <w:rPr>
          <w:spacing w:val="5"/>
          <w:kern w:val="1"/>
          <w:lang w:eastAsia="zh-CN"/>
        </w:rPr>
        <w:lastRenderedPageBreak/>
        <w:t>The U-Net model structure first</w:t>
      </w:r>
      <w:r w:rsidR="007E1C21">
        <w:rPr>
          <w:spacing w:val="5"/>
          <w:kern w:val="1"/>
          <w:lang w:eastAsia="zh-CN"/>
        </w:rPr>
        <w:t xml:space="preserve"> increases the input channels using downscaling convolutional layers, extracting multiple features from the corresponding input image and double the channel number with each further down step. After reaching the bottom of the network, the network starts to </w:t>
      </w:r>
      <w:proofErr w:type="spellStart"/>
      <w:r w:rsidR="007E1C21">
        <w:rPr>
          <w:spacing w:val="5"/>
          <w:kern w:val="1"/>
          <w:lang w:eastAsia="zh-CN"/>
        </w:rPr>
        <w:t>upsamling</w:t>
      </w:r>
      <w:proofErr w:type="spellEnd"/>
      <w:r w:rsidR="007E1C21">
        <w:rPr>
          <w:spacing w:val="5"/>
          <w:kern w:val="1"/>
          <w:lang w:eastAsia="zh-CN"/>
        </w:rPr>
        <w:t xml:space="preserve"> the image using a 2x2 convolution kernel, this process would half the input feature channels</w:t>
      </w:r>
      <w:r w:rsidR="0028330E">
        <w:rPr>
          <w:spacing w:val="5"/>
          <w:kern w:val="1"/>
          <w:lang w:eastAsia="zh-CN"/>
        </w:rPr>
        <w:t xml:space="preserve"> but produce output of greater size</w:t>
      </w:r>
      <w:r w:rsidR="007E1C21">
        <w:rPr>
          <w:spacing w:val="5"/>
          <w:kern w:val="1"/>
          <w:lang w:eastAsia="zh-CN"/>
        </w:rPr>
        <w:t>, meanwhile, the cropped input of the same size would be concatenated here</w:t>
      </w:r>
      <w:r w:rsidR="0028330E">
        <w:rPr>
          <w:spacing w:val="5"/>
          <w:kern w:val="1"/>
          <w:lang w:eastAsia="zh-CN"/>
        </w:rPr>
        <w:t>, which would output an overall smaller image as the model output</w:t>
      </w:r>
      <w:r w:rsidR="007E1C21">
        <w:rPr>
          <w:spacing w:val="5"/>
          <w:kern w:val="1"/>
          <w:lang w:eastAsia="zh-CN"/>
        </w:rPr>
        <w:t>. This network structure is particularly well-performed for segmentation tasks in biomedical applications</w:t>
      </w:r>
      <w:r w:rsidR="0028330E">
        <w:rPr>
          <w:spacing w:val="5"/>
          <w:kern w:val="1"/>
          <w:lang w:eastAsia="zh-CN"/>
        </w:rPr>
        <w:t>, it doesn’t need large amounts of labelled training data and has a reasonable training time. Therefore, we implemented and modified the U-Net in out assignment, then applied the model to test its performance for semantic segmentation task.</w:t>
      </w:r>
      <w:r w:rsidR="0028330E" w:rsidRPr="0028330E">
        <w:rPr>
          <w:spacing w:val="5"/>
          <w:kern w:val="1"/>
          <w:lang w:eastAsia="zh-CN"/>
        </w:rPr>
        <w:t xml:space="preserve"> </w:t>
      </w:r>
    </w:p>
    <w:p w14:paraId="7C83E06C" w14:textId="77777777" w:rsidR="0028330E" w:rsidRDefault="0028330E" w:rsidP="0028330E">
      <w:pPr>
        <w:widowControl w:val="0"/>
        <w:autoSpaceDE w:val="0"/>
        <w:autoSpaceDN w:val="0"/>
        <w:adjustRightInd w:val="0"/>
        <w:spacing w:before="120" w:line="226" w:lineRule="auto"/>
        <w:rPr>
          <w:spacing w:val="5"/>
          <w:kern w:val="1"/>
          <w:lang w:eastAsia="zh-CN"/>
        </w:rPr>
      </w:pPr>
    </w:p>
    <w:p w14:paraId="4F045EB6" w14:textId="71EB8F9A" w:rsidR="0028330E" w:rsidRPr="00386C40" w:rsidRDefault="004C12EB" w:rsidP="0028330E">
      <w:pPr>
        <w:widowControl w:val="0"/>
        <w:autoSpaceDE w:val="0"/>
        <w:autoSpaceDN w:val="0"/>
        <w:adjustRightInd w:val="0"/>
        <w:rPr>
          <w:b/>
          <w:bCs/>
          <w:spacing w:val="24"/>
          <w:kern w:val="1"/>
        </w:rPr>
      </w:pPr>
      <w:r>
        <w:rPr>
          <w:b/>
          <w:bCs/>
          <w:spacing w:val="24"/>
          <w:kern w:val="1"/>
        </w:rPr>
        <w:t>2</w:t>
      </w:r>
      <w:r w:rsidR="0028330E">
        <w:rPr>
          <w:b/>
          <w:bCs/>
          <w:spacing w:val="24"/>
          <w:kern w:val="1"/>
        </w:rPr>
        <w:t>.</w:t>
      </w:r>
      <w:r>
        <w:rPr>
          <w:b/>
          <w:bCs/>
          <w:spacing w:val="24"/>
          <w:kern w:val="1"/>
        </w:rPr>
        <w:t>3</w:t>
      </w:r>
      <w:r w:rsidR="0028330E">
        <w:rPr>
          <w:b/>
          <w:bCs/>
          <w:spacing w:val="24"/>
          <w:kern w:val="1"/>
        </w:rPr>
        <w:tab/>
        <w:t>Very Deep Convolutional Network (VGG)</w:t>
      </w:r>
    </w:p>
    <w:p w14:paraId="5E9EE37E" w14:textId="4F54A327" w:rsidR="001D3FF9" w:rsidRDefault="00D73DB2" w:rsidP="001D3FF9">
      <w:pPr>
        <w:widowControl w:val="0"/>
        <w:autoSpaceDE w:val="0"/>
        <w:autoSpaceDN w:val="0"/>
        <w:adjustRightInd w:val="0"/>
        <w:spacing w:before="120" w:line="226" w:lineRule="auto"/>
        <w:rPr>
          <w:spacing w:val="5"/>
          <w:kern w:val="1"/>
          <w:lang w:eastAsia="zh-CN"/>
        </w:rPr>
      </w:pPr>
      <w:r>
        <w:rPr>
          <w:rFonts w:hint="eastAsia"/>
          <w:spacing w:val="5"/>
          <w:kern w:val="1"/>
          <w:lang w:eastAsia="zh-CN"/>
        </w:rPr>
        <w:t>T</w:t>
      </w:r>
      <w:r>
        <w:rPr>
          <w:spacing w:val="5"/>
          <w:kern w:val="1"/>
          <w:lang w:eastAsia="zh-CN"/>
        </w:rPr>
        <w:t xml:space="preserve">he very deep convolutional network is a deep CNN network proposed by </w:t>
      </w:r>
      <w:proofErr w:type="spellStart"/>
      <w:r w:rsidRPr="00D73DB2">
        <w:rPr>
          <w:spacing w:val="5"/>
          <w:kern w:val="1"/>
          <w:lang w:eastAsia="zh-CN"/>
        </w:rPr>
        <w:t>Simonyan</w:t>
      </w:r>
      <w:proofErr w:type="spellEnd"/>
      <w:r>
        <w:rPr>
          <w:spacing w:val="5"/>
          <w:kern w:val="1"/>
          <w:lang w:eastAsia="zh-CN"/>
        </w:rPr>
        <w:t xml:space="preserve"> et al. at the </w:t>
      </w:r>
      <w:r w:rsidRPr="00D73DB2">
        <w:rPr>
          <w:spacing w:val="5"/>
          <w:kern w:val="1"/>
          <w:lang w:eastAsia="zh-CN"/>
        </w:rPr>
        <w:t>Visual Geometry Group</w:t>
      </w:r>
      <w:r>
        <w:rPr>
          <w:spacing w:val="5"/>
          <w:kern w:val="1"/>
          <w:lang w:eastAsia="zh-CN"/>
        </w:rPr>
        <w:t xml:space="preserve"> from University of Oxford </w:t>
      </w:r>
      <w:hyperlink r:id="rId13" w:history="1">
        <w:r w:rsidRPr="006C38C1">
          <w:rPr>
            <w:rStyle w:val="a4"/>
            <w:spacing w:val="5"/>
            <w:kern w:val="1"/>
            <w:lang w:eastAsia="zh-CN"/>
          </w:rPr>
          <w:t>[</w:t>
        </w:r>
        <w:r w:rsidRPr="006C38C1">
          <w:rPr>
            <w:rStyle w:val="a4"/>
            <w:spacing w:val="5"/>
            <w:kern w:val="1"/>
            <w:lang w:eastAsia="zh-CN"/>
          </w:rPr>
          <w:t>5</w:t>
        </w:r>
        <w:r w:rsidRPr="006C38C1">
          <w:rPr>
            <w:rStyle w:val="a4"/>
            <w:spacing w:val="5"/>
            <w:kern w:val="1"/>
            <w:lang w:eastAsia="zh-CN"/>
          </w:rPr>
          <w:t>]</w:t>
        </w:r>
      </w:hyperlink>
      <w:r>
        <w:rPr>
          <w:spacing w:val="5"/>
          <w:kern w:val="1"/>
          <w:lang w:eastAsia="zh-CN"/>
        </w:rPr>
        <w:t xml:space="preserve">. The </w:t>
      </w:r>
      <w:r>
        <w:rPr>
          <w:rFonts w:hint="eastAsia"/>
          <w:spacing w:val="5"/>
          <w:kern w:val="1"/>
          <w:lang w:eastAsia="zh-CN"/>
        </w:rPr>
        <w:t>pa</w:t>
      </w:r>
      <w:r w:rsidRPr="00D73DB2">
        <w:rPr>
          <w:spacing w:val="5"/>
          <w:kern w:val="1"/>
          <w:lang w:eastAsia="zh-CN"/>
        </w:rPr>
        <w:t>per proposed two CNN models with respectively 16 and 19 layers</w:t>
      </w:r>
      <w:r w:rsidR="006C38C1">
        <w:rPr>
          <w:spacing w:val="5"/>
          <w:kern w:val="1"/>
          <w:lang w:eastAsia="zh-CN"/>
        </w:rPr>
        <w:t xml:space="preserve">, designed for the task of large-scale image recognition. Unlike </w:t>
      </w:r>
      <w:proofErr w:type="spellStart"/>
      <w:r w:rsidR="006C38C1">
        <w:rPr>
          <w:spacing w:val="5"/>
          <w:kern w:val="1"/>
          <w:lang w:eastAsia="zh-CN"/>
        </w:rPr>
        <w:t>AlexNet</w:t>
      </w:r>
      <w:proofErr w:type="spellEnd"/>
      <w:r w:rsidR="006C38C1">
        <w:rPr>
          <w:spacing w:val="5"/>
          <w:kern w:val="1"/>
          <w:lang w:eastAsia="zh-CN"/>
        </w:rPr>
        <w:t xml:space="preserve"> by </w:t>
      </w:r>
      <w:proofErr w:type="spellStart"/>
      <w:r w:rsidR="006C38C1" w:rsidRPr="006C38C1">
        <w:rPr>
          <w:spacing w:val="5"/>
          <w:kern w:val="1"/>
          <w:lang w:eastAsia="zh-CN"/>
        </w:rPr>
        <w:t>Krizhevsky</w:t>
      </w:r>
      <w:proofErr w:type="spellEnd"/>
      <w:r w:rsidR="006C38C1">
        <w:rPr>
          <w:spacing w:val="5"/>
          <w:kern w:val="1"/>
          <w:lang w:eastAsia="zh-CN"/>
        </w:rPr>
        <w:t xml:space="preserve"> et al. </w:t>
      </w:r>
      <w:hyperlink r:id="rId14" w:history="1">
        <w:r w:rsidR="006C38C1" w:rsidRPr="006C38C1">
          <w:rPr>
            <w:rStyle w:val="a4"/>
            <w:spacing w:val="5"/>
            <w:kern w:val="1"/>
            <w:lang w:eastAsia="zh-CN"/>
          </w:rPr>
          <w:t>[6]</w:t>
        </w:r>
      </w:hyperlink>
      <w:r w:rsidR="006C38C1">
        <w:rPr>
          <w:spacing w:val="5"/>
          <w:kern w:val="1"/>
          <w:lang w:eastAsia="zh-CN"/>
        </w:rPr>
        <w:t>, the major difference of VGG structure is the adoption of a much smaller convolutional kernel</w:t>
      </w:r>
      <w:r w:rsidR="005B419D">
        <w:rPr>
          <w:spacing w:val="5"/>
          <w:kern w:val="1"/>
          <w:lang w:eastAsia="zh-CN"/>
        </w:rPr>
        <w:t xml:space="preserve"> (3x3 size)</w:t>
      </w:r>
      <w:r w:rsidR="006C38C1">
        <w:rPr>
          <w:spacing w:val="5"/>
          <w:kern w:val="1"/>
          <w:lang w:eastAsia="zh-CN"/>
        </w:rPr>
        <w:t xml:space="preserve"> </w:t>
      </w:r>
      <w:r w:rsidR="005B419D">
        <w:rPr>
          <w:spacing w:val="5"/>
          <w:kern w:val="1"/>
          <w:lang w:eastAsia="zh-CN"/>
        </w:rPr>
        <w:t>and a much deeper network structure</w:t>
      </w:r>
      <w:r w:rsidR="005B419D">
        <w:rPr>
          <w:rFonts w:hint="eastAsia"/>
          <w:spacing w:val="5"/>
          <w:kern w:val="1"/>
          <w:lang w:eastAsia="zh-CN"/>
        </w:rPr>
        <w:t>,</w:t>
      </w:r>
      <w:r w:rsidR="005B419D">
        <w:rPr>
          <w:spacing w:val="5"/>
          <w:kern w:val="1"/>
          <w:lang w:eastAsia="zh-CN"/>
        </w:rPr>
        <w:t xml:space="preserve"> compared to 5x5 and 7x7 sized kernels and 8 total layers in </w:t>
      </w:r>
      <w:proofErr w:type="spellStart"/>
      <w:r w:rsidR="005B419D">
        <w:rPr>
          <w:spacing w:val="5"/>
          <w:kern w:val="1"/>
          <w:lang w:eastAsia="zh-CN"/>
        </w:rPr>
        <w:t>AlexNet</w:t>
      </w:r>
      <w:proofErr w:type="spellEnd"/>
      <w:r w:rsidR="005B419D">
        <w:rPr>
          <w:spacing w:val="5"/>
          <w:kern w:val="1"/>
          <w:lang w:eastAsia="zh-CN"/>
        </w:rPr>
        <w:t xml:space="preserve">. This change reduces the total number of parameter </w:t>
      </w:r>
      <w:r w:rsidR="005B419D" w:rsidRPr="005B419D">
        <w:rPr>
          <w:spacing w:val="5"/>
          <w:kern w:val="1"/>
          <w:lang w:eastAsia="zh-CN"/>
        </w:rPr>
        <w:t>and retains the most information from the input</w:t>
      </w:r>
      <w:r w:rsidR="005B419D">
        <w:rPr>
          <w:spacing w:val="5"/>
          <w:kern w:val="1"/>
          <w:lang w:eastAsia="zh-CN"/>
        </w:rPr>
        <w:t>, as the layer goes deeper, the receptive fields grow larger and extracts features</w:t>
      </w:r>
      <w:r w:rsidR="00187560">
        <w:rPr>
          <w:spacing w:val="5"/>
          <w:kern w:val="1"/>
          <w:lang w:eastAsia="zh-CN"/>
        </w:rPr>
        <w:t xml:space="preserve"> </w:t>
      </w:r>
      <w:r w:rsidR="00187560">
        <w:rPr>
          <w:rFonts w:hint="eastAsia"/>
          <w:spacing w:val="5"/>
          <w:kern w:val="1"/>
          <w:lang w:eastAsia="zh-CN"/>
        </w:rPr>
        <w:t>from</w:t>
      </w:r>
      <w:r w:rsidR="00187560" w:rsidRPr="00187560">
        <w:rPr>
          <w:spacing w:val="5"/>
          <w:kern w:val="1"/>
          <w:lang w:eastAsia="zh-CN"/>
        </w:rPr>
        <w:t xml:space="preserve"> the out</w:t>
      </w:r>
      <w:r w:rsidR="00187560">
        <w:rPr>
          <w:spacing w:val="5"/>
          <w:kern w:val="1"/>
          <w:lang w:eastAsia="zh-CN"/>
        </w:rPr>
        <w:t>put of the previous layer. Therefore, VGG could extract features from features of the image and learns to recognize such patterns, which significantly improves its performance on most visual recognition tasks.</w:t>
      </w:r>
    </w:p>
    <w:p w14:paraId="7D03EBDA" w14:textId="2FB32975" w:rsidR="00187560" w:rsidRDefault="00187560" w:rsidP="001D3FF9">
      <w:pPr>
        <w:widowControl w:val="0"/>
        <w:autoSpaceDE w:val="0"/>
        <w:autoSpaceDN w:val="0"/>
        <w:adjustRightInd w:val="0"/>
        <w:spacing w:before="120" w:line="226" w:lineRule="auto"/>
        <w:rPr>
          <w:spacing w:val="5"/>
          <w:kern w:val="1"/>
          <w:lang w:eastAsia="zh-CN"/>
        </w:rPr>
      </w:pPr>
      <w:r>
        <w:rPr>
          <w:rFonts w:hint="eastAsia"/>
          <w:spacing w:val="5"/>
          <w:kern w:val="1"/>
          <w:lang w:eastAsia="zh-CN"/>
        </w:rPr>
        <w:t>The</w:t>
      </w:r>
      <w:r w:rsidRPr="00187560">
        <w:rPr>
          <w:spacing w:val="5"/>
          <w:kern w:val="1"/>
          <w:lang w:eastAsia="zh-CN"/>
        </w:rPr>
        <w:t xml:space="preserve"> structure of VGG with 1</w:t>
      </w:r>
      <w:r>
        <w:rPr>
          <w:spacing w:val="5"/>
          <w:kern w:val="1"/>
          <w:lang w:eastAsia="zh-CN"/>
        </w:rPr>
        <w:t>6 layers and 19 layers could be found in the following image. As shown in the image, the</w:t>
      </w:r>
      <w:r w:rsidR="00A463EE">
        <w:rPr>
          <w:spacing w:val="5"/>
          <w:kern w:val="1"/>
          <w:lang w:eastAsia="zh-CN"/>
        </w:rPr>
        <w:t xml:space="preserve"> VGG networks have mostly convolutional layers of different sizes in the front, which gradually increase the channels of the input. After a max-pooling layer, the network passes the input to fully connected layers to learn these extracted internal features and utilize softmax function to perform the image recognition task. The advantages of VGG are the simple structure, increased depth and smaller convolution kernels which enhances the capability to capture features, but it also requires large computational power in the training process due to the fully connected layers.</w:t>
      </w:r>
    </w:p>
    <w:p w14:paraId="294055FE" w14:textId="74F0B0DA" w:rsidR="00187560" w:rsidRDefault="00187560" w:rsidP="00187560">
      <w:pPr>
        <w:widowControl w:val="0"/>
        <w:autoSpaceDE w:val="0"/>
        <w:autoSpaceDN w:val="0"/>
        <w:adjustRightInd w:val="0"/>
        <w:spacing w:before="120" w:line="226" w:lineRule="auto"/>
        <w:jc w:val="center"/>
        <w:rPr>
          <w:spacing w:val="5"/>
          <w:kern w:val="1"/>
          <w:lang w:eastAsia="zh-CN"/>
        </w:rPr>
      </w:pPr>
      <w:r>
        <w:rPr>
          <w:noProof/>
          <w:spacing w:val="5"/>
          <w:kern w:val="1"/>
          <w:lang w:eastAsia="zh-CN"/>
        </w:rPr>
        <w:drawing>
          <wp:inline distT="0" distB="0" distL="0" distR="0" wp14:anchorId="3E73BAF0" wp14:editId="742AE4A8">
            <wp:extent cx="2162060" cy="3228622"/>
            <wp:effectExtent l="0" t="0" r="0" b="0"/>
            <wp:docPr id="1" name="图片 1"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4e5774-a2b7-440e-8831-3fce499a371c.png"/>
                    <pic:cNvPicPr/>
                  </pic:nvPicPr>
                  <pic:blipFill>
                    <a:blip r:embed="rId15"/>
                    <a:stretch>
                      <a:fillRect/>
                    </a:stretch>
                  </pic:blipFill>
                  <pic:spPr>
                    <a:xfrm>
                      <a:off x="0" y="0"/>
                      <a:ext cx="2178119" cy="3252603"/>
                    </a:xfrm>
                    <a:prstGeom prst="rect">
                      <a:avLst/>
                    </a:prstGeom>
                  </pic:spPr>
                </pic:pic>
              </a:graphicData>
            </a:graphic>
          </wp:inline>
        </w:drawing>
      </w:r>
    </w:p>
    <w:p w14:paraId="17C1DBB0" w14:textId="629602A8" w:rsidR="00187560" w:rsidRDefault="00187560" w:rsidP="00187560">
      <w:pPr>
        <w:widowControl w:val="0"/>
        <w:autoSpaceDE w:val="0"/>
        <w:autoSpaceDN w:val="0"/>
        <w:adjustRightInd w:val="0"/>
        <w:spacing w:before="120" w:line="226" w:lineRule="auto"/>
        <w:jc w:val="center"/>
        <w:rPr>
          <w:spacing w:val="5"/>
          <w:kern w:val="1"/>
        </w:rPr>
      </w:pPr>
      <w:r>
        <w:rPr>
          <w:spacing w:val="5"/>
          <w:kern w:val="1"/>
        </w:rPr>
        <w:t>Figure 3: VGG-16 and VGG-19 Structure [5]</w:t>
      </w:r>
    </w:p>
    <w:p w14:paraId="74F0FB58" w14:textId="77777777" w:rsidR="004C12EB" w:rsidRDefault="004C12EB" w:rsidP="004C12EB">
      <w:pPr>
        <w:widowControl w:val="0"/>
        <w:autoSpaceDE w:val="0"/>
        <w:autoSpaceDN w:val="0"/>
        <w:adjustRightInd w:val="0"/>
        <w:spacing w:before="120" w:line="226" w:lineRule="auto"/>
        <w:rPr>
          <w:spacing w:val="5"/>
          <w:kern w:val="1"/>
          <w:lang w:eastAsia="zh-CN"/>
        </w:rPr>
      </w:pPr>
    </w:p>
    <w:p w14:paraId="5BE752E2" w14:textId="2FB26EFC" w:rsidR="004C12EB" w:rsidRPr="00386C40" w:rsidRDefault="004C12EB" w:rsidP="004C12EB">
      <w:pPr>
        <w:widowControl w:val="0"/>
        <w:autoSpaceDE w:val="0"/>
        <w:autoSpaceDN w:val="0"/>
        <w:adjustRightInd w:val="0"/>
        <w:rPr>
          <w:b/>
          <w:bCs/>
          <w:spacing w:val="24"/>
          <w:kern w:val="1"/>
        </w:rPr>
      </w:pPr>
      <w:r>
        <w:rPr>
          <w:b/>
          <w:bCs/>
          <w:spacing w:val="24"/>
          <w:kern w:val="1"/>
        </w:rPr>
        <w:t>2.4</w:t>
      </w:r>
      <w:r>
        <w:rPr>
          <w:b/>
          <w:bCs/>
          <w:spacing w:val="24"/>
          <w:kern w:val="1"/>
        </w:rPr>
        <w:tab/>
      </w:r>
      <w:proofErr w:type="spellStart"/>
      <w:r>
        <w:rPr>
          <w:b/>
          <w:bCs/>
          <w:spacing w:val="24"/>
          <w:kern w:val="1"/>
        </w:rPr>
        <w:t>DeepLab</w:t>
      </w:r>
      <w:proofErr w:type="spellEnd"/>
    </w:p>
    <w:p w14:paraId="50BD8BA9" w14:textId="7C59F13B" w:rsidR="00187560" w:rsidRDefault="008B2EEA" w:rsidP="004C12EB">
      <w:pPr>
        <w:widowControl w:val="0"/>
        <w:autoSpaceDE w:val="0"/>
        <w:autoSpaceDN w:val="0"/>
        <w:adjustRightInd w:val="0"/>
        <w:spacing w:before="120" w:line="226" w:lineRule="auto"/>
        <w:rPr>
          <w:spacing w:val="5"/>
          <w:kern w:val="1"/>
          <w:lang w:eastAsia="zh-CN"/>
        </w:rPr>
      </w:pPr>
      <w:r>
        <w:rPr>
          <w:spacing w:val="5"/>
          <w:kern w:val="1"/>
          <w:lang w:eastAsia="zh-CN"/>
        </w:rPr>
        <w:t xml:space="preserve">DeepLabv3 is a deep convolutional neural network (DCNN) proposed by Chen et al. </w:t>
      </w:r>
      <w:hyperlink r:id="rId16" w:history="1">
        <w:r w:rsidRPr="008B2EEA">
          <w:rPr>
            <w:rStyle w:val="a4"/>
            <w:spacing w:val="5"/>
            <w:kern w:val="1"/>
            <w:lang w:eastAsia="zh-CN"/>
          </w:rPr>
          <w:t>[7]</w:t>
        </w:r>
      </w:hyperlink>
      <w:r>
        <w:rPr>
          <w:spacing w:val="5"/>
          <w:kern w:val="1"/>
          <w:lang w:eastAsia="zh-CN"/>
        </w:rPr>
        <w:t xml:space="preserve"> in the year of 2017, before DeepLabv3, there were also DeepLabv1 </w:t>
      </w:r>
      <w:hyperlink r:id="rId17" w:history="1">
        <w:r w:rsidRPr="008B2EEA">
          <w:rPr>
            <w:rStyle w:val="a4"/>
            <w:spacing w:val="5"/>
            <w:kern w:val="1"/>
            <w:lang w:eastAsia="zh-CN"/>
          </w:rPr>
          <w:t>[8]</w:t>
        </w:r>
      </w:hyperlink>
      <w:r>
        <w:rPr>
          <w:spacing w:val="5"/>
          <w:kern w:val="1"/>
          <w:lang w:eastAsia="zh-CN"/>
        </w:rPr>
        <w:t xml:space="preserve"> and DeepLabv2 </w:t>
      </w:r>
      <w:hyperlink r:id="rId18" w:history="1">
        <w:r w:rsidRPr="008B2EEA">
          <w:rPr>
            <w:rStyle w:val="a4"/>
            <w:spacing w:val="5"/>
            <w:kern w:val="1"/>
            <w:lang w:eastAsia="zh-CN"/>
          </w:rPr>
          <w:t>[9]</w:t>
        </w:r>
      </w:hyperlink>
      <w:r w:rsidR="00585AE1">
        <w:rPr>
          <w:spacing w:val="5"/>
          <w:kern w:val="1"/>
          <w:lang w:eastAsia="zh-CN"/>
        </w:rPr>
        <w:t xml:space="preserve"> from</w:t>
      </w:r>
      <w:r>
        <w:rPr>
          <w:spacing w:val="5"/>
          <w:kern w:val="1"/>
          <w:lang w:eastAsia="zh-CN"/>
        </w:rPr>
        <w:t xml:space="preserve">. </w:t>
      </w:r>
      <w:r w:rsidR="00585AE1">
        <w:rPr>
          <w:spacing w:val="5"/>
          <w:kern w:val="1"/>
          <w:lang w:eastAsia="zh-CN"/>
        </w:rPr>
        <w:t>M</w:t>
      </w:r>
      <w:r>
        <w:rPr>
          <w:spacing w:val="5"/>
          <w:kern w:val="1"/>
          <w:lang w:eastAsia="zh-CN"/>
        </w:rPr>
        <w:t>ajor contribution</w:t>
      </w:r>
      <w:r w:rsidR="00585AE1">
        <w:rPr>
          <w:spacing w:val="5"/>
          <w:kern w:val="1"/>
          <w:lang w:eastAsia="zh-CN"/>
        </w:rPr>
        <w:t>s</w:t>
      </w:r>
      <w:r>
        <w:rPr>
          <w:spacing w:val="5"/>
          <w:kern w:val="1"/>
          <w:lang w:eastAsia="zh-CN"/>
        </w:rPr>
        <w:t xml:space="preserve"> of DeepLabv1</w:t>
      </w:r>
      <w:r w:rsidR="00585AE1">
        <w:rPr>
          <w:spacing w:val="5"/>
          <w:kern w:val="1"/>
          <w:lang w:eastAsia="zh-CN"/>
        </w:rPr>
        <w:t xml:space="preserve"> and DeepLabv2</w:t>
      </w:r>
      <w:r>
        <w:rPr>
          <w:spacing w:val="5"/>
          <w:kern w:val="1"/>
          <w:lang w:eastAsia="zh-CN"/>
        </w:rPr>
        <w:t xml:space="preserve"> </w:t>
      </w:r>
      <w:r w:rsidR="00585AE1">
        <w:rPr>
          <w:spacing w:val="5"/>
          <w:kern w:val="1"/>
          <w:lang w:eastAsia="zh-CN"/>
        </w:rPr>
        <w:t>include</w:t>
      </w:r>
      <w:r>
        <w:rPr>
          <w:spacing w:val="5"/>
          <w:kern w:val="1"/>
          <w:lang w:eastAsia="zh-CN"/>
        </w:rPr>
        <w:t xml:space="preserve"> </w:t>
      </w:r>
      <w:r w:rsidR="00E92FBE">
        <w:rPr>
          <w:spacing w:val="5"/>
          <w:kern w:val="1"/>
          <w:lang w:eastAsia="zh-CN"/>
        </w:rPr>
        <w:t xml:space="preserve">the use of </w:t>
      </w:r>
      <w:proofErr w:type="spellStart"/>
      <w:r w:rsidR="003C19C9">
        <w:rPr>
          <w:spacing w:val="5"/>
          <w:kern w:val="1"/>
          <w:lang w:eastAsia="zh-CN"/>
        </w:rPr>
        <w:t>A</w:t>
      </w:r>
      <w:r w:rsidR="00E92FBE" w:rsidRPr="00E92FBE">
        <w:rPr>
          <w:spacing w:val="5"/>
          <w:kern w:val="1"/>
          <w:lang w:eastAsia="zh-CN"/>
        </w:rPr>
        <w:t>trous</w:t>
      </w:r>
      <w:proofErr w:type="spellEnd"/>
      <w:r w:rsidR="00E92FBE" w:rsidRPr="00E92FBE">
        <w:rPr>
          <w:spacing w:val="5"/>
          <w:kern w:val="1"/>
          <w:lang w:eastAsia="zh-CN"/>
        </w:rPr>
        <w:t xml:space="preserve"> </w:t>
      </w:r>
      <w:r w:rsidR="003C19C9">
        <w:rPr>
          <w:spacing w:val="5"/>
          <w:kern w:val="1"/>
          <w:lang w:eastAsia="zh-CN"/>
        </w:rPr>
        <w:t>C</w:t>
      </w:r>
      <w:r w:rsidR="00E92FBE" w:rsidRPr="00E92FBE">
        <w:rPr>
          <w:spacing w:val="5"/>
          <w:kern w:val="1"/>
          <w:lang w:eastAsia="zh-CN"/>
        </w:rPr>
        <w:t>onvolution</w:t>
      </w:r>
      <w:r w:rsidR="00E92FBE">
        <w:rPr>
          <w:spacing w:val="5"/>
          <w:kern w:val="1"/>
          <w:lang w:eastAsia="zh-CN"/>
        </w:rPr>
        <w:t xml:space="preserve"> and </w:t>
      </w:r>
      <w:r w:rsidR="006260F8" w:rsidRPr="006260F8">
        <w:rPr>
          <w:spacing w:val="5"/>
          <w:kern w:val="1"/>
          <w:lang w:eastAsia="zh-CN"/>
        </w:rPr>
        <w:t>conditional random field</w:t>
      </w:r>
      <w:r w:rsidR="00044C3E">
        <w:rPr>
          <w:spacing w:val="5"/>
          <w:kern w:val="1"/>
          <w:lang w:eastAsia="zh-CN"/>
        </w:rPr>
        <w:t xml:space="preserve"> (CRF)</w:t>
      </w:r>
      <w:r w:rsidR="006260F8">
        <w:rPr>
          <w:spacing w:val="5"/>
          <w:kern w:val="1"/>
          <w:lang w:eastAsia="zh-CN"/>
        </w:rPr>
        <w:t>, the previous method is visually represented in the image below, which performs the convolution</w:t>
      </w:r>
      <w:r w:rsidR="00470BBF">
        <w:rPr>
          <w:spacing w:val="5"/>
          <w:kern w:val="1"/>
          <w:lang w:eastAsia="zh-CN"/>
        </w:rPr>
        <w:t xml:space="preserve"> step</w:t>
      </w:r>
      <w:r w:rsidR="006260F8">
        <w:rPr>
          <w:spacing w:val="5"/>
          <w:kern w:val="1"/>
          <w:lang w:eastAsia="zh-CN"/>
        </w:rPr>
        <w:t xml:space="preserve"> </w:t>
      </w:r>
      <w:r w:rsidR="00470BBF">
        <w:rPr>
          <w:spacing w:val="5"/>
          <w:kern w:val="1"/>
          <w:lang w:eastAsia="zh-CN"/>
        </w:rPr>
        <w:t>in</w:t>
      </w:r>
      <w:r w:rsidR="006260F8">
        <w:rPr>
          <w:spacing w:val="5"/>
          <w:kern w:val="1"/>
          <w:lang w:eastAsia="zh-CN"/>
        </w:rPr>
        <w:t xml:space="preserve"> one </w:t>
      </w:r>
      <w:r w:rsidR="00470BBF">
        <w:rPr>
          <w:spacing w:val="5"/>
          <w:kern w:val="1"/>
          <w:lang w:eastAsia="zh-CN"/>
        </w:rPr>
        <w:t>of</w:t>
      </w:r>
      <w:r w:rsidR="006260F8">
        <w:rPr>
          <w:spacing w:val="5"/>
          <w:kern w:val="1"/>
          <w:lang w:eastAsia="zh-CN"/>
        </w:rPr>
        <w:t xml:space="preserve"> every few</w:t>
      </w:r>
      <w:r w:rsidR="00470BBF">
        <w:rPr>
          <w:spacing w:val="5"/>
          <w:kern w:val="1"/>
          <w:lang w:eastAsia="zh-CN"/>
        </w:rPr>
        <w:t xml:space="preserve"> (e.g. two)</w:t>
      </w:r>
      <w:r w:rsidR="006260F8">
        <w:rPr>
          <w:spacing w:val="5"/>
          <w:kern w:val="1"/>
          <w:lang w:eastAsia="zh-CN"/>
        </w:rPr>
        <w:t xml:space="preserve"> pixels, which leads to an enlarged receptive fields</w:t>
      </w:r>
      <w:r w:rsidR="00585AE1">
        <w:rPr>
          <w:spacing w:val="5"/>
          <w:kern w:val="1"/>
          <w:lang w:eastAsia="zh-CN"/>
        </w:rPr>
        <w:t xml:space="preserve"> and feature map of higher resolution</w:t>
      </w:r>
      <w:r w:rsidR="006260F8">
        <w:rPr>
          <w:spacing w:val="5"/>
          <w:kern w:val="1"/>
          <w:lang w:eastAsia="zh-CN"/>
        </w:rPr>
        <w:t xml:space="preserve">, whereas conditional random </w:t>
      </w:r>
      <w:r w:rsidR="00044C3E">
        <w:rPr>
          <w:spacing w:val="5"/>
          <w:kern w:val="1"/>
          <w:lang w:eastAsia="zh-CN"/>
        </w:rPr>
        <w:t>field</w:t>
      </w:r>
      <w:r w:rsidR="006260F8">
        <w:rPr>
          <w:spacing w:val="5"/>
          <w:kern w:val="1"/>
          <w:lang w:eastAsia="zh-CN"/>
        </w:rPr>
        <w:t xml:space="preserve"> enhances the model</w:t>
      </w:r>
      <w:r w:rsidR="006260F8">
        <w:rPr>
          <w:spacing w:val="5"/>
          <w:kern w:val="1"/>
          <w:lang w:eastAsia="zh-CN"/>
        </w:rPr>
        <w:t xml:space="preserve"> </w:t>
      </w:r>
      <w:r w:rsidR="006260F8" w:rsidRPr="006260F8">
        <w:rPr>
          <w:spacing w:val="5"/>
          <w:kern w:val="1"/>
          <w:lang w:eastAsia="zh-CN"/>
        </w:rPr>
        <w:t>utilization of</w:t>
      </w:r>
      <w:r w:rsidR="00470BBF">
        <w:rPr>
          <w:spacing w:val="5"/>
          <w:kern w:val="1"/>
          <w:lang w:eastAsia="zh-CN"/>
        </w:rPr>
        <w:t xml:space="preserve"> global</w:t>
      </w:r>
      <w:r w:rsidR="006260F8" w:rsidRPr="006260F8">
        <w:rPr>
          <w:spacing w:val="5"/>
          <w:kern w:val="1"/>
          <w:lang w:eastAsia="zh-CN"/>
        </w:rPr>
        <w:t xml:space="preserve"> image details and features</w:t>
      </w:r>
      <w:r w:rsidR="006260F8">
        <w:rPr>
          <w:spacing w:val="5"/>
          <w:kern w:val="1"/>
          <w:lang w:eastAsia="zh-CN"/>
        </w:rPr>
        <w:t>.</w:t>
      </w:r>
      <w:r w:rsidR="00585AE1">
        <w:rPr>
          <w:spacing w:val="5"/>
          <w:kern w:val="1"/>
          <w:lang w:eastAsia="zh-CN"/>
        </w:rPr>
        <w:t xml:space="preserve"> Besides, the </w:t>
      </w:r>
      <w:proofErr w:type="spellStart"/>
      <w:r w:rsidR="00585AE1" w:rsidRPr="00585AE1">
        <w:rPr>
          <w:spacing w:val="5"/>
          <w:kern w:val="1"/>
          <w:lang w:eastAsia="zh-CN"/>
        </w:rPr>
        <w:t>Atrous</w:t>
      </w:r>
      <w:proofErr w:type="spellEnd"/>
      <w:r w:rsidR="00585AE1" w:rsidRPr="00585AE1">
        <w:rPr>
          <w:spacing w:val="5"/>
          <w:kern w:val="1"/>
          <w:lang w:eastAsia="zh-CN"/>
        </w:rPr>
        <w:t xml:space="preserve"> Spatial Pyramid Pooling (ASPP)</w:t>
      </w:r>
      <w:r w:rsidR="00585AE1">
        <w:rPr>
          <w:spacing w:val="5"/>
          <w:kern w:val="1"/>
          <w:lang w:eastAsia="zh-CN"/>
        </w:rPr>
        <w:t xml:space="preserve"> method was also introduced </w:t>
      </w:r>
      <w:r w:rsidR="00585AE1" w:rsidRPr="00585AE1">
        <w:rPr>
          <w:spacing w:val="5"/>
          <w:kern w:val="1"/>
          <w:lang w:eastAsia="zh-CN"/>
        </w:rPr>
        <w:t>in DeepLabv2</w:t>
      </w:r>
      <w:r w:rsidR="00585AE1">
        <w:rPr>
          <w:spacing w:val="5"/>
          <w:kern w:val="1"/>
          <w:lang w:eastAsia="zh-CN"/>
        </w:rPr>
        <w:t xml:space="preserve">, the reason for ASPP is </w:t>
      </w:r>
      <w:r w:rsidR="00470BBF">
        <w:rPr>
          <w:spacing w:val="5"/>
          <w:kern w:val="1"/>
          <w:lang w:eastAsia="zh-CN"/>
        </w:rPr>
        <w:t>a larger sampling rate and less valid weights for image processing, which is computationally more effective and broadens the range of input image resolution.</w:t>
      </w:r>
    </w:p>
    <w:p w14:paraId="5BC39761" w14:textId="46EAFD6F" w:rsidR="003C19C9" w:rsidRDefault="003C19C9" w:rsidP="004C12EB">
      <w:pPr>
        <w:widowControl w:val="0"/>
        <w:autoSpaceDE w:val="0"/>
        <w:autoSpaceDN w:val="0"/>
        <w:adjustRightInd w:val="0"/>
        <w:spacing w:before="120" w:line="226" w:lineRule="auto"/>
        <w:rPr>
          <w:spacing w:val="5"/>
          <w:kern w:val="1"/>
          <w:lang w:eastAsia="zh-CN"/>
        </w:rPr>
      </w:pPr>
      <w:r>
        <w:rPr>
          <w:rFonts w:hint="eastAsia"/>
          <w:spacing w:val="5"/>
          <w:kern w:val="1"/>
          <w:lang w:eastAsia="zh-CN"/>
        </w:rPr>
        <w:t>O</w:t>
      </w:r>
      <w:r>
        <w:rPr>
          <w:spacing w:val="5"/>
          <w:kern w:val="1"/>
          <w:lang w:eastAsia="zh-CN"/>
        </w:rPr>
        <w:t xml:space="preserve">verall, the </w:t>
      </w:r>
      <w:proofErr w:type="spellStart"/>
      <w:r>
        <w:rPr>
          <w:spacing w:val="5"/>
          <w:kern w:val="1"/>
          <w:lang w:eastAsia="zh-CN"/>
        </w:rPr>
        <w:t>DeepLab</w:t>
      </w:r>
      <w:proofErr w:type="spellEnd"/>
      <w:r>
        <w:rPr>
          <w:spacing w:val="5"/>
          <w:kern w:val="1"/>
          <w:lang w:eastAsia="zh-CN"/>
        </w:rPr>
        <w:t xml:space="preserve"> DCNN model achieves a</w:t>
      </w:r>
      <w:r w:rsidR="00044C3E">
        <w:rPr>
          <w:spacing w:val="5"/>
          <w:kern w:val="1"/>
          <w:lang w:eastAsia="zh-CN"/>
        </w:rPr>
        <w:t xml:space="preserve"> higher efficiency and better classification performance with a relatively simple model structure for image semantic segmentation </w:t>
      </w:r>
      <w:r>
        <w:rPr>
          <w:spacing w:val="5"/>
          <w:kern w:val="1"/>
          <w:lang w:eastAsia="zh-CN"/>
        </w:rPr>
        <w:t xml:space="preserve">with improved </w:t>
      </w:r>
      <w:proofErr w:type="spellStart"/>
      <w:r>
        <w:rPr>
          <w:spacing w:val="5"/>
          <w:kern w:val="1"/>
          <w:lang w:eastAsia="zh-CN"/>
        </w:rPr>
        <w:t>A</w:t>
      </w:r>
      <w:r w:rsidRPr="00E92FBE">
        <w:rPr>
          <w:spacing w:val="5"/>
          <w:kern w:val="1"/>
          <w:lang w:eastAsia="zh-CN"/>
        </w:rPr>
        <w:t>trous</w:t>
      </w:r>
      <w:proofErr w:type="spellEnd"/>
      <w:r w:rsidRPr="00E92FBE">
        <w:rPr>
          <w:spacing w:val="5"/>
          <w:kern w:val="1"/>
          <w:lang w:eastAsia="zh-CN"/>
        </w:rPr>
        <w:t xml:space="preserve"> </w:t>
      </w:r>
      <w:r>
        <w:rPr>
          <w:spacing w:val="5"/>
          <w:kern w:val="1"/>
          <w:lang w:eastAsia="zh-CN"/>
        </w:rPr>
        <w:t>C</w:t>
      </w:r>
      <w:r w:rsidRPr="00E92FBE">
        <w:rPr>
          <w:spacing w:val="5"/>
          <w:kern w:val="1"/>
          <w:lang w:eastAsia="zh-CN"/>
        </w:rPr>
        <w:t>onvolution</w:t>
      </w:r>
      <w:r>
        <w:rPr>
          <w:spacing w:val="5"/>
          <w:kern w:val="1"/>
          <w:lang w:eastAsia="zh-CN"/>
        </w:rPr>
        <w:t xml:space="preserve">, </w:t>
      </w:r>
      <w:proofErr w:type="spellStart"/>
      <w:r w:rsidRPr="00585AE1">
        <w:rPr>
          <w:spacing w:val="5"/>
          <w:kern w:val="1"/>
          <w:lang w:eastAsia="zh-CN"/>
        </w:rPr>
        <w:t>Atrous</w:t>
      </w:r>
      <w:proofErr w:type="spellEnd"/>
      <w:r w:rsidRPr="00585AE1">
        <w:rPr>
          <w:spacing w:val="5"/>
          <w:kern w:val="1"/>
          <w:lang w:eastAsia="zh-CN"/>
        </w:rPr>
        <w:t xml:space="preserve"> Spatial Pyramid Pooling</w:t>
      </w:r>
      <w:r w:rsidR="00044C3E">
        <w:rPr>
          <w:spacing w:val="5"/>
          <w:kern w:val="1"/>
          <w:lang w:eastAsia="zh-CN"/>
        </w:rPr>
        <w:t xml:space="preserve"> and the combination of DCNN and CRF, which would retain the global input information along the neural network and process the image efficiently.</w:t>
      </w:r>
    </w:p>
    <w:p w14:paraId="02A7C21F" w14:textId="08302BBB" w:rsidR="00585AE1" w:rsidRDefault="00E92FBE" w:rsidP="003C19C9">
      <w:pPr>
        <w:widowControl w:val="0"/>
        <w:autoSpaceDE w:val="0"/>
        <w:autoSpaceDN w:val="0"/>
        <w:adjustRightInd w:val="0"/>
        <w:spacing w:before="120" w:line="226" w:lineRule="auto"/>
        <w:jc w:val="center"/>
        <w:rPr>
          <w:spacing w:val="5"/>
          <w:kern w:val="1"/>
          <w:lang w:eastAsia="zh-CN"/>
        </w:rPr>
      </w:pPr>
      <w:r>
        <w:rPr>
          <w:noProof/>
          <w:spacing w:val="5"/>
          <w:kern w:val="1"/>
          <w:lang w:eastAsia="zh-CN"/>
        </w:rPr>
        <w:drawing>
          <wp:inline distT="0" distB="0" distL="0" distR="0" wp14:anchorId="105E6D5A" wp14:editId="28C1DA60">
            <wp:extent cx="2245995" cy="1047563"/>
            <wp:effectExtent l="0" t="0" r="1905" b="0"/>
            <wp:docPr id="5" name="图片 5"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MVLmei6xOqScKjwffk4ZXg.png"/>
                    <pic:cNvPicPr/>
                  </pic:nvPicPr>
                  <pic:blipFill>
                    <a:blip r:embed="rId19"/>
                    <a:stretch>
                      <a:fillRect/>
                    </a:stretch>
                  </pic:blipFill>
                  <pic:spPr>
                    <a:xfrm>
                      <a:off x="0" y="0"/>
                      <a:ext cx="2471306" cy="1152651"/>
                    </a:xfrm>
                    <a:prstGeom prst="rect">
                      <a:avLst/>
                    </a:prstGeom>
                  </pic:spPr>
                </pic:pic>
              </a:graphicData>
            </a:graphic>
          </wp:inline>
        </w:drawing>
      </w:r>
      <w:r w:rsidR="00585AE1">
        <w:rPr>
          <w:rFonts w:hint="eastAsia"/>
          <w:noProof/>
          <w:spacing w:val="5"/>
          <w:kern w:val="1"/>
          <w:lang w:eastAsia="zh-CN"/>
        </w:rPr>
        <w:drawing>
          <wp:inline distT="0" distB="0" distL="0" distR="0" wp14:anchorId="6A99F4B4" wp14:editId="66DE1E5A">
            <wp:extent cx="2160203" cy="10737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339c6f39e94cc280eee7389f7f266c.png"/>
                    <pic:cNvPicPr/>
                  </pic:nvPicPr>
                  <pic:blipFill>
                    <a:blip r:embed="rId20"/>
                    <a:stretch>
                      <a:fillRect/>
                    </a:stretch>
                  </pic:blipFill>
                  <pic:spPr bwMode="auto">
                    <a:xfrm>
                      <a:off x="0" y="0"/>
                      <a:ext cx="2356985" cy="1171600"/>
                    </a:xfrm>
                    <a:prstGeom prst="rect">
                      <a:avLst/>
                    </a:prstGeom>
                    <a:ln>
                      <a:noFill/>
                    </a:ln>
                    <a:extLst>
                      <a:ext uri="{53640926-AAD7-44D8-BBD7-CCE9431645EC}">
                        <a14:shadowObscured xmlns:a14="http://schemas.microsoft.com/office/drawing/2010/main"/>
                      </a:ext>
                    </a:extLst>
                  </pic:spPr>
                </pic:pic>
              </a:graphicData>
            </a:graphic>
          </wp:inline>
        </w:drawing>
      </w:r>
    </w:p>
    <w:p w14:paraId="3B0A5E1B" w14:textId="17C8FBFE" w:rsidR="003C19C9" w:rsidRDefault="003C19C9" w:rsidP="003C19C9">
      <w:pPr>
        <w:widowControl w:val="0"/>
        <w:autoSpaceDE w:val="0"/>
        <w:autoSpaceDN w:val="0"/>
        <w:adjustRightInd w:val="0"/>
        <w:spacing w:before="120" w:line="226" w:lineRule="auto"/>
        <w:jc w:val="center"/>
        <w:rPr>
          <w:rFonts w:hint="eastAsia"/>
          <w:spacing w:val="5"/>
          <w:kern w:val="1"/>
          <w:lang w:eastAsia="zh-CN"/>
        </w:rPr>
      </w:pPr>
      <w:r>
        <w:rPr>
          <w:rFonts w:hint="eastAsia"/>
          <w:noProof/>
          <w:spacing w:val="5"/>
          <w:kern w:val="1"/>
          <w:lang w:eastAsia="zh-CN"/>
        </w:rPr>
        <w:drawing>
          <wp:inline distT="0" distB="0" distL="0" distR="0" wp14:anchorId="1477EC02" wp14:editId="74CF1C6E">
            <wp:extent cx="3600450" cy="863289"/>
            <wp:effectExtent l="0" t="0" r="0" b="63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eplabv3.png"/>
                    <pic:cNvPicPr/>
                  </pic:nvPicPr>
                  <pic:blipFill>
                    <a:blip r:embed="rId21"/>
                    <a:stretch>
                      <a:fillRect/>
                    </a:stretch>
                  </pic:blipFill>
                  <pic:spPr>
                    <a:xfrm>
                      <a:off x="0" y="0"/>
                      <a:ext cx="4056799" cy="972709"/>
                    </a:xfrm>
                    <a:prstGeom prst="rect">
                      <a:avLst/>
                    </a:prstGeom>
                  </pic:spPr>
                </pic:pic>
              </a:graphicData>
            </a:graphic>
          </wp:inline>
        </w:drawing>
      </w:r>
    </w:p>
    <w:p w14:paraId="766921C1" w14:textId="358AF675" w:rsidR="00470BBF" w:rsidRDefault="00470BBF" w:rsidP="00470BBF">
      <w:pPr>
        <w:widowControl w:val="0"/>
        <w:autoSpaceDE w:val="0"/>
        <w:autoSpaceDN w:val="0"/>
        <w:adjustRightInd w:val="0"/>
        <w:spacing w:before="120" w:line="226" w:lineRule="auto"/>
        <w:jc w:val="center"/>
        <w:rPr>
          <w:spacing w:val="5"/>
          <w:kern w:val="1"/>
        </w:rPr>
      </w:pPr>
      <w:r>
        <w:rPr>
          <w:spacing w:val="5"/>
          <w:kern w:val="1"/>
        </w:rPr>
        <w:t xml:space="preserve">Figure </w:t>
      </w:r>
      <w:r>
        <w:rPr>
          <w:spacing w:val="5"/>
          <w:kern w:val="1"/>
        </w:rPr>
        <w:t>4</w:t>
      </w:r>
      <w:r>
        <w:rPr>
          <w:spacing w:val="5"/>
          <w:kern w:val="1"/>
        </w:rPr>
        <w:t xml:space="preserve">: </w:t>
      </w:r>
      <w:proofErr w:type="spellStart"/>
      <w:r>
        <w:rPr>
          <w:spacing w:val="5"/>
          <w:kern w:val="1"/>
        </w:rPr>
        <w:t>Atrous</w:t>
      </w:r>
      <w:proofErr w:type="spellEnd"/>
      <w:r>
        <w:rPr>
          <w:spacing w:val="5"/>
          <w:kern w:val="1"/>
        </w:rPr>
        <w:t xml:space="preserve"> Convolution</w:t>
      </w:r>
      <w:r w:rsidR="003C19C9">
        <w:rPr>
          <w:spacing w:val="5"/>
          <w:kern w:val="1"/>
        </w:rPr>
        <w:t>,</w:t>
      </w:r>
      <w:r>
        <w:rPr>
          <w:spacing w:val="5"/>
          <w:kern w:val="1"/>
        </w:rPr>
        <w:t xml:space="preserve"> </w:t>
      </w:r>
      <w:proofErr w:type="spellStart"/>
      <w:r>
        <w:rPr>
          <w:spacing w:val="5"/>
          <w:kern w:val="1"/>
        </w:rPr>
        <w:t>Atrous</w:t>
      </w:r>
      <w:proofErr w:type="spellEnd"/>
      <w:r>
        <w:rPr>
          <w:spacing w:val="5"/>
          <w:kern w:val="1"/>
        </w:rPr>
        <w:t xml:space="preserve"> Spatial</w:t>
      </w:r>
      <w:r>
        <w:rPr>
          <w:spacing w:val="5"/>
          <w:kern w:val="1"/>
        </w:rPr>
        <w:t xml:space="preserve"> </w:t>
      </w:r>
      <w:r>
        <w:rPr>
          <w:spacing w:val="5"/>
          <w:kern w:val="1"/>
        </w:rPr>
        <w:t>Pyramid Pooling</w:t>
      </w:r>
      <w:r w:rsidR="003C19C9">
        <w:rPr>
          <w:spacing w:val="5"/>
          <w:kern w:val="1"/>
        </w:rPr>
        <w:t xml:space="preserve"> and </w:t>
      </w:r>
      <w:r w:rsidR="003C19C9">
        <w:rPr>
          <w:spacing w:val="5"/>
          <w:kern w:val="1"/>
          <w:lang w:eastAsia="zh-CN"/>
        </w:rPr>
        <w:t>DeepLabv3</w:t>
      </w:r>
      <w:r>
        <w:rPr>
          <w:spacing w:val="5"/>
          <w:kern w:val="1"/>
        </w:rPr>
        <w:t xml:space="preserve"> [</w:t>
      </w:r>
      <w:r>
        <w:rPr>
          <w:spacing w:val="5"/>
          <w:kern w:val="1"/>
        </w:rPr>
        <w:t>7</w:t>
      </w:r>
      <w:r>
        <w:rPr>
          <w:spacing w:val="5"/>
          <w:kern w:val="1"/>
        </w:rPr>
        <w:t>]</w:t>
      </w:r>
      <w:r>
        <w:rPr>
          <w:spacing w:val="5"/>
          <w:kern w:val="1"/>
        </w:rPr>
        <w:t>[8]</w:t>
      </w:r>
      <w:r w:rsidR="003C19C9">
        <w:rPr>
          <w:spacing w:val="5"/>
          <w:kern w:val="1"/>
        </w:rPr>
        <w:t>[9]</w:t>
      </w:r>
    </w:p>
    <w:p w14:paraId="55523DD6" w14:textId="77777777" w:rsidR="003C19C9" w:rsidRDefault="003C19C9" w:rsidP="00D23608">
      <w:pPr>
        <w:widowControl w:val="0"/>
        <w:autoSpaceDE w:val="0"/>
        <w:autoSpaceDN w:val="0"/>
        <w:adjustRightInd w:val="0"/>
        <w:spacing w:before="120" w:line="226" w:lineRule="auto"/>
        <w:rPr>
          <w:rFonts w:hint="eastAsia"/>
          <w:spacing w:val="5"/>
          <w:kern w:val="1"/>
        </w:rPr>
      </w:pPr>
    </w:p>
    <w:p w14:paraId="4BA88FBC" w14:textId="208C4E27"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803EE4">
        <w:rPr>
          <w:b/>
          <w:bCs/>
          <w:spacing w:val="24"/>
          <w:kern w:val="1"/>
          <w:sz w:val="24"/>
          <w:szCs w:val="24"/>
        </w:rPr>
        <w:t>Methods</w:t>
      </w:r>
    </w:p>
    <w:p w14:paraId="32BC4463" w14:textId="0F17DB59" w:rsidR="00A044CA" w:rsidRDefault="006F2047" w:rsidP="00911250">
      <w:pPr>
        <w:widowControl w:val="0"/>
        <w:autoSpaceDE w:val="0"/>
        <w:autoSpaceDN w:val="0"/>
        <w:adjustRightInd w:val="0"/>
        <w:spacing w:before="120" w:line="226" w:lineRule="auto"/>
        <w:jc w:val="both"/>
        <w:rPr>
          <w:spacing w:val="5"/>
          <w:kern w:val="1"/>
        </w:rPr>
      </w:pPr>
      <w:r>
        <w:rPr>
          <w:spacing w:val="5"/>
          <w:kern w:val="1"/>
        </w:rPr>
        <w:t xml:space="preserve">A few convolutional neural network models for semantic segmentation have been created and evaluated on the </w:t>
      </w:r>
      <w:proofErr w:type="spellStart"/>
      <w:r>
        <w:rPr>
          <w:spacing w:val="5"/>
          <w:kern w:val="1"/>
        </w:rPr>
        <w:t>CityScapes</w:t>
      </w:r>
      <w:proofErr w:type="spellEnd"/>
      <w:r>
        <w:rPr>
          <w:spacing w:val="5"/>
          <w:kern w:val="1"/>
        </w:rPr>
        <w:t xml:space="preserve"> dataset, these model structures and their implementation will be introduced in the following parts</w:t>
      </w:r>
      <w:r w:rsidR="00911250">
        <w:rPr>
          <w:spacing w:val="5"/>
          <w:kern w:val="1"/>
        </w:rPr>
        <w:t>.</w:t>
      </w:r>
    </w:p>
    <w:p w14:paraId="1A2EB079" w14:textId="77777777" w:rsidR="00DC232A" w:rsidRDefault="00DC232A">
      <w:pPr>
        <w:widowControl w:val="0"/>
        <w:autoSpaceDE w:val="0"/>
        <w:autoSpaceDN w:val="0"/>
        <w:adjustRightInd w:val="0"/>
        <w:spacing w:before="120" w:line="226" w:lineRule="auto"/>
        <w:jc w:val="both"/>
        <w:rPr>
          <w:spacing w:val="5"/>
          <w:kern w:val="1"/>
        </w:rPr>
      </w:pPr>
    </w:p>
    <w:p w14:paraId="6D711EAA" w14:textId="36B1EB4E" w:rsidR="002D0824" w:rsidRPr="00386C40" w:rsidRDefault="002D0824" w:rsidP="00386C40">
      <w:pPr>
        <w:widowControl w:val="0"/>
        <w:autoSpaceDE w:val="0"/>
        <w:autoSpaceDN w:val="0"/>
        <w:adjustRightInd w:val="0"/>
        <w:rPr>
          <w:b/>
          <w:bCs/>
          <w:spacing w:val="24"/>
          <w:kern w:val="1"/>
        </w:rPr>
      </w:pPr>
      <w:r>
        <w:rPr>
          <w:b/>
          <w:bCs/>
          <w:spacing w:val="24"/>
          <w:kern w:val="1"/>
        </w:rPr>
        <w:t>3.1</w:t>
      </w:r>
      <w:r>
        <w:rPr>
          <w:b/>
          <w:bCs/>
          <w:spacing w:val="24"/>
          <w:kern w:val="1"/>
        </w:rPr>
        <w:tab/>
      </w:r>
      <w:r w:rsidR="00386C40">
        <w:rPr>
          <w:b/>
          <w:bCs/>
          <w:spacing w:val="24"/>
          <w:kern w:val="1"/>
        </w:rPr>
        <w:t>Baseline Method</w:t>
      </w:r>
      <w:r w:rsidR="00072B35">
        <w:rPr>
          <w:b/>
          <w:bCs/>
          <w:spacing w:val="24"/>
          <w:kern w:val="1"/>
        </w:rPr>
        <w:t xml:space="preserve"> (Fully Convolutional Network)</w:t>
      </w:r>
    </w:p>
    <w:p w14:paraId="5C40256D" w14:textId="14868A42" w:rsidR="00CA7CEB" w:rsidRDefault="006F2047">
      <w:pPr>
        <w:widowControl w:val="0"/>
        <w:autoSpaceDE w:val="0"/>
        <w:autoSpaceDN w:val="0"/>
        <w:adjustRightInd w:val="0"/>
        <w:spacing w:before="120" w:line="226" w:lineRule="auto"/>
        <w:jc w:val="both"/>
        <w:rPr>
          <w:spacing w:val="5"/>
          <w:kern w:val="1"/>
        </w:rPr>
      </w:pPr>
      <w:r>
        <w:rPr>
          <w:spacing w:val="5"/>
          <w:kern w:val="1"/>
        </w:rPr>
        <w:t xml:space="preserve">For this assignment, a baseline CNN model and some code for the training process was provided, based on the baseline model, we completed the first CNN network with </w:t>
      </w:r>
      <w:r w:rsidR="00072B35">
        <w:rPr>
          <w:spacing w:val="5"/>
          <w:kern w:val="1"/>
        </w:rPr>
        <w:t>five</w:t>
      </w:r>
      <w:r>
        <w:rPr>
          <w:spacing w:val="5"/>
          <w:kern w:val="1"/>
        </w:rPr>
        <w:t xml:space="preserve"> convolutional layers and five deconvolutional layers</w:t>
      </w:r>
      <w:r w:rsidR="00F82269">
        <w:rPr>
          <w:spacing w:val="5"/>
          <w:kern w:val="1"/>
        </w:rPr>
        <w:t xml:space="preserve">. Each convolutional layer </w:t>
      </w:r>
      <w:r w:rsidR="00672451">
        <w:rPr>
          <w:spacing w:val="5"/>
          <w:kern w:val="1"/>
        </w:rPr>
        <w:t>consists</w:t>
      </w:r>
      <w:r w:rsidR="00F82269">
        <w:rPr>
          <w:spacing w:val="5"/>
          <w:kern w:val="1"/>
        </w:rPr>
        <w:t xml:space="preserve"> of a convolution step (</w:t>
      </w:r>
      <w:r w:rsidR="00672451">
        <w:rPr>
          <w:spacing w:val="5"/>
          <w:kern w:val="1"/>
        </w:rPr>
        <w:t>in most layers, the channels are</w:t>
      </w:r>
      <w:r w:rsidR="00F82269">
        <w:rPr>
          <w:spacing w:val="5"/>
          <w:kern w:val="1"/>
        </w:rPr>
        <w:t xml:space="preserve"> double</w:t>
      </w:r>
      <w:r w:rsidR="00672451">
        <w:rPr>
          <w:spacing w:val="5"/>
          <w:kern w:val="1"/>
        </w:rPr>
        <w:t xml:space="preserve">d but the image size </w:t>
      </w:r>
      <w:proofErr w:type="spellStart"/>
      <w:r w:rsidR="00672451">
        <w:rPr>
          <w:spacing w:val="5"/>
          <w:kern w:val="1"/>
        </w:rPr>
        <w:t>shrinked</w:t>
      </w:r>
      <w:proofErr w:type="spellEnd"/>
      <w:r w:rsidR="00F82269">
        <w:rPr>
          <w:spacing w:val="5"/>
          <w:kern w:val="1"/>
        </w:rPr>
        <w:t xml:space="preserve">), </w:t>
      </w:r>
      <w:r w:rsidR="00672451">
        <w:rPr>
          <w:spacing w:val="5"/>
          <w:kern w:val="1"/>
        </w:rPr>
        <w:t xml:space="preserve">followed by </w:t>
      </w:r>
      <w:r w:rsidR="00F82269">
        <w:rPr>
          <w:spacing w:val="5"/>
          <w:kern w:val="1"/>
        </w:rPr>
        <w:t xml:space="preserve">a batch norm step and a </w:t>
      </w:r>
      <w:proofErr w:type="spellStart"/>
      <w:r w:rsidR="00F82269">
        <w:rPr>
          <w:spacing w:val="5"/>
          <w:kern w:val="1"/>
        </w:rPr>
        <w:t>ReLU</w:t>
      </w:r>
      <w:proofErr w:type="spellEnd"/>
      <w:r w:rsidR="00F82269">
        <w:rPr>
          <w:spacing w:val="5"/>
          <w:kern w:val="1"/>
        </w:rPr>
        <w:t xml:space="preserve"> activation function</w:t>
      </w:r>
      <w:r w:rsidR="00672451">
        <w:rPr>
          <w:spacing w:val="5"/>
          <w:kern w:val="1"/>
        </w:rPr>
        <w:t>. After four convolutional layers, the input data goes through five deconvolutional layers which upsizes the image and reduces the channel number, which has a transposed convolution</w:t>
      </w:r>
      <w:r w:rsidR="00072B35">
        <w:rPr>
          <w:spacing w:val="5"/>
          <w:kern w:val="1"/>
        </w:rPr>
        <w:t xml:space="preserve"> step that halves the image channel (except first deconvolutional layer)</w:t>
      </w:r>
      <w:r w:rsidR="00672451">
        <w:rPr>
          <w:spacing w:val="5"/>
          <w:kern w:val="1"/>
        </w:rPr>
        <w:t xml:space="preserve">, then the identical batch norm and </w:t>
      </w:r>
      <w:proofErr w:type="spellStart"/>
      <w:r w:rsidR="00672451">
        <w:rPr>
          <w:spacing w:val="5"/>
          <w:kern w:val="1"/>
        </w:rPr>
        <w:t>ReLU</w:t>
      </w:r>
      <w:proofErr w:type="spellEnd"/>
      <w:r w:rsidR="00672451">
        <w:rPr>
          <w:spacing w:val="5"/>
          <w:kern w:val="1"/>
        </w:rPr>
        <w:t xml:space="preserve"> activation function.</w:t>
      </w:r>
      <w:r w:rsidR="00072B35">
        <w:rPr>
          <w:spacing w:val="5"/>
          <w:kern w:val="1"/>
        </w:rPr>
        <w:t xml:space="preserve"> Finally, the output would be passed to a last convolutional layer that performs similarly as a linear classifier and outputs the results with the same size of total class number.</w:t>
      </w:r>
    </w:p>
    <w:p w14:paraId="19A85966" w14:textId="77777777" w:rsidR="00F42C0E" w:rsidRDefault="00F42C0E" w:rsidP="00F42C0E">
      <w:pPr>
        <w:widowControl w:val="0"/>
        <w:autoSpaceDE w:val="0"/>
        <w:autoSpaceDN w:val="0"/>
        <w:adjustRightInd w:val="0"/>
        <w:spacing w:before="120" w:line="226" w:lineRule="auto"/>
        <w:rPr>
          <w:spacing w:val="5"/>
          <w:kern w:val="1"/>
        </w:rPr>
      </w:pPr>
    </w:p>
    <w:p w14:paraId="623CE925" w14:textId="015BEAFC" w:rsidR="00213599" w:rsidRDefault="00213599" w:rsidP="00213599">
      <w:pPr>
        <w:widowControl w:val="0"/>
        <w:autoSpaceDE w:val="0"/>
        <w:autoSpaceDN w:val="0"/>
        <w:adjustRightInd w:val="0"/>
        <w:rPr>
          <w:b/>
          <w:bCs/>
          <w:spacing w:val="24"/>
          <w:kern w:val="1"/>
        </w:rPr>
      </w:pPr>
      <w:r>
        <w:rPr>
          <w:b/>
          <w:bCs/>
          <w:spacing w:val="24"/>
          <w:kern w:val="1"/>
        </w:rPr>
        <w:t>3.2</w:t>
      </w:r>
      <w:r>
        <w:rPr>
          <w:b/>
          <w:bCs/>
          <w:spacing w:val="24"/>
          <w:kern w:val="1"/>
        </w:rPr>
        <w:tab/>
      </w:r>
      <w:r w:rsidR="003E1F4D">
        <w:rPr>
          <w:b/>
          <w:bCs/>
          <w:spacing w:val="24"/>
          <w:kern w:val="1"/>
        </w:rPr>
        <w:t xml:space="preserve">Modified </w:t>
      </w:r>
      <w:r w:rsidR="00072B35">
        <w:rPr>
          <w:b/>
          <w:bCs/>
          <w:spacing w:val="24"/>
          <w:kern w:val="1"/>
        </w:rPr>
        <w:t>U-Net</w:t>
      </w:r>
    </w:p>
    <w:p w14:paraId="38607D86" w14:textId="77777777" w:rsidR="009F6620" w:rsidRDefault="003E1F4D" w:rsidP="00213599">
      <w:pPr>
        <w:widowControl w:val="0"/>
        <w:autoSpaceDE w:val="0"/>
        <w:autoSpaceDN w:val="0"/>
        <w:adjustRightInd w:val="0"/>
        <w:spacing w:before="120" w:line="226" w:lineRule="auto"/>
        <w:jc w:val="both"/>
        <w:rPr>
          <w:spacing w:val="5"/>
          <w:kern w:val="1"/>
        </w:rPr>
      </w:pPr>
      <w:r>
        <w:rPr>
          <w:spacing w:val="5"/>
          <w:kern w:val="1"/>
        </w:rPr>
        <w:lastRenderedPageBreak/>
        <w:t xml:space="preserve">In the last section, we introduced the U-Net model that performs well on specific segmentation tasks such as biomedical images. In this part, the modified structure of U-Net specifically designed for the </w:t>
      </w:r>
      <w:proofErr w:type="spellStart"/>
      <w:r>
        <w:rPr>
          <w:spacing w:val="5"/>
          <w:kern w:val="1"/>
        </w:rPr>
        <w:t>CityScapes</w:t>
      </w:r>
      <w:proofErr w:type="spellEnd"/>
      <w:r>
        <w:rPr>
          <w:spacing w:val="5"/>
          <w:kern w:val="1"/>
        </w:rPr>
        <w:t xml:space="preserve"> segmentation task would be described. </w:t>
      </w:r>
    </w:p>
    <w:p w14:paraId="6870B1F0" w14:textId="7E6BE7D7" w:rsidR="00213599" w:rsidRPr="00476E1E" w:rsidRDefault="003E1F4D" w:rsidP="00213599">
      <w:pPr>
        <w:widowControl w:val="0"/>
        <w:autoSpaceDE w:val="0"/>
        <w:autoSpaceDN w:val="0"/>
        <w:adjustRightInd w:val="0"/>
        <w:spacing w:before="120" w:line="226" w:lineRule="auto"/>
        <w:jc w:val="both"/>
        <w:rPr>
          <w:spacing w:val="5"/>
          <w:kern w:val="1"/>
          <w:lang w:eastAsia="zh-CN"/>
        </w:rPr>
      </w:pPr>
      <w:r>
        <w:rPr>
          <w:spacing w:val="5"/>
          <w:kern w:val="1"/>
        </w:rPr>
        <w:t>The modified version</w:t>
      </w:r>
      <w:r w:rsidR="009F6620">
        <w:rPr>
          <w:spacing w:val="5"/>
          <w:kern w:val="1"/>
        </w:rPr>
        <w:t xml:space="preserve"> of U-Net</w:t>
      </w:r>
      <w:r>
        <w:rPr>
          <w:spacing w:val="5"/>
          <w:kern w:val="1"/>
        </w:rPr>
        <w:t xml:space="preserve"> has </w:t>
      </w:r>
      <w:r w:rsidR="009F6620">
        <w:rPr>
          <w:spacing w:val="5"/>
          <w:kern w:val="1"/>
        </w:rPr>
        <w:t xml:space="preserve">a few </w:t>
      </w:r>
      <w:r w:rsidR="005241E6">
        <w:rPr>
          <w:spacing w:val="5"/>
          <w:kern w:val="1"/>
        </w:rPr>
        <w:t xml:space="preserve">convolutional and </w:t>
      </w:r>
      <w:proofErr w:type="spellStart"/>
      <w:r w:rsidR="005241E6">
        <w:rPr>
          <w:spacing w:val="5"/>
          <w:kern w:val="1"/>
        </w:rPr>
        <w:t>upsampling</w:t>
      </w:r>
      <w:proofErr w:type="spellEnd"/>
      <w:r w:rsidR="009F6620">
        <w:rPr>
          <w:spacing w:val="5"/>
          <w:kern w:val="1"/>
        </w:rPr>
        <w:t xml:space="preserve"> layers</w:t>
      </w:r>
      <w:r w:rsidR="005241E6">
        <w:rPr>
          <w:spacing w:val="5"/>
          <w:kern w:val="1"/>
        </w:rPr>
        <w:t>, similar to the original U-Net structure</w:t>
      </w:r>
      <w:r w:rsidR="009F6620">
        <w:rPr>
          <w:spacing w:val="5"/>
          <w:kern w:val="1"/>
        </w:rPr>
        <w:t xml:space="preserve">. </w:t>
      </w:r>
      <w:r w:rsidR="005241E6">
        <w:rPr>
          <w:spacing w:val="5"/>
          <w:kern w:val="1"/>
        </w:rPr>
        <w:t>The first layers would</w:t>
      </w:r>
      <w:r w:rsidR="00476E1E">
        <w:rPr>
          <w:rFonts w:hint="eastAsia"/>
          <w:spacing w:val="5"/>
          <w:kern w:val="1"/>
          <w:lang w:eastAsia="zh-CN"/>
        </w:rPr>
        <w:t xml:space="preserve"> </w:t>
      </w:r>
      <w:r w:rsidR="00476E1E">
        <w:rPr>
          <w:spacing w:val="5"/>
          <w:kern w:val="1"/>
          <w:lang w:eastAsia="zh-CN"/>
        </w:rPr>
        <w:t xml:space="preserve">utilize 2d convolution functions to downsize the image, usually processed by batch normalization and a </w:t>
      </w:r>
      <w:proofErr w:type="spellStart"/>
      <w:r w:rsidR="00476E1E">
        <w:rPr>
          <w:spacing w:val="5"/>
          <w:kern w:val="1"/>
          <w:lang w:eastAsia="zh-CN"/>
        </w:rPr>
        <w:t>ReLU</w:t>
      </w:r>
      <w:proofErr w:type="spellEnd"/>
      <w:r w:rsidR="00476E1E">
        <w:rPr>
          <w:spacing w:val="5"/>
          <w:kern w:val="1"/>
          <w:lang w:eastAsia="zh-CN"/>
        </w:rPr>
        <w:t xml:space="preserve"> activation afterwards, meanwhile max pooling elements are being added between these layers to enlarge the receptive fields. The rear part (</w:t>
      </w:r>
      <w:proofErr w:type="spellStart"/>
      <w:r w:rsidR="00476E1E">
        <w:rPr>
          <w:spacing w:val="5"/>
          <w:kern w:val="1"/>
          <w:lang w:eastAsia="zh-CN"/>
        </w:rPr>
        <w:t>deconv</w:t>
      </w:r>
      <w:proofErr w:type="spellEnd"/>
      <w:r w:rsidR="00476E1E">
        <w:rPr>
          <w:spacing w:val="5"/>
          <w:kern w:val="1"/>
          <w:lang w:eastAsia="zh-CN"/>
        </w:rPr>
        <w:t xml:space="preserve"> layers) of the network then applied the </w:t>
      </w:r>
      <w:proofErr w:type="spellStart"/>
      <w:r w:rsidR="00476E1E">
        <w:rPr>
          <w:spacing w:val="5"/>
          <w:kern w:val="1"/>
          <w:lang w:eastAsia="zh-CN"/>
        </w:rPr>
        <w:t>upsampling</w:t>
      </w:r>
      <w:proofErr w:type="spellEnd"/>
      <w:r w:rsidR="00476E1E">
        <w:rPr>
          <w:spacing w:val="5"/>
          <w:kern w:val="1"/>
          <w:lang w:eastAsia="zh-CN"/>
        </w:rPr>
        <w:t xml:space="preserve"> function to increase the output size while decreasing the image channels using 2d convolutions, the convolution layers (6, 7, 8, 9) would cut down the image channels further and conduct feature extraction from the given input, note that batch normalization and </w:t>
      </w:r>
      <w:proofErr w:type="spellStart"/>
      <w:r w:rsidR="00476E1E">
        <w:rPr>
          <w:spacing w:val="5"/>
          <w:kern w:val="1"/>
          <w:lang w:eastAsia="zh-CN"/>
        </w:rPr>
        <w:t>ReLU</w:t>
      </w:r>
      <w:proofErr w:type="spellEnd"/>
      <w:r w:rsidR="00476E1E">
        <w:rPr>
          <w:spacing w:val="5"/>
          <w:kern w:val="1"/>
          <w:lang w:eastAsia="zh-CN"/>
        </w:rPr>
        <w:t xml:space="preserve"> are also adopted between these layers.</w:t>
      </w:r>
    </w:p>
    <w:p w14:paraId="49366B19" w14:textId="77777777" w:rsidR="009F6620" w:rsidRDefault="009F6620" w:rsidP="00213599">
      <w:pPr>
        <w:widowControl w:val="0"/>
        <w:autoSpaceDE w:val="0"/>
        <w:autoSpaceDN w:val="0"/>
        <w:adjustRightInd w:val="0"/>
        <w:spacing w:before="120" w:line="226" w:lineRule="auto"/>
        <w:jc w:val="both"/>
        <w:rPr>
          <w:spacing w:val="5"/>
          <w:kern w:val="1"/>
        </w:rPr>
      </w:pPr>
    </w:p>
    <w:tbl>
      <w:tblPr>
        <w:tblStyle w:val="a5"/>
        <w:tblW w:w="0" w:type="auto"/>
        <w:jc w:val="center"/>
        <w:tblLook w:val="04A0" w:firstRow="1" w:lastRow="0" w:firstColumn="1" w:lastColumn="0" w:noHBand="0" w:noVBand="1"/>
      </w:tblPr>
      <w:tblGrid>
        <w:gridCol w:w="1024"/>
        <w:gridCol w:w="5547"/>
      </w:tblGrid>
      <w:tr w:rsidR="005241E6" w14:paraId="1163CD8B" w14:textId="77777777" w:rsidTr="00150A09">
        <w:trPr>
          <w:jc w:val="center"/>
        </w:trPr>
        <w:tc>
          <w:tcPr>
            <w:tcW w:w="1024" w:type="dxa"/>
          </w:tcPr>
          <w:p w14:paraId="5F1855DC" w14:textId="388BB85E" w:rsidR="005241E6" w:rsidRPr="005241E6" w:rsidRDefault="005241E6" w:rsidP="009F6620">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5547" w:type="dxa"/>
          </w:tcPr>
          <w:p w14:paraId="22B19312" w14:textId="211FE170" w:rsidR="005241E6" w:rsidRPr="005241E6" w:rsidRDefault="005241E6" w:rsidP="009F6620">
            <w:pPr>
              <w:widowControl w:val="0"/>
              <w:autoSpaceDE w:val="0"/>
              <w:autoSpaceDN w:val="0"/>
              <w:adjustRightInd w:val="0"/>
              <w:spacing w:before="120" w:line="226" w:lineRule="auto"/>
              <w:jc w:val="center"/>
              <w:rPr>
                <w:b/>
                <w:bCs/>
                <w:spacing w:val="5"/>
                <w:kern w:val="1"/>
              </w:rPr>
            </w:pPr>
            <w:r w:rsidRPr="005241E6">
              <w:rPr>
                <w:b/>
                <w:bCs/>
                <w:spacing w:val="5"/>
                <w:kern w:val="1"/>
              </w:rPr>
              <w:t>Modified U-Net Configuration</w:t>
            </w:r>
          </w:p>
        </w:tc>
      </w:tr>
      <w:tr w:rsidR="005241E6" w14:paraId="66AD8E18" w14:textId="77777777" w:rsidTr="00150A09">
        <w:trPr>
          <w:jc w:val="center"/>
        </w:trPr>
        <w:tc>
          <w:tcPr>
            <w:tcW w:w="1024" w:type="dxa"/>
          </w:tcPr>
          <w:p w14:paraId="55BBDCF9" w14:textId="632CB76D"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1</w:t>
            </w:r>
          </w:p>
        </w:tc>
        <w:tc>
          <w:tcPr>
            <w:tcW w:w="5547" w:type="dxa"/>
          </w:tcPr>
          <w:p w14:paraId="39755E40" w14:textId="43A2C066" w:rsidR="005241E6" w:rsidRPr="005241E6" w:rsidRDefault="005241E6" w:rsidP="009F6620">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Conv2d,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05CA8EB9" w14:textId="77777777" w:rsidTr="00150A09">
        <w:trPr>
          <w:jc w:val="center"/>
        </w:trPr>
        <w:tc>
          <w:tcPr>
            <w:tcW w:w="1024" w:type="dxa"/>
          </w:tcPr>
          <w:p w14:paraId="16FD1651" w14:textId="4585C32A"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2</w:t>
            </w:r>
          </w:p>
        </w:tc>
        <w:tc>
          <w:tcPr>
            <w:tcW w:w="5547" w:type="dxa"/>
          </w:tcPr>
          <w:p w14:paraId="18D3860E" w14:textId="23192715" w:rsidR="005241E6" w:rsidRPr="005241E6" w:rsidRDefault="005241E6" w:rsidP="009F6620">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MaxPool2d, 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5EC266F5" w14:textId="77777777" w:rsidTr="00150A09">
        <w:trPr>
          <w:jc w:val="center"/>
        </w:trPr>
        <w:tc>
          <w:tcPr>
            <w:tcW w:w="1024" w:type="dxa"/>
          </w:tcPr>
          <w:p w14:paraId="72803880" w14:textId="7BC63F3B"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3</w:t>
            </w:r>
          </w:p>
        </w:tc>
        <w:tc>
          <w:tcPr>
            <w:tcW w:w="5547" w:type="dxa"/>
          </w:tcPr>
          <w:p w14:paraId="7FB85C85" w14:textId="3B70D93D"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MaxPool2d, 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701253BF" w14:textId="77777777" w:rsidTr="00150A09">
        <w:trPr>
          <w:jc w:val="center"/>
        </w:trPr>
        <w:tc>
          <w:tcPr>
            <w:tcW w:w="1024" w:type="dxa"/>
          </w:tcPr>
          <w:p w14:paraId="1517F47C" w14:textId="18D27592"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4</w:t>
            </w:r>
          </w:p>
        </w:tc>
        <w:tc>
          <w:tcPr>
            <w:tcW w:w="5547" w:type="dxa"/>
          </w:tcPr>
          <w:p w14:paraId="5D285A05" w14:textId="43A89F35"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MaxPool2d, 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35FD4DBE" w14:textId="77777777" w:rsidTr="00150A09">
        <w:trPr>
          <w:jc w:val="center"/>
        </w:trPr>
        <w:tc>
          <w:tcPr>
            <w:tcW w:w="1024" w:type="dxa"/>
          </w:tcPr>
          <w:p w14:paraId="3B62554D" w14:textId="1BAB7D44"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rFonts w:hint="eastAsia"/>
                <w:spacing w:val="5"/>
                <w:kern w:val="1"/>
                <w:sz w:val="16"/>
                <w:szCs w:val="16"/>
              </w:rPr>
              <w:t>5</w:t>
            </w:r>
          </w:p>
        </w:tc>
        <w:tc>
          <w:tcPr>
            <w:tcW w:w="5547" w:type="dxa"/>
          </w:tcPr>
          <w:p w14:paraId="466F46D6" w14:textId="7681132C"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MaxPool2d, 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38CDE500" w14:textId="77777777" w:rsidTr="00150A09">
        <w:trPr>
          <w:jc w:val="center"/>
        </w:trPr>
        <w:tc>
          <w:tcPr>
            <w:tcW w:w="1024" w:type="dxa"/>
          </w:tcPr>
          <w:p w14:paraId="61F3DA0D" w14:textId="3C2CD5E6"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deconv1</w:t>
            </w:r>
          </w:p>
        </w:tc>
        <w:tc>
          <w:tcPr>
            <w:tcW w:w="5547" w:type="dxa"/>
          </w:tcPr>
          <w:p w14:paraId="6301029B" w14:textId="45B051A7"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proofErr w:type="spellStart"/>
            <w:r w:rsidRPr="005241E6">
              <w:rPr>
                <w:spacing w:val="5"/>
                <w:kern w:val="1"/>
                <w:sz w:val="16"/>
                <w:szCs w:val="16"/>
              </w:rPr>
              <w:t>Upsample</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6CAFD002" w14:textId="77777777" w:rsidTr="00150A09">
        <w:trPr>
          <w:jc w:val="center"/>
        </w:trPr>
        <w:tc>
          <w:tcPr>
            <w:tcW w:w="1024" w:type="dxa"/>
          </w:tcPr>
          <w:p w14:paraId="375CC58C" w14:textId="42D8349C"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rFonts w:hint="eastAsia"/>
                <w:spacing w:val="5"/>
                <w:kern w:val="1"/>
                <w:sz w:val="16"/>
                <w:szCs w:val="16"/>
              </w:rPr>
              <w:t>6</w:t>
            </w:r>
          </w:p>
        </w:tc>
        <w:tc>
          <w:tcPr>
            <w:tcW w:w="5547" w:type="dxa"/>
          </w:tcPr>
          <w:p w14:paraId="7D1368FE" w14:textId="26B1E2B1"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48012E62" w14:textId="77777777" w:rsidTr="00150A09">
        <w:trPr>
          <w:jc w:val="center"/>
        </w:trPr>
        <w:tc>
          <w:tcPr>
            <w:tcW w:w="1024" w:type="dxa"/>
          </w:tcPr>
          <w:p w14:paraId="2305AF1F" w14:textId="7F3F8299"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deconv2</w:t>
            </w:r>
          </w:p>
        </w:tc>
        <w:tc>
          <w:tcPr>
            <w:tcW w:w="5547" w:type="dxa"/>
          </w:tcPr>
          <w:p w14:paraId="2C1BF7E1" w14:textId="38B92331"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proofErr w:type="spellStart"/>
            <w:r w:rsidRPr="005241E6">
              <w:rPr>
                <w:spacing w:val="5"/>
                <w:kern w:val="1"/>
                <w:sz w:val="16"/>
                <w:szCs w:val="16"/>
              </w:rPr>
              <w:t>Upsample</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777A9723" w14:textId="77777777" w:rsidTr="00150A09">
        <w:trPr>
          <w:jc w:val="center"/>
        </w:trPr>
        <w:tc>
          <w:tcPr>
            <w:tcW w:w="1024" w:type="dxa"/>
          </w:tcPr>
          <w:p w14:paraId="7D4BB418" w14:textId="43461CBD"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7</w:t>
            </w:r>
          </w:p>
        </w:tc>
        <w:tc>
          <w:tcPr>
            <w:tcW w:w="5547" w:type="dxa"/>
          </w:tcPr>
          <w:p w14:paraId="5C48FF64" w14:textId="4490D00F"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7E3DC60D" w14:textId="77777777" w:rsidTr="00150A09">
        <w:trPr>
          <w:jc w:val="center"/>
        </w:trPr>
        <w:tc>
          <w:tcPr>
            <w:tcW w:w="1024" w:type="dxa"/>
          </w:tcPr>
          <w:p w14:paraId="7E031FD4" w14:textId="14214E5A"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deconv3</w:t>
            </w:r>
          </w:p>
        </w:tc>
        <w:tc>
          <w:tcPr>
            <w:tcW w:w="5547" w:type="dxa"/>
          </w:tcPr>
          <w:p w14:paraId="58E903A5" w14:textId="1AABDC42"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proofErr w:type="spellStart"/>
            <w:r w:rsidRPr="005241E6">
              <w:rPr>
                <w:spacing w:val="5"/>
                <w:kern w:val="1"/>
                <w:sz w:val="16"/>
                <w:szCs w:val="16"/>
              </w:rPr>
              <w:t>Upsample</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4F1D407C" w14:textId="77777777" w:rsidTr="00150A09">
        <w:trPr>
          <w:jc w:val="center"/>
        </w:trPr>
        <w:tc>
          <w:tcPr>
            <w:tcW w:w="1024" w:type="dxa"/>
          </w:tcPr>
          <w:p w14:paraId="269D084E" w14:textId="1931174F"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8</w:t>
            </w:r>
          </w:p>
        </w:tc>
        <w:tc>
          <w:tcPr>
            <w:tcW w:w="5547" w:type="dxa"/>
          </w:tcPr>
          <w:p w14:paraId="71546E6D" w14:textId="5789A7F1"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6FB526CF" w14:textId="77777777" w:rsidTr="00150A09">
        <w:trPr>
          <w:jc w:val="center"/>
        </w:trPr>
        <w:tc>
          <w:tcPr>
            <w:tcW w:w="1024" w:type="dxa"/>
          </w:tcPr>
          <w:p w14:paraId="2AE447C5" w14:textId="24625FDE" w:rsidR="005241E6" w:rsidRPr="005241E6" w:rsidRDefault="005241E6" w:rsidP="005241E6">
            <w:pPr>
              <w:widowControl w:val="0"/>
              <w:autoSpaceDE w:val="0"/>
              <w:autoSpaceDN w:val="0"/>
              <w:adjustRightInd w:val="0"/>
              <w:spacing w:before="120" w:line="226" w:lineRule="auto"/>
              <w:jc w:val="center"/>
              <w:rPr>
                <w:rFonts w:hint="eastAsia"/>
                <w:spacing w:val="5"/>
                <w:kern w:val="1"/>
                <w:sz w:val="16"/>
                <w:szCs w:val="16"/>
              </w:rPr>
            </w:pPr>
            <w:r w:rsidRPr="005241E6">
              <w:rPr>
                <w:spacing w:val="5"/>
                <w:kern w:val="1"/>
                <w:sz w:val="16"/>
                <w:szCs w:val="16"/>
              </w:rPr>
              <w:t>deconv4</w:t>
            </w:r>
          </w:p>
        </w:tc>
        <w:tc>
          <w:tcPr>
            <w:tcW w:w="5547" w:type="dxa"/>
          </w:tcPr>
          <w:p w14:paraId="12A21966" w14:textId="4B8631C1"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proofErr w:type="spellStart"/>
            <w:r w:rsidRPr="005241E6">
              <w:rPr>
                <w:spacing w:val="5"/>
                <w:kern w:val="1"/>
                <w:sz w:val="16"/>
                <w:szCs w:val="16"/>
              </w:rPr>
              <w:t>Upsample</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5241E6" w14:paraId="0AEE6376" w14:textId="77777777" w:rsidTr="00150A09">
        <w:trPr>
          <w:jc w:val="center"/>
        </w:trPr>
        <w:tc>
          <w:tcPr>
            <w:tcW w:w="1024" w:type="dxa"/>
          </w:tcPr>
          <w:p w14:paraId="3FD48557" w14:textId="766A4BEE"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rFonts w:hint="eastAsia"/>
                <w:spacing w:val="5"/>
                <w:kern w:val="1"/>
                <w:sz w:val="16"/>
                <w:szCs w:val="16"/>
              </w:rPr>
              <w:t>9</w:t>
            </w:r>
          </w:p>
        </w:tc>
        <w:tc>
          <w:tcPr>
            <w:tcW w:w="5547" w:type="dxa"/>
          </w:tcPr>
          <w:p w14:paraId="570C38DD" w14:textId="7A4AE428" w:rsidR="005241E6" w:rsidRPr="005241E6" w:rsidRDefault="005241E6" w:rsidP="005241E6">
            <w:pPr>
              <w:widowControl w:val="0"/>
              <w:autoSpaceDE w:val="0"/>
              <w:autoSpaceDN w:val="0"/>
              <w:adjustRightInd w:val="0"/>
              <w:spacing w:before="120" w:line="226" w:lineRule="auto"/>
              <w:jc w:val="center"/>
              <w:rPr>
                <w:spacing w:val="5"/>
                <w:kern w:val="1"/>
                <w:sz w:val="16"/>
                <w:szCs w:val="16"/>
              </w:rPr>
            </w:pPr>
            <w:r w:rsidRPr="005241E6">
              <w:rPr>
                <w:spacing w:val="5"/>
                <w:kern w:val="1"/>
                <w:sz w:val="16"/>
                <w:szCs w:val="16"/>
              </w:rPr>
              <w:t xml:space="preserve">Conv2d, BatchNorm2d, </w:t>
            </w:r>
            <w:proofErr w:type="spellStart"/>
            <w:r w:rsidRPr="005241E6">
              <w:rPr>
                <w:spacing w:val="5"/>
                <w:kern w:val="1"/>
                <w:sz w:val="16"/>
                <w:szCs w:val="16"/>
              </w:rPr>
              <w:t>ReLU</w:t>
            </w:r>
            <w:proofErr w:type="spellEnd"/>
            <w:r w:rsidRPr="005241E6">
              <w:rPr>
                <w:spacing w:val="5"/>
                <w:kern w:val="1"/>
                <w:sz w:val="16"/>
                <w:szCs w:val="16"/>
              </w:rPr>
              <w:t xml:space="preserve">, Conv2d, BatchNorm2d, </w:t>
            </w:r>
            <w:proofErr w:type="spellStart"/>
            <w:r w:rsidRPr="005241E6">
              <w:rPr>
                <w:spacing w:val="5"/>
                <w:kern w:val="1"/>
                <w:sz w:val="16"/>
                <w:szCs w:val="16"/>
              </w:rPr>
              <w:t>ReLU</w:t>
            </w:r>
            <w:proofErr w:type="spellEnd"/>
          </w:p>
        </w:tc>
      </w:tr>
      <w:tr w:rsidR="00150A09" w14:paraId="5F893380" w14:textId="77777777" w:rsidTr="00150A09">
        <w:trPr>
          <w:jc w:val="center"/>
        </w:trPr>
        <w:tc>
          <w:tcPr>
            <w:tcW w:w="1024" w:type="dxa"/>
          </w:tcPr>
          <w:p w14:paraId="18769027" w14:textId="5C1A7759" w:rsidR="00150A09" w:rsidRPr="005241E6" w:rsidRDefault="00150A09" w:rsidP="005241E6">
            <w:pPr>
              <w:widowControl w:val="0"/>
              <w:autoSpaceDE w:val="0"/>
              <w:autoSpaceDN w:val="0"/>
              <w:adjustRightInd w:val="0"/>
              <w:spacing w:before="120" w:line="226" w:lineRule="auto"/>
              <w:jc w:val="center"/>
              <w:rPr>
                <w:rFonts w:hint="eastAsia"/>
                <w:spacing w:val="5"/>
                <w:kern w:val="1"/>
                <w:sz w:val="16"/>
                <w:szCs w:val="16"/>
              </w:rPr>
            </w:pPr>
            <w:r>
              <w:rPr>
                <w:rFonts w:hint="eastAsia"/>
                <w:spacing w:val="5"/>
                <w:kern w:val="1"/>
                <w:sz w:val="16"/>
                <w:szCs w:val="16"/>
              </w:rPr>
              <w:t>c</w:t>
            </w:r>
            <w:r>
              <w:rPr>
                <w:spacing w:val="5"/>
                <w:kern w:val="1"/>
                <w:sz w:val="16"/>
                <w:szCs w:val="16"/>
              </w:rPr>
              <w:t>lassifier</w:t>
            </w:r>
          </w:p>
        </w:tc>
        <w:tc>
          <w:tcPr>
            <w:tcW w:w="5547" w:type="dxa"/>
          </w:tcPr>
          <w:p w14:paraId="1784DFC4" w14:textId="1B0D145B" w:rsidR="00150A09" w:rsidRPr="005241E6" w:rsidRDefault="00150A09" w:rsidP="005241E6">
            <w:pPr>
              <w:widowControl w:val="0"/>
              <w:autoSpaceDE w:val="0"/>
              <w:autoSpaceDN w:val="0"/>
              <w:adjustRightInd w:val="0"/>
              <w:spacing w:before="120" w:line="226" w:lineRule="auto"/>
              <w:jc w:val="center"/>
              <w:rPr>
                <w:spacing w:val="5"/>
                <w:kern w:val="1"/>
                <w:sz w:val="16"/>
                <w:szCs w:val="16"/>
              </w:rPr>
            </w:pPr>
            <w:r>
              <w:rPr>
                <w:rFonts w:hint="eastAsia"/>
                <w:spacing w:val="5"/>
                <w:kern w:val="1"/>
                <w:sz w:val="16"/>
                <w:szCs w:val="16"/>
              </w:rPr>
              <w:t>C</w:t>
            </w:r>
            <w:r>
              <w:rPr>
                <w:spacing w:val="5"/>
                <w:kern w:val="1"/>
                <w:sz w:val="16"/>
                <w:szCs w:val="16"/>
              </w:rPr>
              <w:t>onv2d</w:t>
            </w:r>
          </w:p>
        </w:tc>
      </w:tr>
    </w:tbl>
    <w:p w14:paraId="1C59E1D7" w14:textId="5F12DE6D" w:rsidR="00621BDB" w:rsidRPr="00150A09" w:rsidRDefault="005241E6" w:rsidP="005241E6">
      <w:pPr>
        <w:widowControl w:val="0"/>
        <w:autoSpaceDE w:val="0"/>
        <w:autoSpaceDN w:val="0"/>
        <w:adjustRightInd w:val="0"/>
        <w:spacing w:before="120" w:line="226" w:lineRule="auto"/>
        <w:jc w:val="center"/>
        <w:rPr>
          <w:spacing w:val="5"/>
          <w:kern w:val="1"/>
          <w:lang w:eastAsia="zh-CN"/>
        </w:rPr>
      </w:pPr>
      <w:r>
        <w:rPr>
          <w:spacing w:val="5"/>
          <w:kern w:val="1"/>
        </w:rPr>
        <w:t>Table</w:t>
      </w:r>
      <w:r w:rsidR="00621BDB">
        <w:rPr>
          <w:spacing w:val="5"/>
          <w:kern w:val="1"/>
        </w:rPr>
        <w:t xml:space="preserve"> </w:t>
      </w:r>
      <w:r>
        <w:rPr>
          <w:spacing w:val="5"/>
          <w:kern w:val="1"/>
        </w:rPr>
        <w:t>1</w:t>
      </w:r>
      <w:r w:rsidR="00621BDB">
        <w:rPr>
          <w:spacing w:val="5"/>
          <w:kern w:val="1"/>
        </w:rPr>
        <w:t xml:space="preserve">:  </w:t>
      </w:r>
      <w:r>
        <w:rPr>
          <w:spacing w:val="5"/>
          <w:kern w:val="1"/>
        </w:rPr>
        <w:t>Structure of the modified U-Net</w:t>
      </w:r>
    </w:p>
    <w:p w14:paraId="55870E68" w14:textId="77777777" w:rsidR="00DB64F2" w:rsidRDefault="00DB64F2" w:rsidP="00386C40">
      <w:pPr>
        <w:widowControl w:val="0"/>
        <w:autoSpaceDE w:val="0"/>
        <w:autoSpaceDN w:val="0"/>
        <w:adjustRightInd w:val="0"/>
        <w:spacing w:before="120" w:line="226" w:lineRule="auto"/>
        <w:rPr>
          <w:spacing w:val="5"/>
          <w:kern w:val="1"/>
        </w:rPr>
      </w:pPr>
    </w:p>
    <w:p w14:paraId="18D935C7" w14:textId="1C8CB68F" w:rsidR="00F2263B" w:rsidRDefault="00F2263B" w:rsidP="00F2263B">
      <w:pPr>
        <w:widowControl w:val="0"/>
        <w:autoSpaceDE w:val="0"/>
        <w:autoSpaceDN w:val="0"/>
        <w:adjustRightInd w:val="0"/>
        <w:rPr>
          <w:b/>
          <w:bCs/>
          <w:spacing w:val="24"/>
          <w:kern w:val="1"/>
        </w:rPr>
      </w:pPr>
      <w:r>
        <w:rPr>
          <w:b/>
          <w:bCs/>
          <w:spacing w:val="24"/>
          <w:kern w:val="1"/>
        </w:rPr>
        <w:t>3.3</w:t>
      </w:r>
      <w:r>
        <w:rPr>
          <w:b/>
          <w:bCs/>
          <w:spacing w:val="24"/>
          <w:kern w:val="1"/>
        </w:rPr>
        <w:tab/>
      </w:r>
      <w:r w:rsidR="001C3614">
        <w:rPr>
          <w:b/>
          <w:bCs/>
          <w:spacing w:val="24"/>
          <w:kern w:val="1"/>
        </w:rPr>
        <w:t xml:space="preserve">Modified </w:t>
      </w:r>
      <w:proofErr w:type="spellStart"/>
      <w:r w:rsidR="001C3614">
        <w:rPr>
          <w:b/>
          <w:bCs/>
          <w:spacing w:val="24"/>
          <w:kern w:val="1"/>
        </w:rPr>
        <w:t>ResNet</w:t>
      </w:r>
      <w:proofErr w:type="spellEnd"/>
    </w:p>
    <w:p w14:paraId="2447431E" w14:textId="4CDB6514" w:rsidR="00F2263B" w:rsidRDefault="001C3614">
      <w:pPr>
        <w:widowControl w:val="0"/>
        <w:autoSpaceDE w:val="0"/>
        <w:autoSpaceDN w:val="0"/>
        <w:adjustRightInd w:val="0"/>
        <w:spacing w:before="120" w:line="226" w:lineRule="auto"/>
        <w:jc w:val="both"/>
        <w:rPr>
          <w:spacing w:val="5"/>
          <w:kern w:val="1"/>
        </w:rPr>
      </w:pPr>
      <w:r>
        <w:rPr>
          <w:spacing w:val="5"/>
          <w:kern w:val="1"/>
        </w:rPr>
        <w:t xml:space="preserve">To adapt the </w:t>
      </w:r>
      <w:proofErr w:type="spellStart"/>
      <w:r>
        <w:rPr>
          <w:spacing w:val="5"/>
          <w:kern w:val="1"/>
        </w:rPr>
        <w:t>ResNet</w:t>
      </w:r>
      <w:proofErr w:type="spellEnd"/>
      <w:r>
        <w:rPr>
          <w:spacing w:val="5"/>
          <w:kern w:val="1"/>
        </w:rPr>
        <w:t xml:space="preserve"> to our semantic segmentation task, we made some tiny modifications to the </w:t>
      </w:r>
      <w:proofErr w:type="spellStart"/>
      <w:r>
        <w:rPr>
          <w:spacing w:val="5"/>
          <w:kern w:val="1"/>
        </w:rPr>
        <w:t>ResNet</w:t>
      </w:r>
      <w:proofErr w:type="spellEnd"/>
      <w:r w:rsidR="009979E8">
        <w:rPr>
          <w:spacing w:val="5"/>
          <w:kern w:val="1"/>
        </w:rPr>
        <w:t xml:space="preserve"> with 50 layers (ResNet-50)</w:t>
      </w:r>
      <w:r w:rsidR="00FF1368">
        <w:rPr>
          <w:spacing w:val="5"/>
          <w:kern w:val="1"/>
        </w:rPr>
        <w:t>.</w:t>
      </w:r>
      <w:r w:rsidR="009979E8">
        <w:rPr>
          <w:spacing w:val="5"/>
          <w:kern w:val="1"/>
        </w:rPr>
        <w:t xml:space="preserve"> We first load the pre-trained ResNet-50 model from </w:t>
      </w:r>
      <w:proofErr w:type="spellStart"/>
      <w:r w:rsidR="009979E8">
        <w:rPr>
          <w:spacing w:val="5"/>
          <w:kern w:val="1"/>
        </w:rPr>
        <w:t>PyTorch</w:t>
      </w:r>
      <w:proofErr w:type="spellEnd"/>
      <w:r w:rsidR="009979E8">
        <w:rPr>
          <w:spacing w:val="5"/>
          <w:kern w:val="1"/>
        </w:rPr>
        <w:t xml:space="preserve">, after that, we created a few extra deconvolutional layers </w:t>
      </w:r>
      <w:r w:rsidR="007347E8">
        <w:rPr>
          <w:spacing w:val="5"/>
          <w:kern w:val="1"/>
        </w:rPr>
        <w:t>and append these layers to the pre-trained model so that</w:t>
      </w:r>
      <w:r w:rsidR="009979E8">
        <w:rPr>
          <w:spacing w:val="5"/>
          <w:kern w:val="1"/>
        </w:rPr>
        <w:t xml:space="preserve"> the </w:t>
      </w:r>
      <w:proofErr w:type="spellStart"/>
      <w:r w:rsidR="009979E8">
        <w:rPr>
          <w:spacing w:val="5"/>
          <w:kern w:val="1"/>
        </w:rPr>
        <w:t>ResNet</w:t>
      </w:r>
      <w:proofErr w:type="spellEnd"/>
      <w:r w:rsidR="007347E8">
        <w:rPr>
          <w:spacing w:val="5"/>
          <w:kern w:val="1"/>
        </w:rPr>
        <w:t xml:space="preserve"> </w:t>
      </w:r>
      <w:r w:rsidR="004C12EB">
        <w:rPr>
          <w:spacing w:val="5"/>
          <w:kern w:val="1"/>
        </w:rPr>
        <w:t>could</w:t>
      </w:r>
      <w:r w:rsidR="007347E8">
        <w:rPr>
          <w:spacing w:val="5"/>
          <w:kern w:val="1"/>
        </w:rPr>
        <w:t xml:space="preserve"> be adapted optimally</w:t>
      </w:r>
      <w:r w:rsidR="009979E8">
        <w:rPr>
          <w:spacing w:val="5"/>
          <w:kern w:val="1"/>
        </w:rPr>
        <w:t xml:space="preserve"> for </w:t>
      </w:r>
      <w:r w:rsidR="007347E8">
        <w:rPr>
          <w:spacing w:val="5"/>
          <w:kern w:val="1"/>
        </w:rPr>
        <w:t>segmentation on our dataset.</w:t>
      </w:r>
    </w:p>
    <w:p w14:paraId="71174350" w14:textId="49A2C3E8" w:rsidR="007347E8" w:rsidRPr="00C55DC1" w:rsidRDefault="007347E8">
      <w:pPr>
        <w:widowControl w:val="0"/>
        <w:autoSpaceDE w:val="0"/>
        <w:autoSpaceDN w:val="0"/>
        <w:adjustRightInd w:val="0"/>
        <w:spacing w:before="120" w:line="226" w:lineRule="auto"/>
        <w:jc w:val="both"/>
        <w:rPr>
          <w:spacing w:val="5"/>
          <w:kern w:val="1"/>
          <w:lang w:eastAsia="zh-CN"/>
        </w:rPr>
      </w:pPr>
      <w:r>
        <w:rPr>
          <w:rFonts w:hint="eastAsia"/>
          <w:spacing w:val="5"/>
          <w:kern w:val="1"/>
        </w:rPr>
        <w:t>F</w:t>
      </w:r>
      <w:r w:rsidR="00150A09">
        <w:rPr>
          <w:spacing w:val="5"/>
          <w:kern w:val="1"/>
        </w:rPr>
        <w:t>ive deconvolutional layers of the identical structure but different parameters were added to the end of the original model, each consisting of</w:t>
      </w:r>
      <w:r w:rsidR="00C55DC1" w:rsidRPr="00C55DC1">
        <w:rPr>
          <w:spacing w:val="5"/>
          <w:kern w:val="1"/>
          <w:lang w:eastAsia="zh-CN"/>
        </w:rPr>
        <w:t xml:space="preserve"> transposed convolutio</w:t>
      </w:r>
      <w:r w:rsidR="00C55DC1">
        <w:rPr>
          <w:spacing w:val="5"/>
          <w:kern w:val="1"/>
          <w:lang w:eastAsia="zh-CN"/>
        </w:rPr>
        <w:t xml:space="preserve">n, batch normalization and </w:t>
      </w:r>
      <w:proofErr w:type="spellStart"/>
      <w:r w:rsidR="00C55DC1">
        <w:rPr>
          <w:spacing w:val="5"/>
          <w:kern w:val="1"/>
          <w:lang w:eastAsia="zh-CN"/>
        </w:rPr>
        <w:t>ReLU</w:t>
      </w:r>
      <w:proofErr w:type="spellEnd"/>
      <w:r w:rsidR="00C55DC1">
        <w:rPr>
          <w:spacing w:val="5"/>
          <w:kern w:val="1"/>
          <w:lang w:eastAsia="zh-CN"/>
        </w:rPr>
        <w:t xml:space="preserve"> activation. These layers would reduce the total channels of the input, the channels were reduced to 32 and passed to a 2d convolutional layer, which then </w:t>
      </w:r>
      <w:r w:rsidR="0023533A">
        <w:rPr>
          <w:spacing w:val="5"/>
          <w:kern w:val="1"/>
          <w:lang w:eastAsia="zh-CN"/>
        </w:rPr>
        <w:t>assign the results of</w:t>
      </w:r>
      <w:r w:rsidR="00C55DC1">
        <w:rPr>
          <w:spacing w:val="5"/>
          <w:kern w:val="1"/>
          <w:lang w:eastAsia="zh-CN"/>
        </w:rPr>
        <w:t xml:space="preserve"> all pixels </w:t>
      </w:r>
      <w:r w:rsidR="0023533A">
        <w:rPr>
          <w:spacing w:val="5"/>
          <w:kern w:val="1"/>
          <w:lang w:eastAsia="zh-CN"/>
        </w:rPr>
        <w:t>for</w:t>
      </w:r>
      <w:r w:rsidR="00C55DC1">
        <w:rPr>
          <w:spacing w:val="5"/>
          <w:kern w:val="1"/>
          <w:lang w:eastAsia="zh-CN"/>
        </w:rPr>
        <w:t xml:space="preserve"> different </w:t>
      </w:r>
      <w:r w:rsidR="0023533A">
        <w:rPr>
          <w:spacing w:val="5"/>
          <w:kern w:val="1"/>
          <w:lang w:eastAsia="zh-CN"/>
        </w:rPr>
        <w:t xml:space="preserve">object </w:t>
      </w:r>
      <w:r w:rsidR="00C55DC1">
        <w:rPr>
          <w:spacing w:val="5"/>
          <w:kern w:val="1"/>
          <w:lang w:eastAsia="zh-CN"/>
        </w:rPr>
        <w:t>classes</w:t>
      </w:r>
      <w:r w:rsidR="0023533A">
        <w:rPr>
          <w:spacing w:val="5"/>
          <w:kern w:val="1"/>
          <w:lang w:eastAsia="zh-CN"/>
        </w:rPr>
        <w:t>.</w:t>
      </w:r>
    </w:p>
    <w:p w14:paraId="6EEF7870" w14:textId="77777777" w:rsidR="007347E8" w:rsidRPr="00150A09" w:rsidRDefault="007347E8">
      <w:pPr>
        <w:widowControl w:val="0"/>
        <w:autoSpaceDE w:val="0"/>
        <w:autoSpaceDN w:val="0"/>
        <w:adjustRightInd w:val="0"/>
        <w:spacing w:before="120" w:line="226" w:lineRule="auto"/>
        <w:jc w:val="both"/>
        <w:rPr>
          <w:spacing w:val="5"/>
          <w:kern w:val="1"/>
          <w:lang w:eastAsia="zh-CN"/>
        </w:rPr>
      </w:pPr>
    </w:p>
    <w:tbl>
      <w:tblPr>
        <w:tblStyle w:val="a5"/>
        <w:tblW w:w="0" w:type="auto"/>
        <w:jc w:val="center"/>
        <w:tblLook w:val="04A0" w:firstRow="1" w:lastRow="0" w:firstColumn="1" w:lastColumn="0" w:noHBand="0" w:noVBand="1"/>
      </w:tblPr>
      <w:tblGrid>
        <w:gridCol w:w="1024"/>
        <w:gridCol w:w="3563"/>
      </w:tblGrid>
      <w:tr w:rsidR="007347E8" w:rsidRPr="005241E6" w14:paraId="4DB8E0A2" w14:textId="77777777" w:rsidTr="00150A09">
        <w:trPr>
          <w:jc w:val="center"/>
        </w:trPr>
        <w:tc>
          <w:tcPr>
            <w:tcW w:w="1024" w:type="dxa"/>
          </w:tcPr>
          <w:p w14:paraId="7BAB9516" w14:textId="77777777" w:rsidR="007347E8" w:rsidRPr="005241E6" w:rsidRDefault="007347E8" w:rsidP="008B2EEA">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3563" w:type="dxa"/>
          </w:tcPr>
          <w:p w14:paraId="008371FE" w14:textId="6538DC27" w:rsidR="007347E8" w:rsidRPr="005241E6" w:rsidRDefault="007347E8" w:rsidP="008B2EEA">
            <w:pPr>
              <w:widowControl w:val="0"/>
              <w:autoSpaceDE w:val="0"/>
              <w:autoSpaceDN w:val="0"/>
              <w:adjustRightInd w:val="0"/>
              <w:spacing w:before="120" w:line="226" w:lineRule="auto"/>
              <w:jc w:val="center"/>
              <w:rPr>
                <w:b/>
                <w:bCs/>
                <w:spacing w:val="5"/>
                <w:kern w:val="1"/>
              </w:rPr>
            </w:pPr>
            <w:r w:rsidRPr="005241E6">
              <w:rPr>
                <w:b/>
                <w:bCs/>
                <w:spacing w:val="5"/>
                <w:kern w:val="1"/>
              </w:rPr>
              <w:t xml:space="preserve">Modified </w:t>
            </w:r>
            <w:r>
              <w:rPr>
                <w:b/>
                <w:bCs/>
                <w:spacing w:val="5"/>
                <w:kern w:val="1"/>
              </w:rPr>
              <w:t>Res</w:t>
            </w:r>
            <w:r w:rsidRPr="005241E6">
              <w:rPr>
                <w:b/>
                <w:bCs/>
                <w:spacing w:val="5"/>
                <w:kern w:val="1"/>
              </w:rPr>
              <w:t>Net</w:t>
            </w:r>
            <w:r>
              <w:rPr>
                <w:b/>
                <w:bCs/>
                <w:spacing w:val="5"/>
                <w:kern w:val="1"/>
              </w:rPr>
              <w:t>-50</w:t>
            </w:r>
            <w:r w:rsidRPr="005241E6">
              <w:rPr>
                <w:b/>
                <w:bCs/>
                <w:spacing w:val="5"/>
                <w:kern w:val="1"/>
              </w:rPr>
              <w:t xml:space="preserve"> Configuration</w:t>
            </w:r>
          </w:p>
        </w:tc>
      </w:tr>
      <w:tr w:rsidR="007347E8" w:rsidRPr="005241E6" w14:paraId="0909868E" w14:textId="77777777" w:rsidTr="00150A09">
        <w:trPr>
          <w:jc w:val="center"/>
        </w:trPr>
        <w:tc>
          <w:tcPr>
            <w:tcW w:w="1024" w:type="dxa"/>
          </w:tcPr>
          <w:p w14:paraId="488E8C01" w14:textId="44DBFD42" w:rsidR="007347E8" w:rsidRPr="005241E6" w:rsidRDefault="007347E8" w:rsidP="008B2EEA">
            <w:pPr>
              <w:widowControl w:val="0"/>
              <w:autoSpaceDE w:val="0"/>
              <w:autoSpaceDN w:val="0"/>
              <w:adjustRightInd w:val="0"/>
              <w:spacing w:before="120" w:line="226" w:lineRule="auto"/>
              <w:jc w:val="center"/>
              <w:rPr>
                <w:spacing w:val="5"/>
                <w:kern w:val="1"/>
                <w:sz w:val="16"/>
                <w:szCs w:val="16"/>
              </w:rPr>
            </w:pPr>
            <w:r>
              <w:rPr>
                <w:rFonts w:hint="eastAsia"/>
                <w:spacing w:val="5"/>
                <w:kern w:val="1"/>
                <w:sz w:val="16"/>
                <w:szCs w:val="16"/>
              </w:rPr>
              <w:t>N</w:t>
            </w:r>
            <w:r>
              <w:rPr>
                <w:spacing w:val="5"/>
                <w:kern w:val="1"/>
                <w:sz w:val="16"/>
                <w:szCs w:val="16"/>
              </w:rPr>
              <w:t>/A</w:t>
            </w:r>
          </w:p>
        </w:tc>
        <w:tc>
          <w:tcPr>
            <w:tcW w:w="3563" w:type="dxa"/>
          </w:tcPr>
          <w:p w14:paraId="1F9DEFE9" w14:textId="4EC22F80" w:rsidR="007347E8" w:rsidRPr="005241E6" w:rsidRDefault="007347E8"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Pre-trained ResNet-50</w:t>
            </w:r>
          </w:p>
        </w:tc>
      </w:tr>
      <w:tr w:rsidR="007347E8" w:rsidRPr="005241E6" w14:paraId="438B4332" w14:textId="77777777" w:rsidTr="00150A09">
        <w:trPr>
          <w:jc w:val="center"/>
        </w:trPr>
        <w:tc>
          <w:tcPr>
            <w:tcW w:w="1024" w:type="dxa"/>
          </w:tcPr>
          <w:p w14:paraId="4D7B9EF2" w14:textId="49658A1A"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deconv1</w:t>
            </w:r>
          </w:p>
        </w:tc>
        <w:tc>
          <w:tcPr>
            <w:tcW w:w="3563" w:type="dxa"/>
          </w:tcPr>
          <w:p w14:paraId="1A8D8DF2" w14:textId="618C0626"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sidRPr="00150A09">
              <w:rPr>
                <w:spacing w:val="5"/>
                <w:kern w:val="1"/>
                <w:sz w:val="16"/>
                <w:szCs w:val="16"/>
              </w:rPr>
              <w:t>ConvTranspose2d</w:t>
            </w:r>
            <w:r w:rsidR="007347E8" w:rsidRPr="005241E6">
              <w:rPr>
                <w:spacing w:val="5"/>
                <w:kern w:val="1"/>
                <w:sz w:val="16"/>
                <w:szCs w:val="16"/>
              </w:rPr>
              <w:t xml:space="preserve">, BatchNorm2d, </w:t>
            </w:r>
            <w:proofErr w:type="spellStart"/>
            <w:r w:rsidR="007347E8" w:rsidRPr="005241E6">
              <w:rPr>
                <w:spacing w:val="5"/>
                <w:kern w:val="1"/>
                <w:sz w:val="16"/>
                <w:szCs w:val="16"/>
              </w:rPr>
              <w:t>ReLU</w:t>
            </w:r>
            <w:proofErr w:type="spellEnd"/>
          </w:p>
        </w:tc>
      </w:tr>
      <w:tr w:rsidR="007347E8" w:rsidRPr="005241E6" w14:paraId="33F1F073" w14:textId="77777777" w:rsidTr="00150A09">
        <w:trPr>
          <w:jc w:val="center"/>
        </w:trPr>
        <w:tc>
          <w:tcPr>
            <w:tcW w:w="1024" w:type="dxa"/>
          </w:tcPr>
          <w:p w14:paraId="509DBD8A" w14:textId="4C70359D"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deconv2</w:t>
            </w:r>
          </w:p>
        </w:tc>
        <w:tc>
          <w:tcPr>
            <w:tcW w:w="3563" w:type="dxa"/>
          </w:tcPr>
          <w:p w14:paraId="4E7D31F2" w14:textId="4FE440B0"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sidRPr="00150A09">
              <w:rPr>
                <w:spacing w:val="5"/>
                <w:kern w:val="1"/>
                <w:sz w:val="16"/>
                <w:szCs w:val="16"/>
              </w:rPr>
              <w:t>ConvTranspose2d</w:t>
            </w:r>
            <w:r w:rsidRPr="005241E6">
              <w:rPr>
                <w:spacing w:val="5"/>
                <w:kern w:val="1"/>
                <w:sz w:val="16"/>
                <w:szCs w:val="16"/>
              </w:rPr>
              <w:t xml:space="preserve">, BatchNorm2d, </w:t>
            </w:r>
            <w:proofErr w:type="spellStart"/>
            <w:r w:rsidRPr="005241E6">
              <w:rPr>
                <w:spacing w:val="5"/>
                <w:kern w:val="1"/>
                <w:sz w:val="16"/>
                <w:szCs w:val="16"/>
              </w:rPr>
              <w:t>ReLU</w:t>
            </w:r>
            <w:proofErr w:type="spellEnd"/>
          </w:p>
        </w:tc>
      </w:tr>
      <w:tr w:rsidR="007347E8" w:rsidRPr="005241E6" w14:paraId="5D0868C7" w14:textId="77777777" w:rsidTr="00150A09">
        <w:trPr>
          <w:jc w:val="center"/>
        </w:trPr>
        <w:tc>
          <w:tcPr>
            <w:tcW w:w="1024" w:type="dxa"/>
          </w:tcPr>
          <w:p w14:paraId="63A235F4" w14:textId="43530662"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Pr>
                <w:spacing w:val="5"/>
                <w:kern w:val="1"/>
                <w:sz w:val="16"/>
                <w:szCs w:val="16"/>
              </w:rPr>
              <w:t>deconv3</w:t>
            </w:r>
          </w:p>
        </w:tc>
        <w:tc>
          <w:tcPr>
            <w:tcW w:w="3563" w:type="dxa"/>
          </w:tcPr>
          <w:p w14:paraId="60FCCB19" w14:textId="4BBAB1E8"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sidRPr="00150A09">
              <w:rPr>
                <w:spacing w:val="5"/>
                <w:kern w:val="1"/>
                <w:sz w:val="16"/>
                <w:szCs w:val="16"/>
              </w:rPr>
              <w:t>ConvTranspose2d</w:t>
            </w:r>
            <w:r w:rsidRPr="005241E6">
              <w:rPr>
                <w:spacing w:val="5"/>
                <w:kern w:val="1"/>
                <w:sz w:val="16"/>
                <w:szCs w:val="16"/>
              </w:rPr>
              <w:t xml:space="preserve">, BatchNorm2d, </w:t>
            </w:r>
            <w:proofErr w:type="spellStart"/>
            <w:r w:rsidRPr="005241E6">
              <w:rPr>
                <w:spacing w:val="5"/>
                <w:kern w:val="1"/>
                <w:sz w:val="16"/>
                <w:szCs w:val="16"/>
              </w:rPr>
              <w:t>ReLU</w:t>
            </w:r>
            <w:proofErr w:type="spellEnd"/>
          </w:p>
        </w:tc>
      </w:tr>
      <w:tr w:rsidR="007347E8" w:rsidRPr="005241E6" w14:paraId="199DD0D6" w14:textId="77777777" w:rsidTr="00150A09">
        <w:trPr>
          <w:jc w:val="center"/>
        </w:trPr>
        <w:tc>
          <w:tcPr>
            <w:tcW w:w="1024" w:type="dxa"/>
          </w:tcPr>
          <w:p w14:paraId="26A88D4F" w14:textId="2D850B0B" w:rsidR="007347E8" w:rsidRPr="005241E6" w:rsidRDefault="00150A09" w:rsidP="008B2EEA">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lastRenderedPageBreak/>
              <w:t>deconv4</w:t>
            </w:r>
          </w:p>
        </w:tc>
        <w:tc>
          <w:tcPr>
            <w:tcW w:w="3563" w:type="dxa"/>
          </w:tcPr>
          <w:p w14:paraId="2B41E292" w14:textId="6938C8B9" w:rsidR="007347E8" w:rsidRPr="005241E6" w:rsidRDefault="00150A09" w:rsidP="008B2EEA">
            <w:pPr>
              <w:widowControl w:val="0"/>
              <w:autoSpaceDE w:val="0"/>
              <w:autoSpaceDN w:val="0"/>
              <w:adjustRightInd w:val="0"/>
              <w:spacing w:before="120" w:line="226" w:lineRule="auto"/>
              <w:jc w:val="center"/>
              <w:rPr>
                <w:spacing w:val="5"/>
                <w:kern w:val="1"/>
                <w:sz w:val="16"/>
                <w:szCs w:val="16"/>
              </w:rPr>
            </w:pPr>
            <w:r w:rsidRPr="00150A09">
              <w:rPr>
                <w:spacing w:val="5"/>
                <w:kern w:val="1"/>
                <w:sz w:val="16"/>
                <w:szCs w:val="16"/>
              </w:rPr>
              <w:t>ConvTranspose2d</w:t>
            </w:r>
            <w:r w:rsidRPr="005241E6">
              <w:rPr>
                <w:spacing w:val="5"/>
                <w:kern w:val="1"/>
                <w:sz w:val="16"/>
                <w:szCs w:val="16"/>
              </w:rPr>
              <w:t xml:space="preserve">, BatchNorm2d, </w:t>
            </w:r>
            <w:proofErr w:type="spellStart"/>
            <w:r w:rsidRPr="005241E6">
              <w:rPr>
                <w:spacing w:val="5"/>
                <w:kern w:val="1"/>
                <w:sz w:val="16"/>
                <w:szCs w:val="16"/>
              </w:rPr>
              <w:t>ReLU</w:t>
            </w:r>
            <w:proofErr w:type="spellEnd"/>
          </w:p>
        </w:tc>
      </w:tr>
      <w:tr w:rsidR="00150A09" w:rsidRPr="005241E6" w14:paraId="246C1DE1" w14:textId="77777777" w:rsidTr="00150A09">
        <w:trPr>
          <w:jc w:val="center"/>
        </w:trPr>
        <w:tc>
          <w:tcPr>
            <w:tcW w:w="1024" w:type="dxa"/>
          </w:tcPr>
          <w:p w14:paraId="225CA646" w14:textId="74B6DCA7" w:rsidR="00150A09" w:rsidRDefault="00150A09" w:rsidP="008B2EEA">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deconv5</w:t>
            </w:r>
          </w:p>
        </w:tc>
        <w:tc>
          <w:tcPr>
            <w:tcW w:w="3563" w:type="dxa"/>
          </w:tcPr>
          <w:p w14:paraId="5763A2DF" w14:textId="427954E6" w:rsidR="00150A09" w:rsidRPr="005241E6" w:rsidRDefault="00150A09" w:rsidP="008B2EEA">
            <w:pPr>
              <w:widowControl w:val="0"/>
              <w:autoSpaceDE w:val="0"/>
              <w:autoSpaceDN w:val="0"/>
              <w:adjustRightInd w:val="0"/>
              <w:spacing w:before="120" w:line="226" w:lineRule="auto"/>
              <w:jc w:val="center"/>
              <w:rPr>
                <w:spacing w:val="5"/>
                <w:kern w:val="1"/>
                <w:sz w:val="16"/>
                <w:szCs w:val="16"/>
              </w:rPr>
            </w:pPr>
            <w:r w:rsidRPr="00150A09">
              <w:rPr>
                <w:spacing w:val="5"/>
                <w:kern w:val="1"/>
                <w:sz w:val="16"/>
                <w:szCs w:val="16"/>
              </w:rPr>
              <w:t>ConvTranspose2d</w:t>
            </w:r>
            <w:r w:rsidRPr="005241E6">
              <w:rPr>
                <w:spacing w:val="5"/>
                <w:kern w:val="1"/>
                <w:sz w:val="16"/>
                <w:szCs w:val="16"/>
              </w:rPr>
              <w:t xml:space="preserve">, BatchNorm2d, </w:t>
            </w:r>
            <w:proofErr w:type="spellStart"/>
            <w:r w:rsidRPr="005241E6">
              <w:rPr>
                <w:spacing w:val="5"/>
                <w:kern w:val="1"/>
                <w:sz w:val="16"/>
                <w:szCs w:val="16"/>
              </w:rPr>
              <w:t>ReLU</w:t>
            </w:r>
            <w:proofErr w:type="spellEnd"/>
          </w:p>
        </w:tc>
      </w:tr>
      <w:tr w:rsidR="00150A09" w:rsidRPr="005241E6" w14:paraId="211A16FD" w14:textId="77777777" w:rsidTr="00150A09">
        <w:trPr>
          <w:jc w:val="center"/>
        </w:trPr>
        <w:tc>
          <w:tcPr>
            <w:tcW w:w="1024" w:type="dxa"/>
          </w:tcPr>
          <w:p w14:paraId="7F321338" w14:textId="2ACC63BE" w:rsidR="00150A09" w:rsidRDefault="00150A09" w:rsidP="008B2EEA">
            <w:pPr>
              <w:widowControl w:val="0"/>
              <w:autoSpaceDE w:val="0"/>
              <w:autoSpaceDN w:val="0"/>
              <w:adjustRightInd w:val="0"/>
              <w:spacing w:before="120" w:line="226" w:lineRule="auto"/>
              <w:jc w:val="center"/>
              <w:rPr>
                <w:rFonts w:hint="eastAsia"/>
                <w:spacing w:val="5"/>
                <w:kern w:val="1"/>
                <w:sz w:val="16"/>
                <w:szCs w:val="16"/>
              </w:rPr>
            </w:pPr>
            <w:r>
              <w:rPr>
                <w:rFonts w:hint="eastAsia"/>
                <w:spacing w:val="5"/>
                <w:kern w:val="1"/>
                <w:sz w:val="16"/>
                <w:szCs w:val="16"/>
              </w:rPr>
              <w:t>c</w:t>
            </w:r>
            <w:r>
              <w:rPr>
                <w:spacing w:val="5"/>
                <w:kern w:val="1"/>
                <w:sz w:val="16"/>
                <w:szCs w:val="16"/>
              </w:rPr>
              <w:t>lassifier</w:t>
            </w:r>
          </w:p>
        </w:tc>
        <w:tc>
          <w:tcPr>
            <w:tcW w:w="3563" w:type="dxa"/>
          </w:tcPr>
          <w:p w14:paraId="3F1844F4" w14:textId="0568D8CB" w:rsidR="00150A09" w:rsidRPr="005241E6" w:rsidRDefault="00150A09" w:rsidP="008B2EEA">
            <w:pPr>
              <w:widowControl w:val="0"/>
              <w:autoSpaceDE w:val="0"/>
              <w:autoSpaceDN w:val="0"/>
              <w:adjustRightInd w:val="0"/>
              <w:spacing w:before="120" w:line="226" w:lineRule="auto"/>
              <w:jc w:val="center"/>
              <w:rPr>
                <w:spacing w:val="5"/>
                <w:kern w:val="1"/>
                <w:sz w:val="16"/>
                <w:szCs w:val="16"/>
              </w:rPr>
            </w:pPr>
            <w:r>
              <w:rPr>
                <w:rFonts w:hint="eastAsia"/>
                <w:spacing w:val="5"/>
                <w:kern w:val="1"/>
                <w:sz w:val="16"/>
                <w:szCs w:val="16"/>
              </w:rPr>
              <w:t>C</w:t>
            </w:r>
            <w:r>
              <w:rPr>
                <w:spacing w:val="5"/>
                <w:kern w:val="1"/>
                <w:sz w:val="16"/>
                <w:szCs w:val="16"/>
              </w:rPr>
              <w:t>onv2d</w:t>
            </w:r>
          </w:p>
        </w:tc>
      </w:tr>
    </w:tbl>
    <w:p w14:paraId="4988339D" w14:textId="537A3BFF" w:rsidR="007347E8" w:rsidRPr="007347E8" w:rsidRDefault="007347E8" w:rsidP="007347E8">
      <w:pPr>
        <w:widowControl w:val="0"/>
        <w:autoSpaceDE w:val="0"/>
        <w:autoSpaceDN w:val="0"/>
        <w:adjustRightInd w:val="0"/>
        <w:spacing w:before="120" w:line="226" w:lineRule="auto"/>
        <w:jc w:val="center"/>
        <w:rPr>
          <w:spacing w:val="5"/>
          <w:kern w:val="1"/>
          <w:lang w:eastAsia="zh-CN"/>
        </w:rPr>
      </w:pPr>
      <w:r>
        <w:rPr>
          <w:spacing w:val="5"/>
          <w:kern w:val="1"/>
        </w:rPr>
        <w:t>Table 2:  Structure of the modified ResNet-50</w:t>
      </w:r>
    </w:p>
    <w:p w14:paraId="32EE1C4A" w14:textId="77777777" w:rsidR="00386C40" w:rsidRDefault="00386C40" w:rsidP="00386C40">
      <w:pPr>
        <w:widowControl w:val="0"/>
        <w:autoSpaceDE w:val="0"/>
        <w:autoSpaceDN w:val="0"/>
        <w:adjustRightInd w:val="0"/>
        <w:spacing w:before="120" w:line="226" w:lineRule="auto"/>
        <w:rPr>
          <w:spacing w:val="5"/>
          <w:kern w:val="1"/>
        </w:rPr>
      </w:pPr>
    </w:p>
    <w:p w14:paraId="7FC262CA" w14:textId="44F91CBB" w:rsidR="00386C40" w:rsidRPr="00386C40" w:rsidRDefault="00386C40" w:rsidP="00386C40">
      <w:pPr>
        <w:widowControl w:val="0"/>
        <w:autoSpaceDE w:val="0"/>
        <w:autoSpaceDN w:val="0"/>
        <w:adjustRightInd w:val="0"/>
        <w:rPr>
          <w:b/>
          <w:bCs/>
          <w:spacing w:val="24"/>
          <w:kern w:val="1"/>
        </w:rPr>
      </w:pPr>
      <w:r>
        <w:rPr>
          <w:b/>
          <w:bCs/>
          <w:spacing w:val="24"/>
          <w:kern w:val="1"/>
        </w:rPr>
        <w:t>3.4</w:t>
      </w:r>
      <w:r>
        <w:rPr>
          <w:b/>
          <w:bCs/>
          <w:spacing w:val="24"/>
          <w:kern w:val="1"/>
        </w:rPr>
        <w:tab/>
      </w:r>
      <w:r w:rsidR="004C12EB">
        <w:rPr>
          <w:b/>
          <w:bCs/>
          <w:spacing w:val="24"/>
          <w:kern w:val="1"/>
        </w:rPr>
        <w:t>ASPP Model</w:t>
      </w:r>
    </w:p>
    <w:p w14:paraId="15601BFE" w14:textId="11C04058" w:rsidR="00516A19" w:rsidRDefault="00CA337D" w:rsidP="004C12EB">
      <w:pPr>
        <w:widowControl w:val="0"/>
        <w:autoSpaceDE w:val="0"/>
        <w:autoSpaceDN w:val="0"/>
        <w:adjustRightInd w:val="0"/>
        <w:spacing w:before="120" w:line="226" w:lineRule="auto"/>
        <w:rPr>
          <w:spacing w:val="5"/>
          <w:kern w:val="1"/>
          <w:lang w:eastAsia="zh-CN"/>
        </w:rPr>
      </w:pPr>
      <w:r>
        <w:rPr>
          <w:rFonts w:hint="eastAsia"/>
          <w:spacing w:val="5"/>
          <w:kern w:val="1"/>
        </w:rPr>
        <w:t>O</w:t>
      </w:r>
      <w:r>
        <w:rPr>
          <w:spacing w:val="5"/>
          <w:kern w:val="1"/>
        </w:rPr>
        <w:t>ther than the previous models, we also created a neural network model fo</w:t>
      </w:r>
      <w:r w:rsidR="00224C41">
        <w:rPr>
          <w:spacing w:val="5"/>
          <w:kern w:val="1"/>
        </w:rPr>
        <w:t>r</w:t>
      </w:r>
      <w:r>
        <w:rPr>
          <w:spacing w:val="5"/>
          <w:kern w:val="1"/>
        </w:rPr>
        <w:t xml:space="preserve"> the se</w:t>
      </w:r>
      <w:r w:rsidR="00224C41">
        <w:rPr>
          <w:spacing w:val="5"/>
          <w:kern w:val="1"/>
        </w:rPr>
        <w:t xml:space="preserve">gmentation assignment based on the </w:t>
      </w:r>
      <w:proofErr w:type="spellStart"/>
      <w:r w:rsidR="00224C41">
        <w:rPr>
          <w:spacing w:val="5"/>
          <w:kern w:val="1"/>
        </w:rPr>
        <w:t>DeepLab</w:t>
      </w:r>
      <w:proofErr w:type="spellEnd"/>
      <w:r w:rsidR="00224C41">
        <w:rPr>
          <w:spacing w:val="5"/>
          <w:kern w:val="1"/>
        </w:rPr>
        <w:t xml:space="preserve"> model</w:t>
      </w:r>
      <w:r w:rsidR="008B2EEA">
        <w:rPr>
          <w:spacing w:val="5"/>
          <w:kern w:val="1"/>
        </w:rPr>
        <w:t>.</w:t>
      </w:r>
      <w:r w:rsidR="004C214E">
        <w:rPr>
          <w:spacing w:val="5"/>
          <w:kern w:val="1"/>
        </w:rPr>
        <w:t xml:space="preserve"> Here, the major improvement is the use of </w:t>
      </w:r>
      <w:proofErr w:type="spellStart"/>
      <w:r w:rsidR="004C214E" w:rsidRPr="00585AE1">
        <w:rPr>
          <w:spacing w:val="5"/>
          <w:kern w:val="1"/>
          <w:lang w:eastAsia="zh-CN"/>
        </w:rPr>
        <w:t>Atrous</w:t>
      </w:r>
      <w:proofErr w:type="spellEnd"/>
      <w:r w:rsidR="004C214E" w:rsidRPr="00585AE1">
        <w:rPr>
          <w:spacing w:val="5"/>
          <w:kern w:val="1"/>
          <w:lang w:eastAsia="zh-CN"/>
        </w:rPr>
        <w:t xml:space="preserve"> Spatial Pyramid Pooling (ASPP)</w:t>
      </w:r>
      <w:r w:rsidR="004C214E">
        <w:rPr>
          <w:spacing w:val="5"/>
          <w:kern w:val="1"/>
          <w:lang w:eastAsia="zh-CN"/>
        </w:rPr>
        <w:t>, the input image is first passed through a convolutional layer, then</w:t>
      </w:r>
      <w:r w:rsidR="0071467E">
        <w:rPr>
          <w:spacing w:val="5"/>
          <w:kern w:val="1"/>
          <w:lang w:eastAsia="zh-CN"/>
        </w:rPr>
        <w:t xml:space="preserve"> </w:t>
      </w:r>
      <w:proofErr w:type="spellStart"/>
      <w:r w:rsidR="0071467E">
        <w:rPr>
          <w:spacing w:val="5"/>
          <w:kern w:val="1"/>
          <w:lang w:eastAsia="zh-CN"/>
        </w:rPr>
        <w:t>seperately</w:t>
      </w:r>
      <w:proofErr w:type="spellEnd"/>
      <w:r w:rsidR="004C214E">
        <w:rPr>
          <w:spacing w:val="5"/>
          <w:kern w:val="1"/>
          <w:lang w:eastAsia="zh-CN"/>
        </w:rPr>
        <w:t xml:space="preserve"> through a series of few </w:t>
      </w:r>
      <w:r w:rsidR="001C5606">
        <w:rPr>
          <w:spacing w:val="5"/>
          <w:kern w:val="1"/>
          <w:lang w:eastAsia="zh-CN"/>
        </w:rPr>
        <w:t>ASPP</w:t>
      </w:r>
      <w:r w:rsidR="004C214E">
        <w:rPr>
          <w:spacing w:val="5"/>
          <w:kern w:val="1"/>
          <w:lang w:eastAsia="zh-CN"/>
        </w:rPr>
        <w:t xml:space="preserve"> steps</w:t>
      </w:r>
      <w:r w:rsidR="0071467E">
        <w:rPr>
          <w:spacing w:val="5"/>
          <w:kern w:val="1"/>
          <w:lang w:eastAsia="zh-CN"/>
        </w:rPr>
        <w:t xml:space="preserve"> of different rates consisting of a</w:t>
      </w:r>
      <w:r w:rsidR="001C5606">
        <w:rPr>
          <w:spacing w:val="5"/>
          <w:kern w:val="1"/>
          <w:lang w:eastAsia="zh-CN"/>
        </w:rPr>
        <w:t>n</w:t>
      </w:r>
      <w:r w:rsidR="0071467E">
        <w:rPr>
          <w:spacing w:val="5"/>
          <w:kern w:val="1"/>
          <w:lang w:eastAsia="zh-CN"/>
        </w:rPr>
        <w:t xml:space="preserve"> </w:t>
      </w:r>
      <w:r w:rsidR="001C5606">
        <w:rPr>
          <w:spacing w:val="5"/>
          <w:kern w:val="1"/>
          <w:lang w:eastAsia="zh-CN"/>
        </w:rPr>
        <w:t xml:space="preserve">ASPP </w:t>
      </w:r>
      <w:r w:rsidR="0071467E">
        <w:rPr>
          <w:spacing w:val="5"/>
          <w:kern w:val="1"/>
          <w:lang w:eastAsia="zh-CN"/>
        </w:rPr>
        <w:t xml:space="preserve">convolutional layer, batch normalization, </w:t>
      </w:r>
      <w:proofErr w:type="spellStart"/>
      <w:r w:rsidR="0071467E">
        <w:rPr>
          <w:spacing w:val="5"/>
          <w:kern w:val="1"/>
          <w:lang w:eastAsia="zh-CN"/>
        </w:rPr>
        <w:t>ReLU</w:t>
      </w:r>
      <w:proofErr w:type="spellEnd"/>
      <w:r w:rsidR="0071467E">
        <w:rPr>
          <w:spacing w:val="5"/>
          <w:kern w:val="1"/>
          <w:lang w:eastAsia="zh-CN"/>
        </w:rPr>
        <w:t xml:space="preserve"> activation and a dropout step to avoid overfitting</w:t>
      </w:r>
      <w:r w:rsidR="001C5606">
        <w:rPr>
          <w:spacing w:val="5"/>
          <w:kern w:val="1"/>
          <w:lang w:eastAsia="zh-CN"/>
        </w:rPr>
        <w:t>, note that the output should keep the size of input image</w:t>
      </w:r>
      <w:r w:rsidR="0071467E">
        <w:rPr>
          <w:spacing w:val="5"/>
          <w:kern w:val="1"/>
          <w:lang w:eastAsia="zh-CN"/>
        </w:rPr>
        <w:t xml:space="preserve">. </w:t>
      </w:r>
    </w:p>
    <w:p w14:paraId="76617580" w14:textId="2C3207A7" w:rsidR="0092465A" w:rsidRDefault="00516A19" w:rsidP="004C12EB">
      <w:pPr>
        <w:widowControl w:val="0"/>
        <w:autoSpaceDE w:val="0"/>
        <w:autoSpaceDN w:val="0"/>
        <w:adjustRightInd w:val="0"/>
        <w:spacing w:before="120" w:line="226" w:lineRule="auto"/>
        <w:rPr>
          <w:spacing w:val="5"/>
          <w:kern w:val="1"/>
        </w:rPr>
      </w:pPr>
      <w:r>
        <w:rPr>
          <w:spacing w:val="5"/>
          <w:kern w:val="1"/>
          <w:lang w:eastAsia="zh-CN"/>
        </w:rPr>
        <w:t>Parallelly</w:t>
      </w:r>
      <w:r w:rsidR="0071467E">
        <w:rPr>
          <w:spacing w:val="5"/>
          <w:kern w:val="1"/>
          <w:lang w:eastAsia="zh-CN"/>
        </w:rPr>
        <w:t>, a</w:t>
      </w:r>
      <w:r w:rsidR="001C5606">
        <w:rPr>
          <w:spacing w:val="5"/>
          <w:kern w:val="1"/>
          <w:lang w:eastAsia="zh-CN"/>
        </w:rPr>
        <w:t>n average</w:t>
      </w:r>
      <w:r w:rsidR="0071467E">
        <w:rPr>
          <w:spacing w:val="5"/>
          <w:kern w:val="1"/>
          <w:lang w:eastAsia="zh-CN"/>
        </w:rPr>
        <w:t xml:space="preserve"> pooling layer </w:t>
      </w:r>
      <w:r>
        <w:rPr>
          <w:spacing w:val="5"/>
          <w:kern w:val="1"/>
          <w:lang w:eastAsia="zh-CN"/>
        </w:rPr>
        <w:t>was added to the model</w:t>
      </w:r>
      <w:r w:rsidR="0071467E">
        <w:rPr>
          <w:spacing w:val="5"/>
          <w:kern w:val="1"/>
          <w:lang w:eastAsia="zh-CN"/>
        </w:rPr>
        <w:t>,</w:t>
      </w:r>
      <w:r>
        <w:rPr>
          <w:spacing w:val="5"/>
          <w:kern w:val="1"/>
          <w:lang w:eastAsia="zh-CN"/>
        </w:rPr>
        <w:t xml:space="preserve"> with</w:t>
      </w:r>
      <w:r w:rsidR="0071467E">
        <w:rPr>
          <w:spacing w:val="5"/>
          <w:kern w:val="1"/>
          <w:lang w:eastAsia="zh-CN"/>
        </w:rPr>
        <w:t xml:space="preserve"> an </w:t>
      </w:r>
      <w:r w:rsidR="001C5606">
        <w:rPr>
          <w:spacing w:val="5"/>
          <w:kern w:val="1"/>
          <w:lang w:eastAsia="zh-CN"/>
        </w:rPr>
        <w:t>average pooling</w:t>
      </w:r>
      <w:r w:rsidR="0071467E">
        <w:rPr>
          <w:spacing w:val="5"/>
          <w:kern w:val="1"/>
          <w:lang w:eastAsia="zh-CN"/>
        </w:rPr>
        <w:t xml:space="preserve"> element</w:t>
      </w:r>
      <w:r>
        <w:rPr>
          <w:spacing w:val="5"/>
          <w:kern w:val="1"/>
          <w:lang w:eastAsia="zh-CN"/>
        </w:rPr>
        <w:t xml:space="preserve"> that</w:t>
      </w:r>
      <w:r w:rsidR="0071467E">
        <w:rPr>
          <w:spacing w:val="5"/>
          <w:kern w:val="1"/>
          <w:lang w:eastAsia="zh-CN"/>
        </w:rPr>
        <w:t xml:space="preserve"> will </w:t>
      </w:r>
      <w:r w:rsidR="001C5606">
        <w:rPr>
          <w:spacing w:val="5"/>
          <w:kern w:val="1"/>
          <w:lang w:eastAsia="zh-CN"/>
        </w:rPr>
        <w:t>pool</w:t>
      </w:r>
      <w:r w:rsidR="0071467E">
        <w:rPr>
          <w:spacing w:val="5"/>
          <w:kern w:val="1"/>
          <w:lang w:eastAsia="zh-CN"/>
        </w:rPr>
        <w:t xml:space="preserve"> the </w:t>
      </w:r>
      <w:r>
        <w:rPr>
          <w:spacing w:val="5"/>
          <w:kern w:val="1"/>
          <w:lang w:eastAsia="zh-CN"/>
        </w:rPr>
        <w:t xml:space="preserve">input </w:t>
      </w:r>
      <w:r w:rsidR="0071467E">
        <w:rPr>
          <w:spacing w:val="5"/>
          <w:kern w:val="1"/>
          <w:lang w:eastAsia="zh-CN"/>
        </w:rPr>
        <w:t xml:space="preserve">image, then a 2d convolution and </w:t>
      </w:r>
      <w:proofErr w:type="spellStart"/>
      <w:r w:rsidR="0071467E">
        <w:rPr>
          <w:spacing w:val="5"/>
          <w:kern w:val="1"/>
          <w:lang w:eastAsia="zh-CN"/>
        </w:rPr>
        <w:t>ReLU</w:t>
      </w:r>
      <w:proofErr w:type="spellEnd"/>
      <w:r w:rsidR="0071467E">
        <w:rPr>
          <w:spacing w:val="5"/>
          <w:kern w:val="1"/>
          <w:lang w:eastAsia="zh-CN"/>
        </w:rPr>
        <w:t xml:space="preserve"> activatio</w:t>
      </w:r>
      <w:r>
        <w:rPr>
          <w:spacing w:val="5"/>
          <w:kern w:val="1"/>
          <w:lang w:eastAsia="zh-CN"/>
        </w:rPr>
        <w:t xml:space="preserve">n, whose output will be </w:t>
      </w:r>
      <w:r w:rsidRPr="00516A19">
        <w:rPr>
          <w:spacing w:val="5"/>
          <w:kern w:val="1"/>
          <w:lang w:eastAsia="zh-CN"/>
        </w:rPr>
        <w:t>bilinear</w:t>
      </w:r>
      <w:r>
        <w:rPr>
          <w:spacing w:val="5"/>
          <w:kern w:val="1"/>
          <w:lang w:eastAsia="zh-CN"/>
        </w:rPr>
        <w:t xml:space="preserve"> interpolated to</w:t>
      </w:r>
      <w:r w:rsidR="001C5606">
        <w:rPr>
          <w:spacing w:val="5"/>
          <w:kern w:val="1"/>
          <w:lang w:eastAsia="zh-CN"/>
        </w:rPr>
        <w:t xml:space="preserve"> scale it to</w:t>
      </w:r>
      <w:r>
        <w:rPr>
          <w:spacing w:val="5"/>
          <w:kern w:val="1"/>
          <w:lang w:eastAsia="zh-CN"/>
        </w:rPr>
        <w:t xml:space="preserve"> the same size of input. The next step is to concatenate the outputs from the </w:t>
      </w:r>
      <w:r>
        <w:rPr>
          <w:spacing w:val="5"/>
          <w:kern w:val="1"/>
          <w:lang w:eastAsia="zh-CN"/>
        </w:rPr>
        <w:t xml:space="preserve">processing </w:t>
      </w:r>
      <w:r>
        <w:rPr>
          <w:spacing w:val="5"/>
          <w:kern w:val="1"/>
          <w:lang w:eastAsia="zh-CN"/>
        </w:rPr>
        <w:t xml:space="preserve">series of </w:t>
      </w:r>
      <w:r>
        <w:rPr>
          <w:spacing w:val="5"/>
          <w:kern w:val="1"/>
          <w:lang w:eastAsia="zh-CN"/>
        </w:rPr>
        <w:t>different rates</w:t>
      </w:r>
      <w:r>
        <w:rPr>
          <w:spacing w:val="5"/>
          <w:kern w:val="1"/>
          <w:lang w:eastAsia="zh-CN"/>
        </w:rPr>
        <w:t xml:space="preserve"> and the pooled image, before the result is finally fed to a</w:t>
      </w:r>
      <w:r w:rsidR="001C5606">
        <w:rPr>
          <w:spacing w:val="5"/>
          <w:kern w:val="1"/>
          <w:lang w:eastAsia="zh-CN"/>
        </w:rPr>
        <w:t>n</w:t>
      </w:r>
      <w:r>
        <w:rPr>
          <w:spacing w:val="5"/>
          <w:kern w:val="1"/>
          <w:lang w:eastAsia="zh-CN"/>
        </w:rPr>
        <w:t xml:space="preserve"> encoder layer. The encoder layer is</w:t>
      </w:r>
      <w:r w:rsidR="001C5606">
        <w:rPr>
          <w:spacing w:val="5"/>
          <w:kern w:val="1"/>
          <w:lang w:eastAsia="zh-CN"/>
        </w:rPr>
        <w:t xml:space="preserve"> also</w:t>
      </w:r>
      <w:r>
        <w:rPr>
          <w:spacing w:val="5"/>
          <w:kern w:val="1"/>
          <w:lang w:eastAsia="zh-CN"/>
        </w:rPr>
        <w:t xml:space="preserve"> </w:t>
      </w:r>
      <w:r w:rsidR="001C5606">
        <w:rPr>
          <w:spacing w:val="5"/>
          <w:kern w:val="1"/>
          <w:lang w:eastAsia="zh-CN"/>
        </w:rPr>
        <w:t xml:space="preserve">made up of 2d convolution, batch normalization and </w:t>
      </w:r>
      <w:proofErr w:type="spellStart"/>
      <w:r w:rsidR="001C5606">
        <w:rPr>
          <w:spacing w:val="5"/>
          <w:kern w:val="1"/>
          <w:lang w:eastAsia="zh-CN"/>
        </w:rPr>
        <w:t>ReLU</w:t>
      </w:r>
      <w:proofErr w:type="spellEnd"/>
      <w:r w:rsidR="001C5606">
        <w:rPr>
          <w:spacing w:val="5"/>
          <w:kern w:val="1"/>
          <w:lang w:eastAsia="zh-CN"/>
        </w:rPr>
        <w:t>. The concatenation of previous branches is processed here as the input, and the layer will compute the corresponding values for each class and give out the</w:t>
      </w:r>
      <w:bookmarkStart w:id="0" w:name="_GoBack"/>
      <w:bookmarkEnd w:id="0"/>
      <w:r w:rsidR="001C5606">
        <w:rPr>
          <w:spacing w:val="5"/>
          <w:kern w:val="1"/>
          <w:lang w:eastAsia="zh-CN"/>
        </w:rPr>
        <w:t xml:space="preserve"> classification results.</w:t>
      </w:r>
    </w:p>
    <w:p w14:paraId="13E5A01F" w14:textId="17A29F80" w:rsidR="0092465A" w:rsidRPr="00CA337D" w:rsidRDefault="0092465A" w:rsidP="0092465A">
      <w:pPr>
        <w:widowControl w:val="0"/>
        <w:autoSpaceDE w:val="0"/>
        <w:autoSpaceDN w:val="0"/>
        <w:adjustRightInd w:val="0"/>
        <w:spacing w:before="120" w:line="226" w:lineRule="auto"/>
        <w:jc w:val="center"/>
        <w:rPr>
          <w:spacing w:val="5"/>
          <w:kern w:val="1"/>
          <w:lang w:eastAsia="zh-CN"/>
        </w:rPr>
      </w:pPr>
    </w:p>
    <w:tbl>
      <w:tblPr>
        <w:tblStyle w:val="a5"/>
        <w:tblW w:w="0" w:type="auto"/>
        <w:jc w:val="center"/>
        <w:tblLook w:val="04A0" w:firstRow="1" w:lastRow="0" w:firstColumn="1" w:lastColumn="0" w:noHBand="0" w:noVBand="1"/>
      </w:tblPr>
      <w:tblGrid>
        <w:gridCol w:w="1024"/>
        <w:gridCol w:w="3563"/>
      </w:tblGrid>
      <w:tr w:rsidR="004C214E" w:rsidRPr="005241E6" w14:paraId="240D9247" w14:textId="77777777" w:rsidTr="00266F4D">
        <w:trPr>
          <w:jc w:val="center"/>
        </w:trPr>
        <w:tc>
          <w:tcPr>
            <w:tcW w:w="1024" w:type="dxa"/>
          </w:tcPr>
          <w:p w14:paraId="723A7560" w14:textId="77777777" w:rsidR="004C214E" w:rsidRPr="005241E6" w:rsidRDefault="004C214E" w:rsidP="00266F4D">
            <w:pPr>
              <w:widowControl w:val="0"/>
              <w:autoSpaceDE w:val="0"/>
              <w:autoSpaceDN w:val="0"/>
              <w:adjustRightInd w:val="0"/>
              <w:spacing w:before="120" w:line="226" w:lineRule="auto"/>
              <w:jc w:val="center"/>
              <w:rPr>
                <w:b/>
                <w:bCs/>
                <w:spacing w:val="5"/>
                <w:kern w:val="1"/>
              </w:rPr>
            </w:pPr>
            <w:r>
              <w:rPr>
                <w:rFonts w:hint="eastAsia"/>
                <w:b/>
                <w:bCs/>
                <w:spacing w:val="5"/>
                <w:kern w:val="1"/>
              </w:rPr>
              <w:t>L</w:t>
            </w:r>
            <w:r>
              <w:rPr>
                <w:b/>
                <w:bCs/>
                <w:spacing w:val="5"/>
                <w:kern w:val="1"/>
              </w:rPr>
              <w:t>ayer</w:t>
            </w:r>
          </w:p>
        </w:tc>
        <w:tc>
          <w:tcPr>
            <w:tcW w:w="3563" w:type="dxa"/>
          </w:tcPr>
          <w:p w14:paraId="47B5C9DA" w14:textId="709E9D8C" w:rsidR="004C214E" w:rsidRPr="004C214E" w:rsidRDefault="004C214E" w:rsidP="00266F4D">
            <w:pPr>
              <w:widowControl w:val="0"/>
              <w:autoSpaceDE w:val="0"/>
              <w:autoSpaceDN w:val="0"/>
              <w:adjustRightInd w:val="0"/>
              <w:spacing w:before="120" w:line="226" w:lineRule="auto"/>
              <w:jc w:val="center"/>
              <w:rPr>
                <w:b/>
                <w:bCs/>
                <w:spacing w:val="5"/>
                <w:kern w:val="1"/>
                <w:lang w:val="de-DE" w:eastAsia="zh-CN"/>
              </w:rPr>
            </w:pPr>
            <w:r>
              <w:rPr>
                <w:b/>
                <w:bCs/>
                <w:spacing w:val="5"/>
                <w:kern w:val="1"/>
                <w:lang w:val="de-DE" w:eastAsia="zh-CN"/>
              </w:rPr>
              <w:t>ASPP Model</w:t>
            </w:r>
          </w:p>
        </w:tc>
      </w:tr>
      <w:tr w:rsidR="004C214E" w:rsidRPr="005241E6" w14:paraId="3A7D6C15" w14:textId="77777777" w:rsidTr="00266F4D">
        <w:trPr>
          <w:jc w:val="center"/>
        </w:trPr>
        <w:tc>
          <w:tcPr>
            <w:tcW w:w="1024" w:type="dxa"/>
          </w:tcPr>
          <w:p w14:paraId="37B17EB7" w14:textId="4E0D5258"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1</w:t>
            </w:r>
          </w:p>
        </w:tc>
        <w:tc>
          <w:tcPr>
            <w:tcW w:w="3563" w:type="dxa"/>
          </w:tcPr>
          <w:p w14:paraId="2F5712EA" w14:textId="275079B2"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76E4641D" w14:textId="77777777" w:rsidTr="00266F4D">
        <w:trPr>
          <w:jc w:val="center"/>
        </w:trPr>
        <w:tc>
          <w:tcPr>
            <w:tcW w:w="1024" w:type="dxa"/>
          </w:tcPr>
          <w:p w14:paraId="78A829A2" w14:textId="1EC828EC"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2</w:t>
            </w:r>
          </w:p>
        </w:tc>
        <w:tc>
          <w:tcPr>
            <w:tcW w:w="3563" w:type="dxa"/>
          </w:tcPr>
          <w:p w14:paraId="66521B0B" w14:textId="0C792371"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314AAF1C" w14:textId="77777777" w:rsidTr="00266F4D">
        <w:trPr>
          <w:jc w:val="center"/>
        </w:trPr>
        <w:tc>
          <w:tcPr>
            <w:tcW w:w="1024" w:type="dxa"/>
          </w:tcPr>
          <w:p w14:paraId="32E194B0" w14:textId="6A1ED77D"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3</w:t>
            </w:r>
          </w:p>
        </w:tc>
        <w:tc>
          <w:tcPr>
            <w:tcW w:w="3563" w:type="dxa"/>
          </w:tcPr>
          <w:p w14:paraId="1311EA00" w14:textId="23B42B2F"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5DA175BF" w14:textId="77777777" w:rsidTr="00266F4D">
        <w:trPr>
          <w:jc w:val="center"/>
        </w:trPr>
        <w:tc>
          <w:tcPr>
            <w:tcW w:w="1024" w:type="dxa"/>
          </w:tcPr>
          <w:p w14:paraId="192C85FD" w14:textId="2A06263A"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4</w:t>
            </w:r>
          </w:p>
        </w:tc>
        <w:tc>
          <w:tcPr>
            <w:tcW w:w="3563" w:type="dxa"/>
          </w:tcPr>
          <w:p w14:paraId="5C1CF2F5" w14:textId="1A199089"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52101408" w14:textId="77777777" w:rsidTr="00266F4D">
        <w:trPr>
          <w:jc w:val="center"/>
        </w:trPr>
        <w:tc>
          <w:tcPr>
            <w:tcW w:w="1024" w:type="dxa"/>
          </w:tcPr>
          <w:p w14:paraId="162F0AF0" w14:textId="06AE7C57" w:rsidR="004C214E" w:rsidRPr="005241E6" w:rsidRDefault="004C214E" w:rsidP="00266F4D">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5</w:t>
            </w:r>
          </w:p>
        </w:tc>
        <w:tc>
          <w:tcPr>
            <w:tcW w:w="3563" w:type="dxa"/>
          </w:tcPr>
          <w:p w14:paraId="25C357E8" w14:textId="2E896D0C"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451C7CD6" w14:textId="77777777" w:rsidTr="00266F4D">
        <w:trPr>
          <w:jc w:val="center"/>
        </w:trPr>
        <w:tc>
          <w:tcPr>
            <w:tcW w:w="1024" w:type="dxa"/>
          </w:tcPr>
          <w:p w14:paraId="4DDD4BF3" w14:textId="57FD9394" w:rsidR="004C214E" w:rsidRDefault="004C214E" w:rsidP="00266F4D">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6</w:t>
            </w:r>
          </w:p>
        </w:tc>
        <w:tc>
          <w:tcPr>
            <w:tcW w:w="3563" w:type="dxa"/>
          </w:tcPr>
          <w:p w14:paraId="3DB78956" w14:textId="398AAA5D"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r w:rsidR="004C214E" w:rsidRPr="005241E6" w14:paraId="41CD3FE4" w14:textId="77777777" w:rsidTr="00266F4D">
        <w:trPr>
          <w:jc w:val="center"/>
        </w:trPr>
        <w:tc>
          <w:tcPr>
            <w:tcW w:w="1024" w:type="dxa"/>
          </w:tcPr>
          <w:p w14:paraId="70EDFA5A" w14:textId="2469EC41" w:rsidR="004C214E" w:rsidRDefault="004C214E" w:rsidP="00266F4D">
            <w:pPr>
              <w:widowControl w:val="0"/>
              <w:autoSpaceDE w:val="0"/>
              <w:autoSpaceDN w:val="0"/>
              <w:adjustRightInd w:val="0"/>
              <w:spacing w:before="120" w:line="226" w:lineRule="auto"/>
              <w:jc w:val="center"/>
              <w:rPr>
                <w:rFonts w:hint="eastAsia"/>
                <w:spacing w:val="5"/>
                <w:kern w:val="1"/>
                <w:sz w:val="16"/>
                <w:szCs w:val="16"/>
              </w:rPr>
            </w:pPr>
            <w:r>
              <w:rPr>
                <w:spacing w:val="5"/>
                <w:kern w:val="1"/>
                <w:sz w:val="16"/>
                <w:szCs w:val="16"/>
              </w:rPr>
              <w:t>7</w:t>
            </w:r>
          </w:p>
        </w:tc>
        <w:tc>
          <w:tcPr>
            <w:tcW w:w="3563" w:type="dxa"/>
          </w:tcPr>
          <w:p w14:paraId="74AA3C03" w14:textId="0CAFA71C" w:rsidR="004C214E" w:rsidRPr="005241E6" w:rsidRDefault="004C214E" w:rsidP="00266F4D">
            <w:pPr>
              <w:widowControl w:val="0"/>
              <w:autoSpaceDE w:val="0"/>
              <w:autoSpaceDN w:val="0"/>
              <w:adjustRightInd w:val="0"/>
              <w:spacing w:before="120" w:line="226" w:lineRule="auto"/>
              <w:jc w:val="center"/>
              <w:rPr>
                <w:spacing w:val="5"/>
                <w:kern w:val="1"/>
                <w:sz w:val="16"/>
                <w:szCs w:val="16"/>
              </w:rPr>
            </w:pPr>
            <w:r>
              <w:rPr>
                <w:spacing w:val="5"/>
                <w:kern w:val="1"/>
                <w:sz w:val="16"/>
                <w:szCs w:val="16"/>
              </w:rPr>
              <w:t>XXX</w:t>
            </w:r>
          </w:p>
        </w:tc>
      </w:tr>
    </w:tbl>
    <w:p w14:paraId="7A18F0F4" w14:textId="77777777" w:rsidR="004C214E" w:rsidRPr="007347E8" w:rsidRDefault="004C214E" w:rsidP="004C214E">
      <w:pPr>
        <w:widowControl w:val="0"/>
        <w:autoSpaceDE w:val="0"/>
        <w:autoSpaceDN w:val="0"/>
        <w:adjustRightInd w:val="0"/>
        <w:spacing w:before="120" w:line="226" w:lineRule="auto"/>
        <w:jc w:val="center"/>
        <w:rPr>
          <w:spacing w:val="5"/>
          <w:kern w:val="1"/>
          <w:lang w:eastAsia="zh-CN"/>
        </w:rPr>
      </w:pPr>
      <w:r>
        <w:rPr>
          <w:spacing w:val="5"/>
          <w:kern w:val="1"/>
        </w:rPr>
        <w:t>Table 2:  Structure of the modified ResNet-50</w:t>
      </w:r>
    </w:p>
    <w:p w14:paraId="01FF4205" w14:textId="274E19FA" w:rsidR="00410662" w:rsidRDefault="009C0B3B">
      <w:pPr>
        <w:widowControl w:val="0"/>
        <w:autoSpaceDE w:val="0"/>
        <w:autoSpaceDN w:val="0"/>
        <w:adjustRightInd w:val="0"/>
        <w:spacing w:before="120" w:line="226" w:lineRule="auto"/>
        <w:jc w:val="both"/>
        <w:rPr>
          <w:spacing w:val="5"/>
          <w:kern w:val="1"/>
        </w:rPr>
      </w:pPr>
      <w:r>
        <w:rPr>
          <w:spacing w:val="5"/>
          <w:kern w:val="1"/>
        </w:rPr>
        <w:t>Next</w:t>
      </w:r>
      <w:r w:rsidR="00410662">
        <w:rPr>
          <w:spacing w:val="5"/>
          <w:kern w:val="1"/>
        </w:rPr>
        <w:t xml:space="preserve">. </w:t>
      </w:r>
    </w:p>
    <w:p w14:paraId="6A9F87DD" w14:textId="0387F716" w:rsidR="00F2263B" w:rsidRDefault="00F2263B">
      <w:pPr>
        <w:widowControl w:val="0"/>
        <w:autoSpaceDE w:val="0"/>
        <w:autoSpaceDN w:val="0"/>
        <w:adjustRightInd w:val="0"/>
        <w:spacing w:before="120" w:line="226" w:lineRule="auto"/>
        <w:jc w:val="both"/>
        <w:rPr>
          <w:spacing w:val="5"/>
          <w:kern w:val="1"/>
        </w:rPr>
      </w:pPr>
    </w:p>
    <w:p w14:paraId="5BA8B3FB" w14:textId="77777777"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Results</w:t>
      </w:r>
    </w:p>
    <w:p w14:paraId="720D7BC6" w14:textId="5EE5FBA2" w:rsidR="006F2047" w:rsidRDefault="006F2047" w:rsidP="006F2047">
      <w:pPr>
        <w:widowControl w:val="0"/>
        <w:autoSpaceDE w:val="0"/>
        <w:autoSpaceDN w:val="0"/>
        <w:adjustRightInd w:val="0"/>
        <w:spacing w:before="120" w:line="226" w:lineRule="auto"/>
        <w:jc w:val="both"/>
        <w:rPr>
          <w:spacing w:val="5"/>
          <w:kern w:val="1"/>
        </w:rPr>
      </w:pPr>
      <w:r>
        <w:rPr>
          <w:spacing w:val="5"/>
          <w:kern w:val="1"/>
        </w:rPr>
        <w:t xml:space="preserve">This part included the individual contributions of the two team members </w:t>
      </w:r>
      <w:proofErr w:type="spellStart"/>
      <w:r>
        <w:rPr>
          <w:spacing w:val="5"/>
          <w:kern w:val="1"/>
        </w:rPr>
        <w:t>Huimin</w:t>
      </w:r>
      <w:proofErr w:type="spellEnd"/>
      <w:r>
        <w:rPr>
          <w:spacing w:val="5"/>
          <w:kern w:val="1"/>
        </w:rPr>
        <w:t xml:space="preserve"> Zeng and </w:t>
      </w:r>
      <w:proofErr w:type="spellStart"/>
      <w:r>
        <w:rPr>
          <w:spacing w:val="5"/>
          <w:kern w:val="1"/>
        </w:rPr>
        <w:t>Zhenrui</w:t>
      </w:r>
      <w:proofErr w:type="spellEnd"/>
      <w:r>
        <w:rPr>
          <w:spacing w:val="5"/>
          <w:kern w:val="1"/>
        </w:rPr>
        <w:t xml:space="preserve"> Yue in the programming assignment.</w:t>
      </w:r>
    </w:p>
    <w:p w14:paraId="37F35E87" w14:textId="77777777" w:rsidR="006F2047" w:rsidRDefault="006F2047" w:rsidP="006F2047">
      <w:pPr>
        <w:widowControl w:val="0"/>
        <w:autoSpaceDE w:val="0"/>
        <w:autoSpaceDN w:val="0"/>
        <w:adjustRightInd w:val="0"/>
        <w:spacing w:before="120" w:line="226" w:lineRule="auto"/>
        <w:jc w:val="both"/>
        <w:rPr>
          <w:spacing w:val="5"/>
          <w:kern w:val="1"/>
        </w:rPr>
      </w:pPr>
    </w:p>
    <w:p w14:paraId="0A5241BC" w14:textId="30A8604B" w:rsidR="006F2047" w:rsidRDefault="006F2047" w:rsidP="006F2047">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Discussion</w:t>
      </w:r>
    </w:p>
    <w:p w14:paraId="10B084DE" w14:textId="77777777" w:rsidR="006F2047" w:rsidRDefault="006F2047" w:rsidP="006F2047">
      <w:pPr>
        <w:widowControl w:val="0"/>
        <w:autoSpaceDE w:val="0"/>
        <w:autoSpaceDN w:val="0"/>
        <w:adjustRightInd w:val="0"/>
        <w:spacing w:before="120" w:line="226" w:lineRule="auto"/>
        <w:jc w:val="both"/>
        <w:rPr>
          <w:spacing w:val="5"/>
          <w:kern w:val="1"/>
        </w:rPr>
      </w:pPr>
      <w:r>
        <w:rPr>
          <w:spacing w:val="5"/>
          <w:kern w:val="1"/>
        </w:rPr>
        <w:t xml:space="preserve">This part included the individual contributions of the two team members </w:t>
      </w:r>
      <w:proofErr w:type="spellStart"/>
      <w:r>
        <w:rPr>
          <w:spacing w:val="5"/>
          <w:kern w:val="1"/>
        </w:rPr>
        <w:t>Huimin</w:t>
      </w:r>
      <w:proofErr w:type="spellEnd"/>
      <w:r>
        <w:rPr>
          <w:spacing w:val="5"/>
          <w:kern w:val="1"/>
        </w:rPr>
        <w:t xml:space="preserve"> Zeng and </w:t>
      </w:r>
      <w:proofErr w:type="spellStart"/>
      <w:r>
        <w:rPr>
          <w:spacing w:val="5"/>
          <w:kern w:val="1"/>
        </w:rPr>
        <w:t>Zhenrui</w:t>
      </w:r>
      <w:proofErr w:type="spellEnd"/>
      <w:r>
        <w:rPr>
          <w:spacing w:val="5"/>
          <w:kern w:val="1"/>
        </w:rPr>
        <w:t xml:space="preserve"> Yue in the programming assignment.</w:t>
      </w:r>
    </w:p>
    <w:p w14:paraId="4FD80C84" w14:textId="77777777" w:rsidR="00386C40" w:rsidRDefault="00386C40" w:rsidP="00386C40">
      <w:pPr>
        <w:widowControl w:val="0"/>
        <w:autoSpaceDE w:val="0"/>
        <w:autoSpaceDN w:val="0"/>
        <w:adjustRightInd w:val="0"/>
        <w:spacing w:before="120" w:line="226" w:lineRule="auto"/>
        <w:jc w:val="both"/>
        <w:rPr>
          <w:spacing w:val="5"/>
          <w:kern w:val="1"/>
        </w:rPr>
      </w:pPr>
    </w:p>
    <w:p w14:paraId="2E64FBB2" w14:textId="7A45E047" w:rsidR="00386C40" w:rsidRDefault="003B204B" w:rsidP="00386C40">
      <w:pPr>
        <w:widowControl w:val="0"/>
        <w:autoSpaceDE w:val="0"/>
        <w:autoSpaceDN w:val="0"/>
        <w:adjustRightInd w:val="0"/>
        <w:rPr>
          <w:b/>
          <w:bCs/>
          <w:spacing w:val="24"/>
          <w:kern w:val="1"/>
        </w:rPr>
      </w:pPr>
      <w:r>
        <w:rPr>
          <w:b/>
          <w:bCs/>
          <w:spacing w:val="24"/>
          <w:kern w:val="1"/>
        </w:rPr>
        <w:t>5</w:t>
      </w:r>
      <w:r w:rsidR="00386C40">
        <w:rPr>
          <w:b/>
          <w:bCs/>
          <w:spacing w:val="24"/>
          <w:kern w:val="1"/>
        </w:rPr>
        <w:t>.1</w:t>
      </w:r>
      <w:r w:rsidR="00386C40">
        <w:rPr>
          <w:b/>
          <w:bCs/>
          <w:spacing w:val="24"/>
          <w:kern w:val="1"/>
        </w:rPr>
        <w:tab/>
      </w:r>
      <w:proofErr w:type="spellStart"/>
      <w:r w:rsidR="00386C40">
        <w:rPr>
          <w:b/>
          <w:bCs/>
          <w:spacing w:val="24"/>
          <w:kern w:val="1"/>
        </w:rPr>
        <w:t>Huimin</w:t>
      </w:r>
      <w:proofErr w:type="spellEnd"/>
      <w:r w:rsidR="00386C40">
        <w:rPr>
          <w:b/>
          <w:bCs/>
          <w:spacing w:val="24"/>
          <w:kern w:val="1"/>
        </w:rPr>
        <w:t xml:space="preserve"> Zeng</w:t>
      </w:r>
    </w:p>
    <w:p w14:paraId="7318AA09" w14:textId="79C24694" w:rsidR="00386C40" w:rsidRDefault="00386C40" w:rsidP="00386C40">
      <w:pPr>
        <w:widowControl w:val="0"/>
        <w:autoSpaceDE w:val="0"/>
        <w:autoSpaceDN w:val="0"/>
        <w:adjustRightInd w:val="0"/>
        <w:spacing w:before="120" w:line="226" w:lineRule="auto"/>
        <w:jc w:val="both"/>
        <w:rPr>
          <w:spacing w:val="5"/>
          <w:kern w:val="1"/>
        </w:rPr>
      </w:pPr>
      <w:r w:rsidRPr="00AA1F6E">
        <w:rPr>
          <w:spacing w:val="5"/>
          <w:kern w:val="1"/>
        </w:rPr>
        <w:t>I</w:t>
      </w:r>
      <w:r>
        <w:rPr>
          <w:spacing w:val="5"/>
          <w:kern w:val="1"/>
        </w:rPr>
        <w:t xml:space="preserve"> report.</w:t>
      </w:r>
    </w:p>
    <w:p w14:paraId="14401B53" w14:textId="77777777" w:rsidR="00386C40" w:rsidRDefault="00386C40" w:rsidP="00386C40">
      <w:pPr>
        <w:widowControl w:val="0"/>
        <w:autoSpaceDE w:val="0"/>
        <w:autoSpaceDN w:val="0"/>
        <w:adjustRightInd w:val="0"/>
        <w:spacing w:before="120" w:line="226" w:lineRule="auto"/>
        <w:jc w:val="both"/>
        <w:rPr>
          <w:spacing w:val="5"/>
          <w:kern w:val="1"/>
        </w:rPr>
      </w:pPr>
    </w:p>
    <w:p w14:paraId="7A6502F6" w14:textId="28C886F5" w:rsidR="00386C40" w:rsidRDefault="003B204B" w:rsidP="00386C40">
      <w:pPr>
        <w:widowControl w:val="0"/>
        <w:autoSpaceDE w:val="0"/>
        <w:autoSpaceDN w:val="0"/>
        <w:adjustRightInd w:val="0"/>
        <w:rPr>
          <w:b/>
          <w:bCs/>
          <w:spacing w:val="24"/>
          <w:kern w:val="1"/>
        </w:rPr>
      </w:pPr>
      <w:r>
        <w:rPr>
          <w:b/>
          <w:bCs/>
          <w:spacing w:val="24"/>
          <w:kern w:val="1"/>
        </w:rPr>
        <w:t>5</w:t>
      </w:r>
      <w:r w:rsidR="00386C40">
        <w:rPr>
          <w:b/>
          <w:bCs/>
          <w:spacing w:val="24"/>
          <w:kern w:val="1"/>
        </w:rPr>
        <w:t>.2</w:t>
      </w:r>
      <w:r w:rsidR="00386C40">
        <w:rPr>
          <w:b/>
          <w:bCs/>
          <w:spacing w:val="24"/>
          <w:kern w:val="1"/>
        </w:rPr>
        <w:tab/>
      </w:r>
      <w:proofErr w:type="spellStart"/>
      <w:r w:rsidR="00386C40">
        <w:rPr>
          <w:b/>
          <w:bCs/>
          <w:spacing w:val="24"/>
          <w:kern w:val="1"/>
        </w:rPr>
        <w:t>Zhenrui</w:t>
      </w:r>
      <w:proofErr w:type="spellEnd"/>
      <w:r w:rsidR="00386C40">
        <w:rPr>
          <w:b/>
          <w:bCs/>
          <w:spacing w:val="24"/>
          <w:kern w:val="1"/>
        </w:rPr>
        <w:t xml:space="preserve"> Yue</w:t>
      </w:r>
    </w:p>
    <w:p w14:paraId="102F7FF8" w14:textId="663C8C6E" w:rsidR="00386C40" w:rsidRPr="00ED139A" w:rsidRDefault="00386C40" w:rsidP="00386C40">
      <w:pPr>
        <w:widowControl w:val="0"/>
        <w:autoSpaceDE w:val="0"/>
        <w:autoSpaceDN w:val="0"/>
        <w:adjustRightInd w:val="0"/>
        <w:spacing w:before="120" w:line="226" w:lineRule="auto"/>
        <w:jc w:val="both"/>
        <w:rPr>
          <w:spacing w:val="5"/>
          <w:kern w:val="1"/>
        </w:rPr>
      </w:pPr>
      <w:r w:rsidRPr="00AA1F6E">
        <w:rPr>
          <w:spacing w:val="5"/>
          <w:kern w:val="1"/>
        </w:rPr>
        <w:t>I</w:t>
      </w:r>
      <w:r w:rsidR="00317265">
        <w:rPr>
          <w:spacing w:val="5"/>
          <w:kern w:val="1"/>
        </w:rPr>
        <w:t xml:space="preserve"> </w:t>
      </w:r>
      <w:r>
        <w:rPr>
          <w:spacing w:val="5"/>
          <w:kern w:val="1"/>
        </w:rPr>
        <w:t>report.</w:t>
      </w:r>
    </w:p>
    <w:p w14:paraId="121EBF1E" w14:textId="77777777" w:rsidR="00386C40" w:rsidRDefault="00386C40">
      <w:pPr>
        <w:widowControl w:val="0"/>
        <w:autoSpaceDE w:val="0"/>
        <w:autoSpaceDN w:val="0"/>
        <w:adjustRightInd w:val="0"/>
        <w:spacing w:before="120" w:line="226" w:lineRule="auto"/>
        <w:jc w:val="both"/>
        <w:rPr>
          <w:spacing w:val="5"/>
          <w:kern w:val="1"/>
        </w:rPr>
      </w:pPr>
    </w:p>
    <w:p w14:paraId="73FB2534" w14:textId="622A136C" w:rsidR="00386C40" w:rsidRDefault="003B204B" w:rsidP="00386C40">
      <w:pPr>
        <w:widowControl w:val="0"/>
        <w:autoSpaceDE w:val="0"/>
        <w:autoSpaceDN w:val="0"/>
        <w:adjustRightInd w:val="0"/>
        <w:rPr>
          <w:b/>
          <w:bCs/>
          <w:spacing w:val="24"/>
          <w:kern w:val="1"/>
          <w:sz w:val="24"/>
          <w:szCs w:val="24"/>
        </w:rPr>
      </w:pPr>
      <w:r>
        <w:rPr>
          <w:b/>
          <w:bCs/>
          <w:spacing w:val="24"/>
          <w:kern w:val="1"/>
          <w:sz w:val="24"/>
          <w:szCs w:val="24"/>
        </w:rPr>
        <w:t>6</w:t>
      </w:r>
      <w:r w:rsidR="00386C40">
        <w:rPr>
          <w:b/>
          <w:bCs/>
          <w:spacing w:val="24"/>
          <w:kern w:val="1"/>
          <w:sz w:val="24"/>
          <w:szCs w:val="24"/>
        </w:rPr>
        <w:tab/>
        <w:t>Individual Contributions</w:t>
      </w:r>
    </w:p>
    <w:p w14:paraId="04CF211F" w14:textId="4F5A931C" w:rsidR="00386C40" w:rsidRDefault="00386C40" w:rsidP="00386C40">
      <w:pPr>
        <w:widowControl w:val="0"/>
        <w:autoSpaceDE w:val="0"/>
        <w:autoSpaceDN w:val="0"/>
        <w:adjustRightInd w:val="0"/>
        <w:spacing w:before="120" w:line="226" w:lineRule="auto"/>
        <w:jc w:val="both"/>
        <w:rPr>
          <w:spacing w:val="5"/>
          <w:kern w:val="1"/>
        </w:rPr>
      </w:pPr>
      <w:r>
        <w:rPr>
          <w:spacing w:val="5"/>
          <w:kern w:val="1"/>
        </w:rPr>
        <w:t xml:space="preserve">This part included the individual contributions of the two team members Hao Xiang, </w:t>
      </w:r>
      <w:proofErr w:type="spellStart"/>
      <w:r>
        <w:rPr>
          <w:spacing w:val="5"/>
          <w:kern w:val="1"/>
        </w:rPr>
        <w:t>Huimin</w:t>
      </w:r>
      <w:proofErr w:type="spellEnd"/>
      <w:r>
        <w:rPr>
          <w:spacing w:val="5"/>
          <w:kern w:val="1"/>
        </w:rPr>
        <w:t xml:space="preserve"> Zeng, </w:t>
      </w:r>
      <w:proofErr w:type="spellStart"/>
      <w:r>
        <w:rPr>
          <w:spacing w:val="5"/>
          <w:kern w:val="1"/>
        </w:rPr>
        <w:t>Xingyi</w:t>
      </w:r>
      <w:proofErr w:type="spellEnd"/>
      <w:r>
        <w:rPr>
          <w:spacing w:val="5"/>
          <w:kern w:val="1"/>
        </w:rPr>
        <w:t xml:space="preserve"> Yang and </w:t>
      </w:r>
      <w:proofErr w:type="spellStart"/>
      <w:r>
        <w:rPr>
          <w:spacing w:val="5"/>
          <w:kern w:val="1"/>
        </w:rPr>
        <w:t>Zhenrui</w:t>
      </w:r>
      <w:proofErr w:type="spellEnd"/>
      <w:r>
        <w:rPr>
          <w:spacing w:val="5"/>
          <w:kern w:val="1"/>
        </w:rPr>
        <w:t xml:space="preserve"> Yue in the programming assignment.</w:t>
      </w:r>
    </w:p>
    <w:p w14:paraId="19366507" w14:textId="77777777" w:rsidR="00386C40" w:rsidRDefault="00386C40" w:rsidP="00386C40">
      <w:pPr>
        <w:widowControl w:val="0"/>
        <w:autoSpaceDE w:val="0"/>
        <w:autoSpaceDN w:val="0"/>
        <w:adjustRightInd w:val="0"/>
        <w:spacing w:before="120" w:line="226" w:lineRule="auto"/>
        <w:jc w:val="both"/>
        <w:rPr>
          <w:spacing w:val="5"/>
          <w:kern w:val="1"/>
        </w:rPr>
      </w:pPr>
    </w:p>
    <w:p w14:paraId="56CE6AF3" w14:textId="1837CA14"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.1</w:t>
      </w:r>
      <w:r w:rsidR="00386C40">
        <w:rPr>
          <w:b/>
          <w:bCs/>
          <w:spacing w:val="24"/>
          <w:kern w:val="1"/>
        </w:rPr>
        <w:tab/>
        <w:t>Hao Xiang</w:t>
      </w:r>
    </w:p>
    <w:p w14:paraId="47E9C8F7" w14:textId="6B4AECA8" w:rsidR="00386C40" w:rsidRDefault="00386C40" w:rsidP="00386C40">
      <w:pPr>
        <w:widowControl w:val="0"/>
        <w:autoSpaceDE w:val="0"/>
        <w:autoSpaceDN w:val="0"/>
        <w:adjustRightInd w:val="0"/>
        <w:spacing w:before="120" w:line="226" w:lineRule="auto"/>
        <w:jc w:val="both"/>
        <w:rPr>
          <w:spacing w:val="5"/>
          <w:kern w:val="1"/>
        </w:rPr>
      </w:pPr>
      <w:r>
        <w:rPr>
          <w:spacing w:val="5"/>
          <w:kern w:val="1"/>
        </w:rPr>
        <w:t>XXXX</w:t>
      </w:r>
    </w:p>
    <w:p w14:paraId="6ECF79A7" w14:textId="77777777" w:rsidR="00386C40" w:rsidRDefault="00386C40" w:rsidP="00386C40">
      <w:pPr>
        <w:widowControl w:val="0"/>
        <w:autoSpaceDE w:val="0"/>
        <w:autoSpaceDN w:val="0"/>
        <w:adjustRightInd w:val="0"/>
        <w:spacing w:before="120" w:line="226" w:lineRule="auto"/>
        <w:jc w:val="both"/>
        <w:rPr>
          <w:spacing w:val="5"/>
          <w:kern w:val="1"/>
        </w:rPr>
      </w:pPr>
    </w:p>
    <w:p w14:paraId="287AF847" w14:textId="32465703" w:rsidR="00386C40" w:rsidRDefault="003B204B" w:rsidP="00386C40">
      <w:pPr>
        <w:widowControl w:val="0"/>
        <w:autoSpaceDE w:val="0"/>
        <w:autoSpaceDN w:val="0"/>
        <w:adjustRightInd w:val="0"/>
        <w:rPr>
          <w:b/>
          <w:bCs/>
          <w:spacing w:val="24"/>
          <w:kern w:val="1"/>
        </w:rPr>
      </w:pPr>
      <w:r>
        <w:rPr>
          <w:b/>
          <w:bCs/>
          <w:spacing w:val="24"/>
          <w:kern w:val="1"/>
        </w:rPr>
        <w:t>6</w:t>
      </w:r>
      <w:r w:rsidR="00386C40">
        <w:rPr>
          <w:b/>
          <w:bCs/>
          <w:spacing w:val="24"/>
          <w:kern w:val="1"/>
        </w:rPr>
        <w:t>.2</w:t>
      </w:r>
      <w:r w:rsidR="00386C40">
        <w:rPr>
          <w:b/>
          <w:bCs/>
          <w:spacing w:val="24"/>
          <w:kern w:val="1"/>
        </w:rPr>
        <w:tab/>
      </w:r>
      <w:proofErr w:type="spellStart"/>
      <w:r w:rsidR="00386C40">
        <w:rPr>
          <w:b/>
          <w:bCs/>
          <w:spacing w:val="24"/>
          <w:kern w:val="1"/>
        </w:rPr>
        <w:t>Huimin</w:t>
      </w:r>
      <w:proofErr w:type="spellEnd"/>
      <w:r w:rsidR="00386C40">
        <w:rPr>
          <w:b/>
          <w:bCs/>
          <w:spacing w:val="24"/>
          <w:kern w:val="1"/>
        </w:rPr>
        <w:t xml:space="preserve"> Zeng</w:t>
      </w:r>
    </w:p>
    <w:p w14:paraId="109371F8" w14:textId="6474729D" w:rsidR="00386C40" w:rsidRPr="00ED139A" w:rsidRDefault="00386C40" w:rsidP="00386C40">
      <w:pPr>
        <w:widowControl w:val="0"/>
        <w:autoSpaceDE w:val="0"/>
        <w:autoSpaceDN w:val="0"/>
        <w:adjustRightInd w:val="0"/>
        <w:spacing w:before="120" w:line="226" w:lineRule="auto"/>
        <w:jc w:val="both"/>
        <w:rPr>
          <w:spacing w:val="5"/>
          <w:kern w:val="1"/>
        </w:rPr>
      </w:pPr>
      <w:r>
        <w:rPr>
          <w:spacing w:val="5"/>
          <w:kern w:val="1"/>
        </w:rPr>
        <w:t>XXXX</w:t>
      </w:r>
    </w:p>
    <w:p w14:paraId="5A839954" w14:textId="34268C20" w:rsidR="003924F5" w:rsidRDefault="003924F5" w:rsidP="00386C40">
      <w:pPr>
        <w:widowControl w:val="0"/>
        <w:autoSpaceDE w:val="0"/>
        <w:autoSpaceDN w:val="0"/>
        <w:adjustRightInd w:val="0"/>
        <w:rPr>
          <w:spacing w:val="5"/>
          <w:kern w:val="1"/>
        </w:rPr>
      </w:pPr>
    </w:p>
    <w:p w14:paraId="697A915A" w14:textId="389A28F2"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.3</w:t>
      </w:r>
      <w:r w:rsidR="00386C40" w:rsidRPr="00C34CFD">
        <w:rPr>
          <w:b/>
          <w:bCs/>
          <w:spacing w:val="24"/>
          <w:kern w:val="1"/>
        </w:rPr>
        <w:tab/>
      </w:r>
      <w:proofErr w:type="spellStart"/>
      <w:r w:rsidR="00386C40" w:rsidRPr="00C34CFD">
        <w:rPr>
          <w:b/>
          <w:bCs/>
          <w:spacing w:val="24"/>
          <w:kern w:val="1"/>
        </w:rPr>
        <w:t>Xingyi</w:t>
      </w:r>
      <w:proofErr w:type="spellEnd"/>
      <w:r w:rsidR="00386C40" w:rsidRPr="00C34CFD">
        <w:rPr>
          <w:b/>
          <w:bCs/>
          <w:spacing w:val="24"/>
          <w:kern w:val="1"/>
        </w:rPr>
        <w:t xml:space="preserve"> Yang</w:t>
      </w:r>
    </w:p>
    <w:p w14:paraId="1E2709AE" w14:textId="77777777" w:rsidR="00386C40" w:rsidRPr="00C34CFD" w:rsidRDefault="00386C40" w:rsidP="00386C40">
      <w:pPr>
        <w:widowControl w:val="0"/>
        <w:autoSpaceDE w:val="0"/>
        <w:autoSpaceDN w:val="0"/>
        <w:adjustRightInd w:val="0"/>
        <w:spacing w:before="120" w:line="226" w:lineRule="auto"/>
        <w:jc w:val="both"/>
        <w:rPr>
          <w:spacing w:val="5"/>
          <w:kern w:val="1"/>
        </w:rPr>
      </w:pPr>
      <w:r w:rsidRPr="00C34CFD">
        <w:rPr>
          <w:spacing w:val="5"/>
          <w:kern w:val="1"/>
        </w:rPr>
        <w:t>XXXX</w:t>
      </w:r>
    </w:p>
    <w:p w14:paraId="45DA79AC" w14:textId="5AAB25D6" w:rsidR="00386C40" w:rsidRPr="00C34CFD" w:rsidRDefault="00386C40" w:rsidP="00386C40">
      <w:pPr>
        <w:widowControl w:val="0"/>
        <w:autoSpaceDE w:val="0"/>
        <w:autoSpaceDN w:val="0"/>
        <w:adjustRightInd w:val="0"/>
        <w:rPr>
          <w:spacing w:val="5"/>
          <w:kern w:val="1"/>
        </w:rPr>
      </w:pPr>
    </w:p>
    <w:p w14:paraId="4C1005E7" w14:textId="5BF55069" w:rsidR="00386C40" w:rsidRPr="00C34CFD" w:rsidRDefault="003B204B" w:rsidP="00386C40">
      <w:pPr>
        <w:widowControl w:val="0"/>
        <w:autoSpaceDE w:val="0"/>
        <w:autoSpaceDN w:val="0"/>
        <w:adjustRightInd w:val="0"/>
        <w:rPr>
          <w:b/>
          <w:bCs/>
          <w:spacing w:val="24"/>
          <w:kern w:val="1"/>
        </w:rPr>
      </w:pPr>
      <w:r>
        <w:rPr>
          <w:b/>
          <w:bCs/>
          <w:spacing w:val="24"/>
          <w:kern w:val="1"/>
        </w:rPr>
        <w:t>6</w:t>
      </w:r>
      <w:r w:rsidR="00386C40" w:rsidRPr="00C34CFD">
        <w:rPr>
          <w:b/>
          <w:bCs/>
          <w:spacing w:val="24"/>
          <w:kern w:val="1"/>
        </w:rPr>
        <w:t>.4</w:t>
      </w:r>
      <w:r w:rsidR="00386C40" w:rsidRPr="00C34CFD">
        <w:rPr>
          <w:b/>
          <w:bCs/>
          <w:spacing w:val="24"/>
          <w:kern w:val="1"/>
        </w:rPr>
        <w:tab/>
      </w:r>
      <w:proofErr w:type="spellStart"/>
      <w:r w:rsidR="00386C40" w:rsidRPr="00C34CFD">
        <w:rPr>
          <w:b/>
          <w:bCs/>
          <w:spacing w:val="24"/>
          <w:kern w:val="1"/>
        </w:rPr>
        <w:t>Zhenrui</w:t>
      </w:r>
      <w:proofErr w:type="spellEnd"/>
      <w:r w:rsidR="00386C40" w:rsidRPr="00C34CFD">
        <w:rPr>
          <w:b/>
          <w:bCs/>
          <w:spacing w:val="24"/>
          <w:kern w:val="1"/>
        </w:rPr>
        <w:t xml:space="preserve"> Yue</w:t>
      </w:r>
    </w:p>
    <w:p w14:paraId="1DBF4CF5" w14:textId="77777777" w:rsidR="00386C40" w:rsidRPr="00386C40" w:rsidRDefault="00386C40" w:rsidP="00386C40">
      <w:pPr>
        <w:widowControl w:val="0"/>
        <w:autoSpaceDE w:val="0"/>
        <w:autoSpaceDN w:val="0"/>
        <w:adjustRightInd w:val="0"/>
        <w:spacing w:before="120" w:line="226" w:lineRule="auto"/>
        <w:jc w:val="both"/>
        <w:rPr>
          <w:spacing w:val="5"/>
          <w:kern w:val="1"/>
          <w:lang w:val="de-DE"/>
        </w:rPr>
      </w:pPr>
      <w:r w:rsidRPr="00386C40">
        <w:rPr>
          <w:spacing w:val="5"/>
          <w:kern w:val="1"/>
          <w:lang w:val="de-DE"/>
        </w:rPr>
        <w:t>XXXX</w:t>
      </w:r>
    </w:p>
    <w:p w14:paraId="72D76379" w14:textId="77777777" w:rsidR="00386C40" w:rsidRPr="00386C40" w:rsidRDefault="00386C40" w:rsidP="00386C40">
      <w:pPr>
        <w:widowControl w:val="0"/>
        <w:autoSpaceDE w:val="0"/>
        <w:autoSpaceDN w:val="0"/>
        <w:adjustRightInd w:val="0"/>
        <w:rPr>
          <w:spacing w:val="5"/>
          <w:kern w:val="1"/>
          <w:lang w:val="de-DE"/>
        </w:rPr>
      </w:pPr>
    </w:p>
    <w:sectPr w:rsidR="00386C40" w:rsidRPr="00386C40" w:rsidSect="00B333F9">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D13EA" w14:textId="77777777" w:rsidR="002365E4" w:rsidRDefault="002365E4" w:rsidP="00D1346A">
      <w:r>
        <w:separator/>
      </w:r>
    </w:p>
  </w:endnote>
  <w:endnote w:type="continuationSeparator" w:id="0">
    <w:p w14:paraId="4C343F7A" w14:textId="77777777" w:rsidR="002365E4" w:rsidRDefault="002365E4"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141C7" w14:textId="77777777" w:rsidR="002365E4" w:rsidRDefault="002365E4" w:rsidP="00D1346A">
      <w:r>
        <w:separator/>
      </w:r>
    </w:p>
  </w:footnote>
  <w:footnote w:type="continuationSeparator" w:id="0">
    <w:p w14:paraId="5FBC5B40" w14:textId="77777777" w:rsidR="002365E4" w:rsidRDefault="002365E4"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B7496"/>
    <w:multiLevelType w:val="multilevel"/>
    <w:tmpl w:val="ED5217A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1"/>
  </w:num>
  <w:num w:numId="7">
    <w:abstractNumId w:val="6"/>
  </w:num>
  <w:num w:numId="8">
    <w:abstractNumId w:val="4"/>
  </w:num>
  <w:num w:numId="9">
    <w:abstractNumId w:val="10"/>
  </w:num>
  <w:num w:numId="10">
    <w:abstractNumId w:val="12"/>
  </w:num>
  <w:num w:numId="11">
    <w:abstractNumId w:val="5"/>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200"/>
    <w:rsid w:val="000446EB"/>
    <w:rsid w:val="00044C3E"/>
    <w:rsid w:val="00050913"/>
    <w:rsid w:val="00057925"/>
    <w:rsid w:val="00072B35"/>
    <w:rsid w:val="00082938"/>
    <w:rsid w:val="000A3CDC"/>
    <w:rsid w:val="001158D1"/>
    <w:rsid w:val="0012011E"/>
    <w:rsid w:val="00150A09"/>
    <w:rsid w:val="00167C94"/>
    <w:rsid w:val="00187560"/>
    <w:rsid w:val="00192EBB"/>
    <w:rsid w:val="001B1555"/>
    <w:rsid w:val="001B3A9A"/>
    <w:rsid w:val="001C3614"/>
    <w:rsid w:val="001C5606"/>
    <w:rsid w:val="001D23AF"/>
    <w:rsid w:val="001D3FF9"/>
    <w:rsid w:val="002037A6"/>
    <w:rsid w:val="00213599"/>
    <w:rsid w:val="00224C41"/>
    <w:rsid w:val="00233396"/>
    <w:rsid w:val="0023533A"/>
    <w:rsid w:val="002365E4"/>
    <w:rsid w:val="0028330E"/>
    <w:rsid w:val="002A6CE3"/>
    <w:rsid w:val="002C5203"/>
    <w:rsid w:val="002D0824"/>
    <w:rsid w:val="00303A1B"/>
    <w:rsid w:val="003147F1"/>
    <w:rsid w:val="0031581C"/>
    <w:rsid w:val="00317265"/>
    <w:rsid w:val="00335EE0"/>
    <w:rsid w:val="00370902"/>
    <w:rsid w:val="00384CA6"/>
    <w:rsid w:val="00386C40"/>
    <w:rsid w:val="003924F5"/>
    <w:rsid w:val="003B204B"/>
    <w:rsid w:val="003B7AE1"/>
    <w:rsid w:val="003C19C9"/>
    <w:rsid w:val="003E1F4D"/>
    <w:rsid w:val="003F541B"/>
    <w:rsid w:val="00410662"/>
    <w:rsid w:val="00436A68"/>
    <w:rsid w:val="00462E80"/>
    <w:rsid w:val="00470BBF"/>
    <w:rsid w:val="00476E1E"/>
    <w:rsid w:val="00485CD3"/>
    <w:rsid w:val="00493518"/>
    <w:rsid w:val="00497360"/>
    <w:rsid w:val="004A28FB"/>
    <w:rsid w:val="004A607C"/>
    <w:rsid w:val="004B6CE8"/>
    <w:rsid w:val="004C12EB"/>
    <w:rsid w:val="004C1708"/>
    <w:rsid w:val="004C214E"/>
    <w:rsid w:val="00516A19"/>
    <w:rsid w:val="005241E6"/>
    <w:rsid w:val="00526F93"/>
    <w:rsid w:val="00542B39"/>
    <w:rsid w:val="005473BB"/>
    <w:rsid w:val="00567B21"/>
    <w:rsid w:val="00585AE1"/>
    <w:rsid w:val="005B419D"/>
    <w:rsid w:val="005D2E82"/>
    <w:rsid w:val="005E00A1"/>
    <w:rsid w:val="006054D8"/>
    <w:rsid w:val="00616307"/>
    <w:rsid w:val="00621BDB"/>
    <w:rsid w:val="00622C53"/>
    <w:rsid w:val="006260F8"/>
    <w:rsid w:val="006461A5"/>
    <w:rsid w:val="006708FE"/>
    <w:rsid w:val="00672451"/>
    <w:rsid w:val="0069572D"/>
    <w:rsid w:val="006A3C14"/>
    <w:rsid w:val="006C38C1"/>
    <w:rsid w:val="006E1B87"/>
    <w:rsid w:val="006F2047"/>
    <w:rsid w:val="00712E79"/>
    <w:rsid w:val="0071467E"/>
    <w:rsid w:val="007214CD"/>
    <w:rsid w:val="007347E8"/>
    <w:rsid w:val="00737783"/>
    <w:rsid w:val="00751002"/>
    <w:rsid w:val="007770F4"/>
    <w:rsid w:val="00793F17"/>
    <w:rsid w:val="007A7BF2"/>
    <w:rsid w:val="007B0E77"/>
    <w:rsid w:val="007C4DC0"/>
    <w:rsid w:val="007D4397"/>
    <w:rsid w:val="007D6E0F"/>
    <w:rsid w:val="007E1C21"/>
    <w:rsid w:val="007E7C3E"/>
    <w:rsid w:val="00803EE4"/>
    <w:rsid w:val="008055A9"/>
    <w:rsid w:val="00806B94"/>
    <w:rsid w:val="008304B0"/>
    <w:rsid w:val="008818E3"/>
    <w:rsid w:val="008A3BD7"/>
    <w:rsid w:val="008B2EEA"/>
    <w:rsid w:val="008C195B"/>
    <w:rsid w:val="008C7A49"/>
    <w:rsid w:val="008E07FA"/>
    <w:rsid w:val="009008A3"/>
    <w:rsid w:val="00907A9D"/>
    <w:rsid w:val="009103BF"/>
    <w:rsid w:val="00911250"/>
    <w:rsid w:val="0092465A"/>
    <w:rsid w:val="00937292"/>
    <w:rsid w:val="0096484C"/>
    <w:rsid w:val="00967C9D"/>
    <w:rsid w:val="009746D9"/>
    <w:rsid w:val="009854BA"/>
    <w:rsid w:val="009979E8"/>
    <w:rsid w:val="009A6637"/>
    <w:rsid w:val="009C0B3B"/>
    <w:rsid w:val="009E2848"/>
    <w:rsid w:val="009F6620"/>
    <w:rsid w:val="00A044CA"/>
    <w:rsid w:val="00A311F7"/>
    <w:rsid w:val="00A41834"/>
    <w:rsid w:val="00A463EE"/>
    <w:rsid w:val="00A50B20"/>
    <w:rsid w:val="00A667B5"/>
    <w:rsid w:val="00A76182"/>
    <w:rsid w:val="00A93D0A"/>
    <w:rsid w:val="00AA0173"/>
    <w:rsid w:val="00AA192C"/>
    <w:rsid w:val="00AA1F6E"/>
    <w:rsid w:val="00AA79CB"/>
    <w:rsid w:val="00AB3F16"/>
    <w:rsid w:val="00AC3575"/>
    <w:rsid w:val="00AE5A81"/>
    <w:rsid w:val="00B05BF0"/>
    <w:rsid w:val="00B14E56"/>
    <w:rsid w:val="00B16ADD"/>
    <w:rsid w:val="00B333F9"/>
    <w:rsid w:val="00B377C0"/>
    <w:rsid w:val="00B56600"/>
    <w:rsid w:val="00B65CDF"/>
    <w:rsid w:val="00B8299C"/>
    <w:rsid w:val="00BA31F3"/>
    <w:rsid w:val="00BA5A31"/>
    <w:rsid w:val="00BC1C8D"/>
    <w:rsid w:val="00BD508B"/>
    <w:rsid w:val="00BE1380"/>
    <w:rsid w:val="00BF3A0A"/>
    <w:rsid w:val="00C026F1"/>
    <w:rsid w:val="00C05973"/>
    <w:rsid w:val="00C33366"/>
    <w:rsid w:val="00C34CFD"/>
    <w:rsid w:val="00C507B0"/>
    <w:rsid w:val="00C528C0"/>
    <w:rsid w:val="00C55DC1"/>
    <w:rsid w:val="00C71ADE"/>
    <w:rsid w:val="00CA337D"/>
    <w:rsid w:val="00CA7CEB"/>
    <w:rsid w:val="00CB60F5"/>
    <w:rsid w:val="00CC6624"/>
    <w:rsid w:val="00CD4CC7"/>
    <w:rsid w:val="00CE439F"/>
    <w:rsid w:val="00CE6F54"/>
    <w:rsid w:val="00D1346A"/>
    <w:rsid w:val="00D23608"/>
    <w:rsid w:val="00D46840"/>
    <w:rsid w:val="00D47A15"/>
    <w:rsid w:val="00D57A35"/>
    <w:rsid w:val="00D73DB2"/>
    <w:rsid w:val="00DB0664"/>
    <w:rsid w:val="00DB64F2"/>
    <w:rsid w:val="00DC232A"/>
    <w:rsid w:val="00DD7114"/>
    <w:rsid w:val="00DF6C08"/>
    <w:rsid w:val="00E31A19"/>
    <w:rsid w:val="00E324A7"/>
    <w:rsid w:val="00E3321D"/>
    <w:rsid w:val="00E416C0"/>
    <w:rsid w:val="00E759C5"/>
    <w:rsid w:val="00E76322"/>
    <w:rsid w:val="00E92FBE"/>
    <w:rsid w:val="00E962F9"/>
    <w:rsid w:val="00EC4221"/>
    <w:rsid w:val="00EC4929"/>
    <w:rsid w:val="00ED139A"/>
    <w:rsid w:val="00ED1F9D"/>
    <w:rsid w:val="00ED4DB4"/>
    <w:rsid w:val="00EE3240"/>
    <w:rsid w:val="00F0523E"/>
    <w:rsid w:val="00F160FC"/>
    <w:rsid w:val="00F2263B"/>
    <w:rsid w:val="00F31BE2"/>
    <w:rsid w:val="00F42C0E"/>
    <w:rsid w:val="00F46E00"/>
    <w:rsid w:val="00F47EA6"/>
    <w:rsid w:val="00F74871"/>
    <w:rsid w:val="00F82269"/>
    <w:rsid w:val="00F927A2"/>
    <w:rsid w:val="00FC11C6"/>
    <w:rsid w:val="00FE2865"/>
    <w:rsid w:val="00FF1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 w:type="character" w:styleId="ab">
    <w:name w:val="Placeholder Text"/>
    <w:basedOn w:val="a0"/>
    <w:uiPriority w:val="99"/>
    <w:semiHidden/>
    <w:rsid w:val="00DC232A"/>
    <w:rPr>
      <w:color w:val="808080"/>
    </w:rPr>
  </w:style>
  <w:style w:type="paragraph" w:styleId="ac">
    <w:name w:val="Balloon Text"/>
    <w:basedOn w:val="a"/>
    <w:link w:val="ad"/>
    <w:uiPriority w:val="99"/>
    <w:semiHidden/>
    <w:unhideWhenUsed/>
    <w:rsid w:val="00E962F9"/>
    <w:rPr>
      <w:rFonts w:ascii="宋体"/>
      <w:sz w:val="18"/>
      <w:szCs w:val="18"/>
    </w:rPr>
  </w:style>
  <w:style w:type="character" w:customStyle="1" w:styleId="ad">
    <w:name w:val="批注框文本 字符"/>
    <w:basedOn w:val="a0"/>
    <w:link w:val="ac"/>
    <w:uiPriority w:val="99"/>
    <w:semiHidden/>
    <w:rsid w:val="00E962F9"/>
    <w:rPr>
      <w:rFonts w:ascii="宋体"/>
      <w:sz w:val="18"/>
      <w:szCs w:val="18"/>
    </w:rPr>
  </w:style>
  <w:style w:type="paragraph" w:styleId="ae">
    <w:name w:val="List Paragraph"/>
    <w:basedOn w:val="a"/>
    <w:uiPriority w:val="34"/>
    <w:qFormat/>
    <w:rsid w:val="001D23AF"/>
    <w:pPr>
      <w:ind w:firstLineChars="200" w:firstLine="420"/>
    </w:pPr>
  </w:style>
  <w:style w:type="paragraph" w:styleId="HTML">
    <w:name w:val="HTML Preformatted"/>
    <w:basedOn w:val="a"/>
    <w:link w:val="HTML0"/>
    <w:uiPriority w:val="99"/>
    <w:semiHidden/>
    <w:unhideWhenUsed/>
    <w:rsid w:val="00392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0">
    <w:name w:val="HTML 预设格式 字符"/>
    <w:basedOn w:val="a0"/>
    <w:link w:val="HTML"/>
    <w:uiPriority w:val="99"/>
    <w:semiHidden/>
    <w:rsid w:val="003924F5"/>
    <w:rPr>
      <w:rFonts w:ascii="宋体" w:hAnsi="宋体" w:cs="宋体"/>
      <w:sz w:val="24"/>
      <w:szCs w:val="24"/>
      <w:lang w:eastAsia="zh-CN"/>
    </w:rPr>
  </w:style>
  <w:style w:type="character" w:styleId="af">
    <w:name w:val="FollowedHyperlink"/>
    <w:basedOn w:val="a0"/>
    <w:uiPriority w:val="99"/>
    <w:semiHidden/>
    <w:unhideWhenUsed/>
    <w:rsid w:val="001B3A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19826">
      <w:bodyDiv w:val="1"/>
      <w:marLeft w:val="0"/>
      <w:marRight w:val="0"/>
      <w:marTop w:val="0"/>
      <w:marBottom w:val="0"/>
      <w:divBdr>
        <w:top w:val="none" w:sz="0" w:space="0" w:color="auto"/>
        <w:left w:val="none" w:sz="0" w:space="0" w:color="auto"/>
        <w:bottom w:val="none" w:sz="0" w:space="0" w:color="auto"/>
        <w:right w:val="none" w:sz="0" w:space="0" w:color="auto"/>
      </w:divBdr>
    </w:div>
    <w:div w:id="161315392">
      <w:bodyDiv w:val="1"/>
      <w:marLeft w:val="0"/>
      <w:marRight w:val="0"/>
      <w:marTop w:val="0"/>
      <w:marBottom w:val="0"/>
      <w:divBdr>
        <w:top w:val="none" w:sz="0" w:space="0" w:color="auto"/>
        <w:left w:val="none" w:sz="0" w:space="0" w:color="auto"/>
        <w:bottom w:val="none" w:sz="0" w:space="0" w:color="auto"/>
        <w:right w:val="none" w:sz="0" w:space="0" w:color="auto"/>
      </w:divBdr>
    </w:div>
    <w:div w:id="412359441">
      <w:bodyDiv w:val="1"/>
      <w:marLeft w:val="0"/>
      <w:marRight w:val="0"/>
      <w:marTop w:val="0"/>
      <w:marBottom w:val="0"/>
      <w:divBdr>
        <w:top w:val="none" w:sz="0" w:space="0" w:color="auto"/>
        <w:left w:val="none" w:sz="0" w:space="0" w:color="auto"/>
        <w:bottom w:val="none" w:sz="0" w:space="0" w:color="auto"/>
        <w:right w:val="none" w:sz="0" w:space="0" w:color="auto"/>
      </w:divBdr>
    </w:div>
    <w:div w:id="420761730">
      <w:bodyDiv w:val="1"/>
      <w:marLeft w:val="0"/>
      <w:marRight w:val="0"/>
      <w:marTop w:val="0"/>
      <w:marBottom w:val="0"/>
      <w:divBdr>
        <w:top w:val="none" w:sz="0" w:space="0" w:color="auto"/>
        <w:left w:val="none" w:sz="0" w:space="0" w:color="auto"/>
        <w:bottom w:val="none" w:sz="0" w:space="0" w:color="auto"/>
        <w:right w:val="none" w:sz="0" w:space="0" w:color="auto"/>
      </w:divBdr>
    </w:div>
    <w:div w:id="727385864">
      <w:bodyDiv w:val="1"/>
      <w:marLeft w:val="0"/>
      <w:marRight w:val="0"/>
      <w:marTop w:val="0"/>
      <w:marBottom w:val="0"/>
      <w:divBdr>
        <w:top w:val="none" w:sz="0" w:space="0" w:color="auto"/>
        <w:left w:val="none" w:sz="0" w:space="0" w:color="auto"/>
        <w:bottom w:val="none" w:sz="0" w:space="0" w:color="auto"/>
        <w:right w:val="none" w:sz="0" w:space="0" w:color="auto"/>
      </w:divBdr>
      <w:divsChild>
        <w:div w:id="905190253">
          <w:marLeft w:val="0"/>
          <w:marRight w:val="0"/>
          <w:marTop w:val="0"/>
          <w:marBottom w:val="0"/>
          <w:divBdr>
            <w:top w:val="none" w:sz="0" w:space="0" w:color="auto"/>
            <w:left w:val="none" w:sz="0" w:space="0" w:color="auto"/>
            <w:bottom w:val="none" w:sz="0" w:space="0" w:color="auto"/>
            <w:right w:val="none" w:sz="0" w:space="0" w:color="auto"/>
          </w:divBdr>
          <w:divsChild>
            <w:div w:id="1209875222">
              <w:marLeft w:val="0"/>
              <w:marRight w:val="0"/>
              <w:marTop w:val="0"/>
              <w:marBottom w:val="0"/>
              <w:divBdr>
                <w:top w:val="none" w:sz="0" w:space="0" w:color="auto"/>
                <w:left w:val="none" w:sz="0" w:space="0" w:color="auto"/>
                <w:bottom w:val="none" w:sz="0" w:space="0" w:color="auto"/>
                <w:right w:val="none" w:sz="0" w:space="0" w:color="auto"/>
              </w:divBdr>
            </w:div>
            <w:div w:id="1615559291">
              <w:marLeft w:val="0"/>
              <w:marRight w:val="0"/>
              <w:marTop w:val="0"/>
              <w:marBottom w:val="0"/>
              <w:divBdr>
                <w:top w:val="none" w:sz="0" w:space="0" w:color="auto"/>
                <w:left w:val="none" w:sz="0" w:space="0" w:color="auto"/>
                <w:bottom w:val="none" w:sz="0" w:space="0" w:color="auto"/>
                <w:right w:val="none" w:sz="0" w:space="0" w:color="auto"/>
              </w:divBdr>
            </w:div>
            <w:div w:id="1698892780">
              <w:marLeft w:val="0"/>
              <w:marRight w:val="0"/>
              <w:marTop w:val="0"/>
              <w:marBottom w:val="0"/>
              <w:divBdr>
                <w:top w:val="none" w:sz="0" w:space="0" w:color="auto"/>
                <w:left w:val="none" w:sz="0" w:space="0" w:color="auto"/>
                <w:bottom w:val="none" w:sz="0" w:space="0" w:color="auto"/>
                <w:right w:val="none" w:sz="0" w:space="0" w:color="auto"/>
              </w:divBdr>
            </w:div>
            <w:div w:id="19303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951">
      <w:bodyDiv w:val="1"/>
      <w:marLeft w:val="0"/>
      <w:marRight w:val="0"/>
      <w:marTop w:val="0"/>
      <w:marBottom w:val="0"/>
      <w:divBdr>
        <w:top w:val="none" w:sz="0" w:space="0" w:color="auto"/>
        <w:left w:val="none" w:sz="0" w:space="0" w:color="auto"/>
        <w:bottom w:val="none" w:sz="0" w:space="0" w:color="auto"/>
        <w:right w:val="none" w:sz="0" w:space="0" w:color="auto"/>
      </w:divBdr>
      <w:divsChild>
        <w:div w:id="1510562558">
          <w:marLeft w:val="0"/>
          <w:marRight w:val="0"/>
          <w:marTop w:val="0"/>
          <w:marBottom w:val="0"/>
          <w:divBdr>
            <w:top w:val="none" w:sz="0" w:space="0" w:color="auto"/>
            <w:left w:val="none" w:sz="0" w:space="0" w:color="auto"/>
            <w:bottom w:val="none" w:sz="0" w:space="0" w:color="auto"/>
            <w:right w:val="none" w:sz="0" w:space="0" w:color="auto"/>
          </w:divBdr>
          <w:divsChild>
            <w:div w:id="8635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512.03385.pdf" TargetMode="External"/><Relationship Id="rId13" Type="http://schemas.openxmlformats.org/officeDocument/2006/relationships/hyperlink" Target="https://arxiv.org/pdf/1409.1556.pdf" TargetMode="External"/><Relationship Id="rId18" Type="http://schemas.openxmlformats.org/officeDocument/2006/relationships/hyperlink" Target="https://arxiv.org/pdf/1606.00915.pd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pdf/1412.7062v3.pdf" TargetMode="External"/><Relationship Id="rId2" Type="http://schemas.openxmlformats.org/officeDocument/2006/relationships/numbering" Target="numbering.xml"/><Relationship Id="rId16" Type="http://schemas.openxmlformats.org/officeDocument/2006/relationships/hyperlink" Target="https://arxiv.org/pdf/1706.05587.pdf"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505.04597.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pers.nips.cc/paper/4824-imagenet-classification-with-deep-convolutional-neural-network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92FD2-73EF-8A44-B096-5ED122DF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8</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34</cp:revision>
  <cp:lastPrinted>2020-01-21T07:21:00Z</cp:lastPrinted>
  <dcterms:created xsi:type="dcterms:W3CDTF">2020-01-21T07:21:00Z</dcterms:created>
  <dcterms:modified xsi:type="dcterms:W3CDTF">2020-02-16T09:03:00Z</dcterms:modified>
</cp:coreProperties>
</file>