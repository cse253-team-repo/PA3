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Borders>
          <w:top w:val="single" w:sz="24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</w:tblGrid>
      <w:tr w:rsidR="00CB60F5" w:rsidRPr="00CB60F5" w14:paraId="2644D65F" w14:textId="77777777" w:rsidTr="00CB60F5">
        <w:tc>
          <w:tcPr>
            <w:tcW w:w="8136" w:type="dxa"/>
            <w:shd w:val="clear" w:color="auto" w:fill="auto"/>
          </w:tcPr>
          <w:p w14:paraId="6371F805" w14:textId="0CEC61F7" w:rsidR="00CB60F5" w:rsidRPr="00CB60F5" w:rsidRDefault="00E31A19" w:rsidP="00CB60F5">
            <w:pPr>
              <w:widowControl w:val="0"/>
              <w:autoSpaceDE w:val="0"/>
              <w:autoSpaceDN w:val="0"/>
              <w:adjustRightInd w:val="0"/>
              <w:spacing w:before="280" w:after="280" w:line="226" w:lineRule="auto"/>
              <w:jc w:val="center"/>
              <w:rPr>
                <w:b/>
                <w:bCs/>
                <w:spacing w:val="28"/>
                <w:kern w:val="1"/>
                <w:sz w:val="34"/>
                <w:szCs w:val="34"/>
              </w:rPr>
            </w:pPr>
            <w:r>
              <w:rPr>
                <w:b/>
                <w:bCs/>
                <w:spacing w:val="28"/>
                <w:kern w:val="1"/>
                <w:sz w:val="34"/>
                <w:szCs w:val="34"/>
              </w:rPr>
              <w:t>P</w:t>
            </w:r>
            <w:r w:rsidR="008E07FA">
              <w:rPr>
                <w:b/>
                <w:bCs/>
                <w:spacing w:val="28"/>
                <w:kern w:val="1"/>
                <w:sz w:val="34"/>
                <w:szCs w:val="34"/>
              </w:rPr>
              <w:t>A</w:t>
            </w:r>
            <w:r w:rsidR="00EE56E9">
              <w:rPr>
                <w:b/>
                <w:bCs/>
                <w:spacing w:val="28"/>
                <w:kern w:val="1"/>
                <w:sz w:val="34"/>
                <w:szCs w:val="34"/>
              </w:rPr>
              <w:t>3</w:t>
            </w:r>
            <w:r>
              <w:rPr>
                <w:b/>
                <w:bCs/>
                <w:spacing w:val="28"/>
                <w:kern w:val="1"/>
                <w:sz w:val="34"/>
                <w:szCs w:val="34"/>
              </w:rPr>
              <w:t xml:space="preserve"> </w:t>
            </w:r>
            <w:r w:rsidR="000550E4">
              <w:rPr>
                <w:b/>
                <w:bCs/>
                <w:spacing w:val="28"/>
                <w:kern w:val="1"/>
                <w:sz w:val="34"/>
                <w:szCs w:val="34"/>
              </w:rPr>
              <w:t xml:space="preserve">Individual </w:t>
            </w:r>
            <w:r>
              <w:rPr>
                <w:b/>
                <w:bCs/>
                <w:spacing w:val="28"/>
                <w:kern w:val="1"/>
                <w:sz w:val="34"/>
                <w:szCs w:val="34"/>
              </w:rPr>
              <w:t>Report</w:t>
            </w:r>
          </w:p>
        </w:tc>
      </w:tr>
    </w:tbl>
    <w:p w14:paraId="1D14002D" w14:textId="77777777" w:rsidR="00CB60F5" w:rsidRDefault="00CB60F5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</w:p>
    <w:p w14:paraId="01F125CE" w14:textId="77777777" w:rsidR="00CB60F5" w:rsidRDefault="00CB60F5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</w:p>
    <w:p w14:paraId="71E005F5" w14:textId="606D2161" w:rsidR="002D0824" w:rsidRDefault="00E31A19" w:rsidP="000550E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b/>
          <w:bCs/>
          <w:spacing w:val="5"/>
          <w:kern w:val="1"/>
        </w:rPr>
      </w:pPr>
      <w:proofErr w:type="spellStart"/>
      <w:r>
        <w:rPr>
          <w:b/>
          <w:bCs/>
          <w:spacing w:val="5"/>
          <w:kern w:val="1"/>
        </w:rPr>
        <w:t>Zhenrui</w:t>
      </w:r>
      <w:proofErr w:type="spellEnd"/>
      <w:r>
        <w:rPr>
          <w:b/>
          <w:bCs/>
          <w:spacing w:val="5"/>
          <w:kern w:val="1"/>
        </w:rPr>
        <w:t xml:space="preserve"> Yue</w:t>
      </w:r>
    </w:p>
    <w:p w14:paraId="3A5177DF" w14:textId="55A6670B" w:rsidR="002D0824" w:rsidRDefault="00E31A19" w:rsidP="000550E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t>Computer Science &amp; Engineering</w:t>
      </w:r>
    </w:p>
    <w:p w14:paraId="62708731" w14:textId="6BCC04E8" w:rsidR="002D0824" w:rsidRDefault="00E31A19" w:rsidP="000550E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t>UC San Diego</w:t>
      </w:r>
    </w:p>
    <w:p w14:paraId="1AC8CEDD" w14:textId="0CE53869" w:rsidR="00E31A19" w:rsidRPr="00E31A19" w:rsidRDefault="00E31A19" w:rsidP="000550E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 w:rsidRPr="00E31A19">
        <w:rPr>
          <w:spacing w:val="5"/>
          <w:kern w:val="1"/>
        </w:rPr>
        <w:t>La Jolla, CA 92093</w:t>
      </w:r>
    </w:p>
    <w:p w14:paraId="0B276A54" w14:textId="50B1DEFF" w:rsidR="002D0824" w:rsidRPr="00E31A19" w:rsidRDefault="00E31A19" w:rsidP="000550E4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i/>
          <w:iCs/>
          <w:spacing w:val="5"/>
          <w:kern w:val="1"/>
        </w:rPr>
      </w:pPr>
      <w:r w:rsidRPr="00E31A19">
        <w:rPr>
          <w:i/>
          <w:iCs/>
          <w:spacing w:val="5"/>
          <w:kern w:val="1"/>
        </w:rPr>
        <w:t>yuezrhb@g</w:t>
      </w:r>
      <w:r>
        <w:rPr>
          <w:i/>
          <w:iCs/>
          <w:spacing w:val="5"/>
          <w:kern w:val="1"/>
        </w:rPr>
        <w:t>mail.com</w:t>
      </w:r>
    </w:p>
    <w:p w14:paraId="6A23A656" w14:textId="77777777" w:rsidR="002D0824" w:rsidRDefault="002D0824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</w:p>
    <w:p w14:paraId="10165ADD" w14:textId="5E1E88C5" w:rsidR="00ED52C3" w:rsidRPr="0090400E" w:rsidRDefault="002D0824" w:rsidP="0090400E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1</w:t>
      </w:r>
      <w:r>
        <w:rPr>
          <w:b/>
          <w:bCs/>
          <w:spacing w:val="24"/>
          <w:kern w:val="1"/>
          <w:sz w:val="24"/>
          <w:szCs w:val="24"/>
        </w:rPr>
        <w:tab/>
      </w:r>
      <w:r w:rsidR="00C669EF" w:rsidRPr="00C669EF">
        <w:rPr>
          <w:b/>
          <w:bCs/>
          <w:spacing w:val="24"/>
          <w:kern w:val="1"/>
          <w:sz w:val="24"/>
          <w:szCs w:val="24"/>
        </w:rPr>
        <w:t xml:space="preserve">Understanding </w:t>
      </w:r>
      <w:r w:rsidR="00F0372F">
        <w:rPr>
          <w:b/>
          <w:bCs/>
          <w:spacing w:val="24"/>
          <w:kern w:val="1"/>
          <w:sz w:val="24"/>
          <w:szCs w:val="24"/>
        </w:rPr>
        <w:t>c</w:t>
      </w:r>
      <w:r w:rsidR="00C669EF" w:rsidRPr="00C669EF">
        <w:rPr>
          <w:b/>
          <w:bCs/>
          <w:spacing w:val="24"/>
          <w:kern w:val="1"/>
          <w:sz w:val="24"/>
          <w:szCs w:val="24"/>
        </w:rPr>
        <w:t xml:space="preserve">onvolutional </w:t>
      </w:r>
      <w:r w:rsidR="00F0372F">
        <w:rPr>
          <w:b/>
          <w:bCs/>
          <w:spacing w:val="24"/>
          <w:kern w:val="1"/>
          <w:sz w:val="24"/>
          <w:szCs w:val="24"/>
        </w:rPr>
        <w:t>n</w:t>
      </w:r>
      <w:r w:rsidR="00C669EF" w:rsidRPr="00C669EF">
        <w:rPr>
          <w:b/>
          <w:bCs/>
          <w:spacing w:val="24"/>
          <w:kern w:val="1"/>
          <w:sz w:val="24"/>
          <w:szCs w:val="24"/>
        </w:rPr>
        <w:t xml:space="preserve">etwork </w:t>
      </w:r>
      <w:r w:rsidR="00F0372F">
        <w:rPr>
          <w:b/>
          <w:bCs/>
          <w:spacing w:val="24"/>
          <w:kern w:val="1"/>
          <w:sz w:val="24"/>
          <w:szCs w:val="24"/>
        </w:rPr>
        <w:t>b</w:t>
      </w:r>
      <w:r w:rsidR="00C669EF" w:rsidRPr="00C669EF">
        <w:rPr>
          <w:b/>
          <w:bCs/>
          <w:spacing w:val="24"/>
          <w:kern w:val="1"/>
          <w:sz w:val="24"/>
          <w:szCs w:val="24"/>
        </w:rPr>
        <w:t>asics</w:t>
      </w:r>
    </w:p>
    <w:p w14:paraId="77590D70" w14:textId="44A12005" w:rsidR="00ED52C3" w:rsidRDefault="00C669EF" w:rsidP="00ED52C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Filtered Inputs</w:t>
      </w:r>
      <w:r w:rsidR="00ED52C3">
        <w:rPr>
          <w:spacing w:val="5"/>
          <w:kern w:val="1"/>
        </w:rPr>
        <w:t>:</w:t>
      </w:r>
    </w:p>
    <w:tbl>
      <w:tblPr>
        <w:tblStyle w:val="a5"/>
        <w:tblW w:w="1298" w:type="dxa"/>
        <w:jc w:val="center"/>
        <w:tblLook w:val="04A0" w:firstRow="1" w:lastRow="0" w:firstColumn="1" w:lastColumn="0" w:noHBand="0" w:noVBand="1"/>
      </w:tblPr>
      <w:tblGrid>
        <w:gridCol w:w="321"/>
        <w:gridCol w:w="393"/>
        <w:gridCol w:w="393"/>
        <w:gridCol w:w="321"/>
        <w:gridCol w:w="321"/>
      </w:tblGrid>
      <w:tr w:rsidR="00C669EF" w14:paraId="1D69BA11" w14:textId="77777777" w:rsidTr="00F0372F">
        <w:trPr>
          <w:trHeight w:val="264"/>
          <w:jc w:val="center"/>
        </w:trPr>
        <w:tc>
          <w:tcPr>
            <w:tcW w:w="0" w:type="auto"/>
          </w:tcPr>
          <w:p w14:paraId="1FFAD728" w14:textId="080C5D58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751CDEB0" w14:textId="18904EB4" w:rsidR="00C669EF" w:rsidRP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  <w:lang w:val="de-DE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x</w:t>
            </w:r>
          </w:p>
        </w:tc>
        <w:tc>
          <w:tcPr>
            <w:tcW w:w="0" w:type="auto"/>
          </w:tcPr>
          <w:p w14:paraId="6F97F8E0" w14:textId="18074DDC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34339BCB" w14:textId="7778A569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3AEC7C4F" w14:textId="06151B74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02618C5F" w14:textId="77777777" w:rsidTr="00F0372F">
        <w:trPr>
          <w:trHeight w:val="264"/>
          <w:jc w:val="center"/>
        </w:trPr>
        <w:tc>
          <w:tcPr>
            <w:tcW w:w="0" w:type="auto"/>
          </w:tcPr>
          <w:p w14:paraId="7C13F012" w14:textId="4EA40174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23EDD0D6" w14:textId="62B5DBBE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4</w:t>
            </w:r>
          </w:p>
        </w:tc>
        <w:tc>
          <w:tcPr>
            <w:tcW w:w="0" w:type="auto"/>
          </w:tcPr>
          <w:p w14:paraId="7571639A" w14:textId="75BBFF62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4</w:t>
            </w:r>
          </w:p>
        </w:tc>
        <w:tc>
          <w:tcPr>
            <w:tcW w:w="0" w:type="auto"/>
          </w:tcPr>
          <w:p w14:paraId="1A06FE30" w14:textId="48413A01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3</w:t>
            </w:r>
          </w:p>
        </w:tc>
        <w:tc>
          <w:tcPr>
            <w:tcW w:w="0" w:type="auto"/>
          </w:tcPr>
          <w:p w14:paraId="19523901" w14:textId="6A6EB73C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4F452456" w14:textId="77777777" w:rsidTr="00F0372F">
        <w:trPr>
          <w:trHeight w:val="254"/>
          <w:jc w:val="center"/>
        </w:trPr>
        <w:tc>
          <w:tcPr>
            <w:tcW w:w="0" w:type="auto"/>
          </w:tcPr>
          <w:p w14:paraId="7352C40B" w14:textId="5D65BFD9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4937C84B" w14:textId="03E7BCCF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-</w:t>
            </w:r>
            <w:r>
              <w:rPr>
                <w:spacing w:val="5"/>
                <w:kern w:val="1"/>
              </w:rPr>
              <w:t>4</w:t>
            </w:r>
          </w:p>
        </w:tc>
        <w:tc>
          <w:tcPr>
            <w:tcW w:w="0" w:type="auto"/>
          </w:tcPr>
          <w:p w14:paraId="7C0BBE2F" w14:textId="56AD0B3D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-</w:t>
            </w:r>
            <w:r>
              <w:rPr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698C0237" w14:textId="4794F4C2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0</w:t>
            </w:r>
          </w:p>
        </w:tc>
        <w:tc>
          <w:tcPr>
            <w:tcW w:w="0" w:type="auto"/>
          </w:tcPr>
          <w:p w14:paraId="3B3DDC9C" w14:textId="34787002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7BDCC051" w14:textId="77777777" w:rsidTr="00F0372F">
        <w:trPr>
          <w:trHeight w:val="264"/>
          <w:jc w:val="center"/>
        </w:trPr>
        <w:tc>
          <w:tcPr>
            <w:tcW w:w="0" w:type="auto"/>
          </w:tcPr>
          <w:p w14:paraId="2A8FE504" w14:textId="237DE198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6D5181E6" w14:textId="6956B1E6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-</w:t>
            </w:r>
            <w:r>
              <w:rPr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6AF13E47" w14:textId="49A5511C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-</w:t>
            </w:r>
            <w:r>
              <w:rPr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43EF0F05" w14:textId="66256E4B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0</w:t>
            </w:r>
          </w:p>
        </w:tc>
        <w:tc>
          <w:tcPr>
            <w:tcW w:w="0" w:type="auto"/>
          </w:tcPr>
          <w:p w14:paraId="45201BF1" w14:textId="0B6DD632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7C97B2DE" w14:textId="77777777" w:rsidTr="00F0372F">
        <w:trPr>
          <w:trHeight w:val="264"/>
          <w:jc w:val="center"/>
        </w:trPr>
        <w:tc>
          <w:tcPr>
            <w:tcW w:w="0" w:type="auto"/>
          </w:tcPr>
          <w:p w14:paraId="5ECAE679" w14:textId="2F443E11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28F8A453" w14:textId="2A4A0045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65C4BAFF" w14:textId="37D09D3C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4746C757" w14:textId="25D5CB60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015A345E" w14:textId="4F4D6685" w:rsidR="00C669EF" w:rsidRDefault="00C669EF" w:rsidP="00ED52C3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</w:tbl>
    <w:p w14:paraId="7456390E" w14:textId="3EA7EF81" w:rsidR="00C669EF" w:rsidRDefault="00C669EF" w:rsidP="00ED52C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tbl>
      <w:tblPr>
        <w:tblStyle w:val="a5"/>
        <w:tblW w:w="1298" w:type="dxa"/>
        <w:jc w:val="center"/>
        <w:tblLook w:val="04A0" w:firstRow="1" w:lastRow="0" w:firstColumn="1" w:lastColumn="0" w:noHBand="0" w:noVBand="1"/>
      </w:tblPr>
      <w:tblGrid>
        <w:gridCol w:w="321"/>
        <w:gridCol w:w="393"/>
        <w:gridCol w:w="393"/>
        <w:gridCol w:w="321"/>
        <w:gridCol w:w="321"/>
      </w:tblGrid>
      <w:tr w:rsidR="00C669EF" w14:paraId="7EFD1FD2" w14:textId="77777777" w:rsidTr="00F0372F">
        <w:trPr>
          <w:trHeight w:val="264"/>
          <w:jc w:val="center"/>
        </w:trPr>
        <w:tc>
          <w:tcPr>
            <w:tcW w:w="0" w:type="auto"/>
          </w:tcPr>
          <w:p w14:paraId="399897F8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2E0AE6A7" w14:textId="77777777" w:rsidR="00C669EF" w:rsidRP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  <w:lang w:val="de-DE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x</w:t>
            </w:r>
          </w:p>
        </w:tc>
        <w:tc>
          <w:tcPr>
            <w:tcW w:w="0" w:type="auto"/>
          </w:tcPr>
          <w:p w14:paraId="733F5B2C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6099A443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013F9328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10ABAD91" w14:textId="77777777" w:rsidTr="00F0372F">
        <w:trPr>
          <w:trHeight w:val="264"/>
          <w:jc w:val="center"/>
        </w:trPr>
        <w:tc>
          <w:tcPr>
            <w:tcW w:w="0" w:type="auto"/>
          </w:tcPr>
          <w:p w14:paraId="4FBAC7A1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4B89591C" w14:textId="62A6141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-</w:t>
            </w:r>
            <w:r>
              <w:rPr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6F2C570B" w14:textId="7B8887AD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-</w:t>
            </w:r>
            <w:r>
              <w:rPr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131432F7" w14:textId="3F275FF6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0</w:t>
            </w:r>
          </w:p>
        </w:tc>
        <w:tc>
          <w:tcPr>
            <w:tcW w:w="0" w:type="auto"/>
          </w:tcPr>
          <w:p w14:paraId="08F3EBDA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00EC36AD" w14:textId="77777777" w:rsidTr="00F0372F">
        <w:trPr>
          <w:trHeight w:val="254"/>
          <w:jc w:val="center"/>
        </w:trPr>
        <w:tc>
          <w:tcPr>
            <w:tcW w:w="0" w:type="auto"/>
          </w:tcPr>
          <w:p w14:paraId="252E3CF7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79E5866D" w14:textId="038D670B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7562F45D" w14:textId="51368449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3</w:t>
            </w:r>
          </w:p>
        </w:tc>
        <w:tc>
          <w:tcPr>
            <w:tcW w:w="0" w:type="auto"/>
          </w:tcPr>
          <w:p w14:paraId="70457BDC" w14:textId="7A9AB9FA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34AD8C4D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71BBCB67" w14:textId="77777777" w:rsidTr="00F0372F">
        <w:trPr>
          <w:trHeight w:val="264"/>
          <w:jc w:val="center"/>
        </w:trPr>
        <w:tc>
          <w:tcPr>
            <w:tcW w:w="0" w:type="auto"/>
          </w:tcPr>
          <w:p w14:paraId="00FA3004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1910C087" w14:textId="1CDDAF19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32B6CD6D" w14:textId="2D11202F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29F399A4" w14:textId="47EA2981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3</w:t>
            </w:r>
          </w:p>
        </w:tc>
        <w:tc>
          <w:tcPr>
            <w:tcW w:w="0" w:type="auto"/>
          </w:tcPr>
          <w:p w14:paraId="0159EBE8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331C0CEF" w14:textId="77777777" w:rsidTr="00F0372F">
        <w:trPr>
          <w:trHeight w:val="264"/>
          <w:jc w:val="center"/>
        </w:trPr>
        <w:tc>
          <w:tcPr>
            <w:tcW w:w="0" w:type="auto"/>
          </w:tcPr>
          <w:p w14:paraId="4C7725BE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11EFC643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3695C2D2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2A5FBAE5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3591BD68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</w:tbl>
    <w:p w14:paraId="1FC0B4CB" w14:textId="388C8BCA" w:rsidR="007917C4" w:rsidRDefault="00C669E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Output Feature Map</w:t>
      </w:r>
      <w:r w:rsidR="007917C4">
        <w:rPr>
          <w:spacing w:val="5"/>
          <w:kern w:val="1"/>
        </w:rPr>
        <w:t>:</w:t>
      </w:r>
    </w:p>
    <w:tbl>
      <w:tblPr>
        <w:tblStyle w:val="a5"/>
        <w:tblW w:w="1301" w:type="dxa"/>
        <w:jc w:val="center"/>
        <w:tblLook w:val="04A0" w:firstRow="1" w:lastRow="0" w:firstColumn="1" w:lastColumn="0" w:noHBand="0" w:noVBand="1"/>
      </w:tblPr>
      <w:tblGrid>
        <w:gridCol w:w="321"/>
        <w:gridCol w:w="393"/>
        <w:gridCol w:w="321"/>
        <w:gridCol w:w="321"/>
        <w:gridCol w:w="321"/>
      </w:tblGrid>
      <w:tr w:rsidR="00F0372F" w14:paraId="4563F4B3" w14:textId="77777777" w:rsidTr="00F0372F">
        <w:trPr>
          <w:trHeight w:val="264"/>
          <w:jc w:val="center"/>
        </w:trPr>
        <w:tc>
          <w:tcPr>
            <w:tcW w:w="0" w:type="auto"/>
          </w:tcPr>
          <w:p w14:paraId="4D302CEA" w14:textId="031AF32C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4C37ED84" w14:textId="77777777" w:rsidR="00C669EF" w:rsidRP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  <w:lang w:val="de-DE"/>
              </w:rPr>
            </w:pPr>
            <w:r>
              <w:rPr>
                <w:rFonts w:hint="eastAsia"/>
                <w:spacing w:val="5"/>
                <w:kern w:val="1"/>
                <w:lang w:eastAsia="zh-CN"/>
              </w:rPr>
              <w:t>x</w:t>
            </w:r>
          </w:p>
        </w:tc>
        <w:tc>
          <w:tcPr>
            <w:tcW w:w="0" w:type="auto"/>
          </w:tcPr>
          <w:p w14:paraId="189FB8FF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4288D286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160127E3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F0372F" w14:paraId="0062E664" w14:textId="77777777" w:rsidTr="00F0372F">
        <w:trPr>
          <w:trHeight w:val="264"/>
          <w:jc w:val="center"/>
        </w:trPr>
        <w:tc>
          <w:tcPr>
            <w:tcW w:w="0" w:type="auto"/>
          </w:tcPr>
          <w:p w14:paraId="26AF4A93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2DCCB12F" w14:textId="52A34E8C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20B6325D" w14:textId="5E09301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08B6EEE8" w14:textId="4DE8028B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3</w:t>
            </w:r>
          </w:p>
        </w:tc>
        <w:tc>
          <w:tcPr>
            <w:tcW w:w="0" w:type="auto"/>
          </w:tcPr>
          <w:p w14:paraId="6CF7FAF1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F0372F" w14:paraId="52BB856C" w14:textId="77777777" w:rsidTr="00F0372F">
        <w:trPr>
          <w:trHeight w:val="254"/>
          <w:jc w:val="center"/>
        </w:trPr>
        <w:tc>
          <w:tcPr>
            <w:tcW w:w="0" w:type="auto"/>
          </w:tcPr>
          <w:p w14:paraId="6D2D4119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7C2753D1" w14:textId="58B677B2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-</w:t>
            </w:r>
            <w:r>
              <w:rPr>
                <w:rFonts w:hint="eastAsia"/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0BC76B32" w14:textId="7CA0C1FB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7C6810C9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3F58F4FE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F0372F" w14:paraId="5291B75D" w14:textId="77777777" w:rsidTr="00F0372F">
        <w:trPr>
          <w:trHeight w:val="264"/>
          <w:jc w:val="center"/>
        </w:trPr>
        <w:tc>
          <w:tcPr>
            <w:tcW w:w="0" w:type="auto"/>
          </w:tcPr>
          <w:p w14:paraId="7EFA4F35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63BD8F53" w14:textId="05CC4D5F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0</w:t>
            </w:r>
          </w:p>
        </w:tc>
        <w:tc>
          <w:tcPr>
            <w:tcW w:w="0" w:type="auto"/>
          </w:tcPr>
          <w:p w14:paraId="7A3052B8" w14:textId="4B94029B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2AE24871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3</w:t>
            </w:r>
          </w:p>
        </w:tc>
        <w:tc>
          <w:tcPr>
            <w:tcW w:w="0" w:type="auto"/>
          </w:tcPr>
          <w:p w14:paraId="4601EA99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F0372F" w14:paraId="064A8EA6" w14:textId="77777777" w:rsidTr="00F0372F">
        <w:trPr>
          <w:trHeight w:val="264"/>
          <w:jc w:val="center"/>
        </w:trPr>
        <w:tc>
          <w:tcPr>
            <w:tcW w:w="0" w:type="auto"/>
          </w:tcPr>
          <w:p w14:paraId="3B344513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5F4ABF05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518F09D8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777973F0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0961C18A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</w:tbl>
    <w:p w14:paraId="096BA358" w14:textId="4F68A1C9" w:rsidR="00ED52C3" w:rsidRDefault="00ED52C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7C138DFB" w14:textId="0D50F7A3" w:rsidR="00643E39" w:rsidRDefault="00643E39" w:rsidP="00643E39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2</w:t>
      </w:r>
      <w:r>
        <w:rPr>
          <w:b/>
          <w:bCs/>
          <w:spacing w:val="24"/>
          <w:kern w:val="1"/>
          <w:sz w:val="24"/>
          <w:szCs w:val="24"/>
        </w:rPr>
        <w:tab/>
      </w:r>
      <w:r w:rsidRPr="0090400E">
        <w:rPr>
          <w:b/>
          <w:bCs/>
          <w:spacing w:val="24"/>
          <w:kern w:val="1"/>
          <w:sz w:val="24"/>
          <w:szCs w:val="24"/>
        </w:rPr>
        <w:t>M</w:t>
      </w:r>
      <w:r w:rsidR="00C669EF">
        <w:rPr>
          <w:b/>
          <w:bCs/>
          <w:spacing w:val="24"/>
          <w:kern w:val="1"/>
          <w:sz w:val="24"/>
          <w:szCs w:val="24"/>
        </w:rPr>
        <w:t>aximumly activating patch</w:t>
      </w:r>
    </w:p>
    <w:p w14:paraId="6E6A55FC" w14:textId="2EFA3D04" w:rsidR="00643E39" w:rsidRPr="00951947" w:rsidRDefault="00951947" w:rsidP="0095194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Activating P</w:t>
      </w:r>
      <w:bookmarkStart w:id="0" w:name="_GoBack"/>
      <w:bookmarkEnd w:id="0"/>
      <w:r>
        <w:rPr>
          <w:spacing w:val="5"/>
          <w:kern w:val="1"/>
        </w:rPr>
        <w:t>atches</w:t>
      </w:r>
      <w:r>
        <w:rPr>
          <w:spacing w:val="5"/>
          <w:kern w:val="1"/>
        </w:rPr>
        <w:t>:</w:t>
      </w:r>
    </w:p>
    <w:tbl>
      <w:tblPr>
        <w:tblStyle w:val="a5"/>
        <w:tblW w:w="781" w:type="dxa"/>
        <w:jc w:val="center"/>
        <w:tblLook w:val="04A0" w:firstRow="1" w:lastRow="0" w:firstColumn="1" w:lastColumn="0" w:noHBand="0" w:noVBand="1"/>
      </w:tblPr>
      <w:tblGrid>
        <w:gridCol w:w="393"/>
        <w:gridCol w:w="321"/>
        <w:gridCol w:w="321"/>
      </w:tblGrid>
      <w:tr w:rsidR="00C669EF" w14:paraId="03120399" w14:textId="77777777" w:rsidTr="00F0372F">
        <w:trPr>
          <w:trHeight w:val="199"/>
          <w:jc w:val="center"/>
        </w:trPr>
        <w:tc>
          <w:tcPr>
            <w:tcW w:w="0" w:type="auto"/>
          </w:tcPr>
          <w:p w14:paraId="579BF4FE" w14:textId="1FB96143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-</w:t>
            </w:r>
            <w:r>
              <w:rPr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1512A365" w14:textId="76C0D46E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0</w:t>
            </w:r>
          </w:p>
        </w:tc>
        <w:tc>
          <w:tcPr>
            <w:tcW w:w="0" w:type="auto"/>
          </w:tcPr>
          <w:p w14:paraId="07131B7B" w14:textId="1B3B3BA9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0</w:t>
            </w:r>
          </w:p>
        </w:tc>
      </w:tr>
      <w:tr w:rsidR="00C669EF" w14:paraId="4DA31D3D" w14:textId="77777777" w:rsidTr="00F0372F">
        <w:trPr>
          <w:trHeight w:val="206"/>
          <w:jc w:val="center"/>
        </w:trPr>
        <w:tc>
          <w:tcPr>
            <w:tcW w:w="0" w:type="auto"/>
          </w:tcPr>
          <w:p w14:paraId="6520A3C0" w14:textId="65FB1F01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3036EC2C" w14:textId="779F3F41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460F2249" w14:textId="51C03B65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09F615C2" w14:textId="77777777" w:rsidTr="00F0372F">
        <w:trPr>
          <w:trHeight w:val="206"/>
          <w:jc w:val="center"/>
        </w:trPr>
        <w:tc>
          <w:tcPr>
            <w:tcW w:w="0" w:type="auto"/>
          </w:tcPr>
          <w:p w14:paraId="05A59B62" w14:textId="16096E03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3D46B97F" w14:textId="3997C7ED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5D470E22" w14:textId="64E3F32F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</w:tr>
    </w:tbl>
    <w:p w14:paraId="2A23D448" w14:textId="60D253D1" w:rsidR="00F23B63" w:rsidRPr="00F23B63" w:rsidRDefault="00F23B63" w:rsidP="00C669E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tbl>
      <w:tblPr>
        <w:tblStyle w:val="a5"/>
        <w:tblW w:w="777" w:type="dxa"/>
        <w:jc w:val="center"/>
        <w:tblLook w:val="04A0" w:firstRow="1" w:lastRow="0" w:firstColumn="1" w:lastColumn="0" w:noHBand="0" w:noVBand="1"/>
      </w:tblPr>
      <w:tblGrid>
        <w:gridCol w:w="321"/>
        <w:gridCol w:w="321"/>
        <w:gridCol w:w="321"/>
      </w:tblGrid>
      <w:tr w:rsidR="00C669EF" w14:paraId="4D137938" w14:textId="77777777" w:rsidTr="00F0372F">
        <w:trPr>
          <w:trHeight w:val="136"/>
          <w:jc w:val="center"/>
        </w:trPr>
        <w:tc>
          <w:tcPr>
            <w:tcW w:w="0" w:type="auto"/>
          </w:tcPr>
          <w:p w14:paraId="4302B728" w14:textId="1BFA5B79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0</w:t>
            </w:r>
          </w:p>
        </w:tc>
        <w:tc>
          <w:tcPr>
            <w:tcW w:w="0" w:type="auto"/>
          </w:tcPr>
          <w:p w14:paraId="5A395BC3" w14:textId="0452B2F4" w:rsidR="00C669EF" w:rsidRDefault="00F0372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658226B2" w14:textId="3C5E7499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</w:tr>
      <w:tr w:rsidR="00C669EF" w14:paraId="6C9B4DB1" w14:textId="77777777" w:rsidTr="00F0372F">
        <w:trPr>
          <w:trHeight w:val="142"/>
          <w:jc w:val="center"/>
        </w:trPr>
        <w:tc>
          <w:tcPr>
            <w:tcW w:w="0" w:type="auto"/>
          </w:tcPr>
          <w:p w14:paraId="7F1E2B29" w14:textId="73BB682E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436AD196" w14:textId="2558AF90" w:rsidR="00C669EF" w:rsidRDefault="00F0372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  <w:tc>
          <w:tcPr>
            <w:tcW w:w="0" w:type="auto"/>
          </w:tcPr>
          <w:p w14:paraId="73F72D8C" w14:textId="6F610AFA" w:rsidR="00C669EF" w:rsidRDefault="00F0372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x</w:t>
            </w:r>
          </w:p>
        </w:tc>
      </w:tr>
      <w:tr w:rsidR="00C669EF" w14:paraId="156DE7B2" w14:textId="77777777" w:rsidTr="00F0372F">
        <w:trPr>
          <w:trHeight w:val="142"/>
          <w:jc w:val="center"/>
        </w:trPr>
        <w:tc>
          <w:tcPr>
            <w:tcW w:w="0" w:type="auto"/>
          </w:tcPr>
          <w:p w14:paraId="1D0066A1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336DF48C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  <w:tc>
          <w:tcPr>
            <w:tcW w:w="0" w:type="auto"/>
          </w:tcPr>
          <w:p w14:paraId="1C4B7255" w14:textId="77777777" w:rsidR="00C669EF" w:rsidRDefault="00C669E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1</w:t>
            </w:r>
          </w:p>
        </w:tc>
      </w:tr>
    </w:tbl>
    <w:p w14:paraId="7096E73C" w14:textId="366527CF" w:rsidR="00565B6A" w:rsidRDefault="00565B6A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lang w:eastAsia="zh-CN"/>
        </w:rPr>
      </w:pPr>
    </w:p>
    <w:p w14:paraId="61B4FE33" w14:textId="140A08BC" w:rsidR="00C669EF" w:rsidRDefault="00C669EF" w:rsidP="00F0372F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3</w:t>
      </w:r>
      <w:r>
        <w:rPr>
          <w:b/>
          <w:bCs/>
          <w:spacing w:val="24"/>
          <w:kern w:val="1"/>
          <w:sz w:val="24"/>
          <w:szCs w:val="24"/>
        </w:rPr>
        <w:tab/>
      </w:r>
      <w:r>
        <w:rPr>
          <w:b/>
          <w:bCs/>
          <w:spacing w:val="24"/>
          <w:kern w:val="1"/>
          <w:sz w:val="24"/>
          <w:szCs w:val="24"/>
        </w:rPr>
        <w:t xml:space="preserve">Spatial </w:t>
      </w:r>
      <w:r w:rsidR="00F0372F">
        <w:rPr>
          <w:b/>
          <w:bCs/>
          <w:spacing w:val="24"/>
          <w:kern w:val="1"/>
          <w:sz w:val="24"/>
          <w:szCs w:val="24"/>
        </w:rPr>
        <w:t>p</w:t>
      </w:r>
      <w:r>
        <w:rPr>
          <w:b/>
          <w:bCs/>
          <w:spacing w:val="24"/>
          <w:kern w:val="1"/>
          <w:sz w:val="24"/>
          <w:szCs w:val="24"/>
        </w:rPr>
        <w:t>ooling</w:t>
      </w:r>
    </w:p>
    <w:p w14:paraId="0A6D5CAD" w14:textId="77777777" w:rsidR="00F0372F" w:rsidRDefault="00F0372F" w:rsidP="00F0372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Output Feature Map: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21"/>
        <w:gridCol w:w="321"/>
      </w:tblGrid>
      <w:tr w:rsidR="00F0372F" w14:paraId="3887E4E6" w14:textId="77777777" w:rsidTr="003418EE">
        <w:trPr>
          <w:trHeight w:val="340"/>
          <w:jc w:val="center"/>
        </w:trPr>
        <w:tc>
          <w:tcPr>
            <w:tcW w:w="0" w:type="auto"/>
          </w:tcPr>
          <w:p w14:paraId="7C155A17" w14:textId="4572A1C9" w:rsidR="00F0372F" w:rsidRDefault="00F0372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5A2E2D2C" w14:textId="292FAD25" w:rsidR="00F0372F" w:rsidRDefault="00F0372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3</w:t>
            </w:r>
          </w:p>
        </w:tc>
      </w:tr>
      <w:tr w:rsidR="00F0372F" w14:paraId="12EF1049" w14:textId="77777777" w:rsidTr="003418EE">
        <w:trPr>
          <w:trHeight w:val="340"/>
          <w:jc w:val="center"/>
        </w:trPr>
        <w:tc>
          <w:tcPr>
            <w:tcW w:w="0" w:type="auto"/>
          </w:tcPr>
          <w:p w14:paraId="50652551" w14:textId="471A4B45" w:rsidR="00F0372F" w:rsidRDefault="00F0372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2</w:t>
            </w:r>
          </w:p>
        </w:tc>
        <w:tc>
          <w:tcPr>
            <w:tcW w:w="0" w:type="auto"/>
          </w:tcPr>
          <w:p w14:paraId="5355857E" w14:textId="14C5D435" w:rsidR="00F0372F" w:rsidRDefault="00F0372F" w:rsidP="003418EE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rFonts w:hint="eastAsia"/>
                <w:spacing w:val="5"/>
                <w:kern w:val="1"/>
              </w:rPr>
              <w:t>3</w:t>
            </w:r>
          </w:p>
        </w:tc>
      </w:tr>
    </w:tbl>
    <w:p w14:paraId="2DF3E884" w14:textId="0CC3697F" w:rsidR="00F0372F" w:rsidRDefault="00F0372F" w:rsidP="00F0372F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4A2F31ED" w14:textId="2BD9F0E4" w:rsidR="00F0372F" w:rsidRDefault="00F0372F" w:rsidP="00F0372F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4</w:t>
      </w:r>
      <w:r>
        <w:rPr>
          <w:b/>
          <w:bCs/>
          <w:spacing w:val="24"/>
          <w:kern w:val="1"/>
          <w:sz w:val="24"/>
          <w:szCs w:val="24"/>
        </w:rPr>
        <w:tab/>
      </w:r>
      <w:r>
        <w:rPr>
          <w:b/>
          <w:bCs/>
          <w:spacing w:val="24"/>
          <w:kern w:val="1"/>
          <w:sz w:val="24"/>
          <w:szCs w:val="24"/>
        </w:rPr>
        <w:t>Number of learnable parameters</w:t>
      </w:r>
    </w:p>
    <w:p w14:paraId="58E9E3C2" w14:textId="7E1DD381" w:rsidR="00F0372F" w:rsidRDefault="00F0372F" w:rsidP="00F0372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F0372F">
        <w:rPr>
          <w:spacing w:val="5"/>
          <w:kern w:val="1"/>
        </w:rPr>
        <w:t>(</w:t>
      </w:r>
      <w:proofErr w:type="spellStart"/>
      <w:r w:rsidRPr="00F0372F">
        <w:rPr>
          <w:spacing w:val="5"/>
          <w:kern w:val="1"/>
        </w:rPr>
        <w:t>i</w:t>
      </w:r>
      <w:proofErr w:type="spellEnd"/>
      <w:r w:rsidRPr="00F0372F">
        <w:rPr>
          <w:spacing w:val="5"/>
          <w:kern w:val="1"/>
        </w:rPr>
        <w:t>)</w:t>
      </w:r>
      <w:r>
        <w:rPr>
          <w:spacing w:val="5"/>
          <w:kern w:val="1"/>
        </w:rPr>
        <w:tab/>
      </w:r>
      <w:r w:rsidRPr="00F0372F">
        <w:rPr>
          <w:spacing w:val="5"/>
          <w:kern w:val="1"/>
        </w:rPr>
        <w:t>The number of input channels to conv1:</w:t>
      </w:r>
      <w:r>
        <w:rPr>
          <w:spacing w:val="5"/>
          <w:kern w:val="1"/>
        </w:rPr>
        <w:t xml:space="preserve"> 1</w:t>
      </w:r>
    </w:p>
    <w:p w14:paraId="3DCF5271" w14:textId="3AD45BF5" w:rsidR="00F0372F" w:rsidRPr="00F0372F" w:rsidRDefault="00F0372F" w:rsidP="00F0372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bCs/>
          <w:spacing w:val="24"/>
          <w:kern w:val="1"/>
          <w:sz w:val="24"/>
          <w:szCs w:val="24"/>
        </w:rPr>
      </w:pPr>
      <w:r w:rsidRPr="00F0372F">
        <w:rPr>
          <w:spacing w:val="5"/>
          <w:kern w:val="1"/>
        </w:rPr>
        <w:t>(i</w:t>
      </w:r>
      <w:r>
        <w:rPr>
          <w:spacing w:val="5"/>
          <w:kern w:val="1"/>
        </w:rPr>
        <w:t>i</w:t>
      </w:r>
      <w:r w:rsidRPr="00F0372F">
        <w:rPr>
          <w:spacing w:val="5"/>
          <w:kern w:val="1"/>
        </w:rPr>
        <w:t>)</w:t>
      </w:r>
      <w:r>
        <w:rPr>
          <w:spacing w:val="5"/>
          <w:kern w:val="1"/>
        </w:rPr>
        <w:tab/>
      </w:r>
      <w:r w:rsidRPr="00F0372F">
        <w:rPr>
          <w:spacing w:val="5"/>
          <w:kern w:val="1"/>
        </w:rPr>
        <w:t>The number of input channels to conv</w:t>
      </w:r>
      <w:r>
        <w:rPr>
          <w:spacing w:val="5"/>
          <w:kern w:val="1"/>
        </w:rPr>
        <w:t>2</w:t>
      </w:r>
      <w:r w:rsidRPr="00F0372F">
        <w:rPr>
          <w:spacing w:val="5"/>
          <w:kern w:val="1"/>
        </w:rPr>
        <w:t>:</w:t>
      </w:r>
      <w:r>
        <w:rPr>
          <w:spacing w:val="5"/>
          <w:kern w:val="1"/>
        </w:rPr>
        <w:t xml:space="preserve"> 12</w:t>
      </w:r>
    </w:p>
    <w:p w14:paraId="559A803B" w14:textId="45B27BF1" w:rsidR="00F0372F" w:rsidRDefault="00F0372F" w:rsidP="00F0372F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 w:rsidRPr="00F0372F">
        <w:rPr>
          <w:spacing w:val="5"/>
          <w:kern w:val="1"/>
        </w:rPr>
        <w:t>(i</w:t>
      </w:r>
      <w:r>
        <w:rPr>
          <w:spacing w:val="5"/>
          <w:kern w:val="1"/>
        </w:rPr>
        <w:t>ii</w:t>
      </w:r>
      <w:r w:rsidRPr="00F0372F">
        <w:rPr>
          <w:spacing w:val="5"/>
          <w:kern w:val="1"/>
        </w:rPr>
        <w:t>)</w:t>
      </w:r>
      <w:r>
        <w:rPr>
          <w:spacing w:val="5"/>
          <w:kern w:val="1"/>
        </w:rPr>
        <w:tab/>
      </w:r>
      <w:r w:rsidRPr="00F0372F">
        <w:rPr>
          <w:spacing w:val="5"/>
          <w:kern w:val="1"/>
        </w:rPr>
        <w:t>The number of input channels to conv</w:t>
      </w:r>
      <w:r w:rsidR="00F80AD8">
        <w:rPr>
          <w:spacing w:val="5"/>
          <w:kern w:val="1"/>
        </w:rPr>
        <w:t>3</w:t>
      </w:r>
      <w:r w:rsidRPr="00F0372F">
        <w:rPr>
          <w:spacing w:val="5"/>
          <w:kern w:val="1"/>
        </w:rPr>
        <w:t>:</w:t>
      </w:r>
      <w:r>
        <w:rPr>
          <w:spacing w:val="5"/>
          <w:kern w:val="1"/>
        </w:rPr>
        <w:t xml:space="preserve"> 10</w:t>
      </w:r>
    </w:p>
    <w:p w14:paraId="3FB2D200" w14:textId="417A0E4D" w:rsidR="00F0372F" w:rsidRPr="00F0372F" w:rsidRDefault="00F0372F" w:rsidP="00F0372F">
      <w:pPr>
        <w:widowControl w:val="0"/>
        <w:autoSpaceDE w:val="0"/>
        <w:autoSpaceDN w:val="0"/>
        <w:adjustRightInd w:val="0"/>
        <w:spacing w:before="120" w:line="226" w:lineRule="auto"/>
        <w:ind w:left="720" w:hanging="720"/>
        <w:jc w:val="both"/>
        <w:rPr>
          <w:rFonts w:hint="eastAsia"/>
          <w:b/>
          <w:bCs/>
          <w:spacing w:val="24"/>
          <w:kern w:val="1"/>
          <w:sz w:val="24"/>
          <w:szCs w:val="24"/>
        </w:rPr>
      </w:pPr>
      <w:r w:rsidRPr="00F0372F">
        <w:rPr>
          <w:spacing w:val="5"/>
          <w:kern w:val="1"/>
        </w:rPr>
        <w:t>(i</w:t>
      </w:r>
      <w:r>
        <w:rPr>
          <w:spacing w:val="5"/>
          <w:kern w:val="1"/>
        </w:rPr>
        <w:t>v</w:t>
      </w:r>
      <w:r w:rsidRPr="00F0372F">
        <w:rPr>
          <w:spacing w:val="5"/>
          <w:kern w:val="1"/>
        </w:rPr>
        <w:t>)</w:t>
      </w:r>
      <w:r>
        <w:rPr>
          <w:spacing w:val="5"/>
          <w:kern w:val="1"/>
        </w:rPr>
        <w:tab/>
      </w:r>
      <w:r w:rsidRPr="00F0372F">
        <w:rPr>
          <w:spacing w:val="5"/>
          <w:kern w:val="1"/>
        </w:rPr>
        <w:t>The number of the incoming dimensions to fc1</w:t>
      </w:r>
      <w:r>
        <w:rPr>
          <w:spacing w:val="5"/>
          <w:kern w:val="1"/>
        </w:rPr>
        <w:t xml:space="preserve"> will be </w:t>
      </w:r>
      <m:oMath>
        <m:r>
          <w:rPr>
            <w:rFonts w:ascii="Cambria Math" w:hAnsi="Cambria Math"/>
            <w:spacing w:val="5"/>
            <w:kern w:val="1"/>
          </w:rPr>
          <m:t xml:space="preserve">491 </m:t>
        </m:r>
        <m:r>
          <w:rPr>
            <w:rFonts w:ascii="Cambria Math" w:hAnsi="Cambria Math"/>
            <w:spacing w:val="5"/>
            <w:kern w:val="1"/>
          </w:rPr>
          <m:t>×</m:t>
        </m:r>
        <m:r>
          <w:rPr>
            <w:rFonts w:ascii="Cambria Math" w:hAnsi="Cambria Math"/>
            <w:spacing w:val="5"/>
            <w:kern w:val="1"/>
          </w:rPr>
          <m:t xml:space="preserve"> 491 </m:t>
        </m:r>
        <m:r>
          <w:rPr>
            <w:rFonts w:ascii="Cambria Math" w:hAnsi="Cambria Math"/>
            <w:spacing w:val="5"/>
            <w:kern w:val="1"/>
          </w:rPr>
          <m:t>×</m:t>
        </m:r>
        <m:r>
          <w:rPr>
            <w:rFonts w:ascii="Cambria Math" w:hAnsi="Cambria Math"/>
            <w:spacing w:val="5"/>
            <w:kern w:val="1"/>
          </w:rPr>
          <m:t xml:space="preserve"> 8 = 1,928,646</m:t>
        </m:r>
      </m:oMath>
      <w:r>
        <w:rPr>
          <w:spacing w:val="5"/>
          <w:kern w:val="1"/>
        </w:rPr>
        <w:t xml:space="preserve"> in total. First, the grayscale image with </w:t>
      </w:r>
      <m:oMath>
        <m:r>
          <w:rPr>
            <w:rFonts w:ascii="Cambria Math" w:hAnsi="Cambria Math"/>
            <w:spacing w:val="5"/>
            <w:kern w:val="1"/>
          </w:rPr>
          <m:t>512</m:t>
        </m:r>
        <m:r>
          <w:rPr>
            <w:rFonts w:ascii="Cambria Math" w:hAnsi="Cambria Math"/>
            <w:spacing w:val="5"/>
            <w:kern w:val="1"/>
          </w:rPr>
          <m:t xml:space="preserve"> </m:t>
        </m:r>
        <m:r>
          <w:rPr>
            <w:rFonts w:ascii="Cambria Math" w:hAnsi="Cambria Math"/>
            <w:spacing w:val="5"/>
            <w:kern w:val="1"/>
          </w:rPr>
          <m:t>×</m:t>
        </m:r>
        <m:r>
          <w:rPr>
            <w:rFonts w:ascii="Cambria Math" w:hAnsi="Cambria Math"/>
            <w:spacing w:val="5"/>
            <w:kern w:val="1"/>
          </w:rPr>
          <m:t xml:space="preserve"> </m:t>
        </m:r>
        <m:r>
          <w:rPr>
            <w:rFonts w:ascii="Cambria Math" w:hAnsi="Cambria Math"/>
            <w:spacing w:val="5"/>
            <w:kern w:val="1"/>
          </w:rPr>
          <m:t>512</m:t>
        </m:r>
      </m:oMath>
      <w:r>
        <w:rPr>
          <w:rFonts w:hint="eastAsia"/>
          <w:spacing w:val="5"/>
          <w:kern w:val="1"/>
        </w:rPr>
        <w:t xml:space="preserve"> </w:t>
      </w:r>
      <w:r>
        <w:rPr>
          <w:spacing w:val="5"/>
          <w:kern w:val="1"/>
        </w:rPr>
        <w:t xml:space="preserve">resolution will be processed by a </w:t>
      </w:r>
      <m:oMath>
        <m:r>
          <w:rPr>
            <w:rFonts w:ascii="Cambria Math" w:hAnsi="Cambria Math"/>
            <w:spacing w:val="5"/>
            <w:kern w:val="1"/>
          </w:rPr>
          <m:t>8</m:t>
        </m:r>
        <m:r>
          <w:rPr>
            <w:rFonts w:ascii="Cambria Math" w:hAnsi="Cambria Math"/>
            <w:spacing w:val="5"/>
            <w:kern w:val="1"/>
          </w:rPr>
          <m:t xml:space="preserve"> </m:t>
        </m:r>
        <m:r>
          <w:rPr>
            <w:rFonts w:ascii="Cambria Math" w:hAnsi="Cambria Math"/>
            <w:spacing w:val="5"/>
            <w:kern w:val="1"/>
          </w:rPr>
          <m:t>×</m:t>
        </m:r>
        <m:r>
          <w:rPr>
            <w:rFonts w:ascii="Cambria Math" w:hAnsi="Cambria Math"/>
            <w:spacing w:val="5"/>
            <w:kern w:val="1"/>
          </w:rPr>
          <m:t xml:space="preserve"> </m:t>
        </m:r>
        <m:r>
          <w:rPr>
            <w:rFonts w:ascii="Cambria Math" w:hAnsi="Cambria Math"/>
            <w:spacing w:val="5"/>
            <w:kern w:val="1"/>
          </w:rPr>
          <m:t>8</m:t>
        </m:r>
      </m:oMath>
      <w:r>
        <w:rPr>
          <w:rFonts w:hint="eastAsia"/>
          <w:spacing w:val="5"/>
          <w:kern w:val="1"/>
        </w:rPr>
        <w:t xml:space="preserve"> </w:t>
      </w:r>
      <w:r>
        <w:rPr>
          <w:spacing w:val="5"/>
          <w:kern w:val="1"/>
        </w:rPr>
        <w:t xml:space="preserve">kernel with </w:t>
      </w:r>
      <m:oMath>
        <m:r>
          <w:rPr>
            <w:rFonts w:ascii="Cambria Math" w:hAnsi="Cambria Math"/>
            <w:spacing w:val="5"/>
            <w:kern w:val="1"/>
          </w:rPr>
          <m:t>12</m:t>
        </m:r>
      </m:oMath>
      <w:r>
        <w:rPr>
          <w:spacing w:val="5"/>
          <w:kern w:val="1"/>
        </w:rPr>
        <w:t xml:space="preserve"> channels of output, resulting in a </w:t>
      </w:r>
      <m:oMath>
        <m:r>
          <w:rPr>
            <w:rFonts w:ascii="Cambria Math" w:hAnsi="Cambria Math"/>
            <w:spacing w:val="5"/>
            <w:kern w:val="1"/>
          </w:rPr>
          <m:t>505</m:t>
        </m:r>
        <m:r>
          <w:rPr>
            <w:rFonts w:ascii="Cambria Math" w:hAnsi="Cambria Math"/>
            <w:spacing w:val="5"/>
            <w:kern w:val="1"/>
          </w:rPr>
          <m:t xml:space="preserve"> </m:t>
        </m:r>
        <m:r>
          <w:rPr>
            <w:rFonts w:ascii="Cambria Math" w:hAnsi="Cambria Math"/>
            <w:spacing w:val="5"/>
            <w:kern w:val="1"/>
          </w:rPr>
          <m:t>×</m:t>
        </m:r>
        <m:r>
          <w:rPr>
            <w:rFonts w:ascii="Cambria Math" w:hAnsi="Cambria Math"/>
            <w:spacing w:val="5"/>
            <w:kern w:val="1"/>
          </w:rPr>
          <m:t xml:space="preserve"> </m:t>
        </m:r>
        <m:r>
          <w:rPr>
            <w:rFonts w:ascii="Cambria Math" w:hAnsi="Cambria Math"/>
            <w:spacing w:val="5"/>
            <w:kern w:val="1"/>
          </w:rPr>
          <m:t>505</m:t>
        </m:r>
        <m:r>
          <w:rPr>
            <w:rFonts w:ascii="Cambria Math" w:hAnsi="Cambria Math"/>
            <w:spacing w:val="5"/>
            <w:kern w:val="1"/>
          </w:rPr>
          <m:t xml:space="preserve"> </m:t>
        </m:r>
        <m:r>
          <w:rPr>
            <w:rFonts w:ascii="Cambria Math" w:hAnsi="Cambria Math"/>
            <w:spacing w:val="5"/>
            <w:kern w:val="1"/>
          </w:rPr>
          <m:t>×</m:t>
        </m:r>
        <m:r>
          <w:rPr>
            <w:rFonts w:ascii="Cambria Math" w:hAnsi="Cambria Math"/>
            <w:spacing w:val="5"/>
            <w:kern w:val="1"/>
          </w:rPr>
          <m:t xml:space="preserve"> </m:t>
        </m:r>
        <m:r>
          <w:rPr>
            <w:rFonts w:ascii="Cambria Math" w:hAnsi="Cambria Math"/>
            <w:spacing w:val="5"/>
            <w:kern w:val="1"/>
          </w:rPr>
          <m:t>12</m:t>
        </m:r>
      </m:oMath>
      <w:r>
        <w:rPr>
          <w:rFonts w:hint="eastAsia"/>
          <w:spacing w:val="5"/>
          <w:kern w:val="1"/>
        </w:rPr>
        <w:t xml:space="preserve"> </w:t>
      </w:r>
      <w:r>
        <w:rPr>
          <w:spacing w:val="5"/>
          <w:kern w:val="1"/>
        </w:rPr>
        <w:t xml:space="preserve">output of the layer. Then, it will be processed by another </w:t>
      </w:r>
      <m:oMath>
        <m:r>
          <w:rPr>
            <w:rFonts w:ascii="Cambria Math" w:hAnsi="Cambria Math"/>
            <w:spacing w:val="5"/>
            <w:kern w:val="1"/>
          </w:rPr>
          <m:t>8</m:t>
        </m:r>
        <m:r>
          <w:rPr>
            <w:rFonts w:ascii="Cambria Math" w:hAnsi="Cambria Math"/>
            <w:spacing w:val="5"/>
            <w:kern w:val="1"/>
          </w:rPr>
          <m:t xml:space="preserve"> </m:t>
        </m:r>
        <m:r>
          <w:rPr>
            <w:rFonts w:ascii="Cambria Math" w:hAnsi="Cambria Math"/>
            <w:spacing w:val="5"/>
            <w:kern w:val="1"/>
          </w:rPr>
          <m:t>×</m:t>
        </m:r>
        <m:r>
          <w:rPr>
            <w:rFonts w:ascii="Cambria Math" w:hAnsi="Cambria Math"/>
            <w:spacing w:val="5"/>
            <w:kern w:val="1"/>
          </w:rPr>
          <m:t xml:space="preserve"> </m:t>
        </m:r>
        <m:r>
          <w:rPr>
            <w:rFonts w:ascii="Cambria Math" w:hAnsi="Cambria Math"/>
            <w:spacing w:val="5"/>
            <w:kern w:val="1"/>
          </w:rPr>
          <m:t>8</m:t>
        </m:r>
      </m:oMath>
      <w:r>
        <w:rPr>
          <w:rFonts w:hint="eastAsia"/>
          <w:spacing w:val="5"/>
          <w:kern w:val="1"/>
        </w:rPr>
        <w:t xml:space="preserve"> </w:t>
      </w:r>
      <w:r>
        <w:rPr>
          <w:spacing w:val="5"/>
          <w:kern w:val="1"/>
        </w:rPr>
        <w:t xml:space="preserve">kernel with </w:t>
      </w:r>
      <m:oMath>
        <m:r>
          <w:rPr>
            <w:rFonts w:ascii="Cambria Math" w:hAnsi="Cambria Math"/>
            <w:spacing w:val="5"/>
            <w:kern w:val="1"/>
          </w:rPr>
          <m:t>10</m:t>
        </m:r>
      </m:oMath>
      <w:r>
        <w:rPr>
          <w:spacing w:val="5"/>
          <w:kern w:val="1"/>
        </w:rPr>
        <w:t xml:space="preserve"> channels of output</w:t>
      </w:r>
      <w:r>
        <w:rPr>
          <w:spacing w:val="5"/>
          <w:kern w:val="1"/>
        </w:rPr>
        <w:t xml:space="preserve">, resulting in a </w:t>
      </w:r>
      <m:oMath>
        <m:r>
          <w:rPr>
            <w:rFonts w:ascii="Cambria Math" w:hAnsi="Cambria Math"/>
            <w:spacing w:val="5"/>
            <w:kern w:val="1"/>
          </w:rPr>
          <m:t>498</m:t>
        </m:r>
        <m:r>
          <w:rPr>
            <w:rFonts w:ascii="Cambria Math" w:hAnsi="Cambria Math"/>
            <w:spacing w:val="5"/>
            <w:kern w:val="1"/>
          </w:rPr>
          <m:t xml:space="preserve"> </m:t>
        </m:r>
        <m:r>
          <w:rPr>
            <w:rFonts w:ascii="Cambria Math" w:hAnsi="Cambria Math"/>
            <w:spacing w:val="5"/>
            <w:kern w:val="1"/>
          </w:rPr>
          <m:t>×</m:t>
        </m:r>
        <m:r>
          <w:rPr>
            <w:rFonts w:ascii="Cambria Math" w:hAnsi="Cambria Math"/>
            <w:spacing w:val="5"/>
            <w:kern w:val="1"/>
          </w:rPr>
          <m:t xml:space="preserve"> </m:t>
        </m:r>
        <m:r>
          <w:rPr>
            <w:rFonts w:ascii="Cambria Math" w:hAnsi="Cambria Math"/>
            <w:spacing w:val="5"/>
            <w:kern w:val="1"/>
          </w:rPr>
          <m:t>498</m:t>
        </m:r>
        <m:r>
          <w:rPr>
            <w:rFonts w:ascii="Cambria Math" w:hAnsi="Cambria Math"/>
            <w:spacing w:val="5"/>
            <w:kern w:val="1"/>
          </w:rPr>
          <m:t xml:space="preserve"> </m:t>
        </m:r>
        <m:r>
          <w:rPr>
            <w:rFonts w:ascii="Cambria Math" w:hAnsi="Cambria Math"/>
            <w:spacing w:val="5"/>
            <w:kern w:val="1"/>
          </w:rPr>
          <m:t>×</m:t>
        </m:r>
        <m:r>
          <w:rPr>
            <w:rFonts w:ascii="Cambria Math" w:hAnsi="Cambria Math"/>
            <w:spacing w:val="5"/>
            <w:kern w:val="1"/>
          </w:rPr>
          <m:t xml:space="preserve"> </m:t>
        </m:r>
        <m:r>
          <w:rPr>
            <w:rFonts w:ascii="Cambria Math" w:hAnsi="Cambria Math"/>
            <w:spacing w:val="5"/>
            <w:kern w:val="1"/>
          </w:rPr>
          <m:t>10</m:t>
        </m:r>
      </m:oMath>
      <w:r>
        <w:rPr>
          <w:rFonts w:hint="eastAsia"/>
          <w:spacing w:val="5"/>
          <w:kern w:val="1"/>
        </w:rPr>
        <w:t xml:space="preserve"> </w:t>
      </w:r>
      <w:r>
        <w:rPr>
          <w:spacing w:val="5"/>
          <w:kern w:val="1"/>
        </w:rPr>
        <w:t xml:space="preserve">output size. Another convolutional layer with a </w:t>
      </w:r>
      <m:oMath>
        <m:r>
          <w:rPr>
            <w:rFonts w:ascii="Cambria Math" w:hAnsi="Cambria Math"/>
            <w:spacing w:val="5"/>
            <w:kern w:val="1"/>
          </w:rPr>
          <m:t>6</m:t>
        </m:r>
        <m:r>
          <w:rPr>
            <w:rFonts w:ascii="Cambria Math" w:hAnsi="Cambria Math"/>
            <w:spacing w:val="5"/>
            <w:kern w:val="1"/>
          </w:rPr>
          <m:t xml:space="preserve"> </m:t>
        </m:r>
        <m:r>
          <w:rPr>
            <w:rFonts w:ascii="Cambria Math" w:hAnsi="Cambria Math"/>
            <w:spacing w:val="5"/>
            <w:kern w:val="1"/>
          </w:rPr>
          <m:t>×</m:t>
        </m:r>
        <m:r>
          <w:rPr>
            <w:rFonts w:ascii="Cambria Math" w:hAnsi="Cambria Math"/>
            <w:spacing w:val="5"/>
            <w:kern w:val="1"/>
          </w:rPr>
          <m:t xml:space="preserve"> </m:t>
        </m:r>
        <m:r>
          <w:rPr>
            <w:rFonts w:ascii="Cambria Math" w:hAnsi="Cambria Math"/>
            <w:spacing w:val="5"/>
            <w:kern w:val="1"/>
          </w:rPr>
          <m:t>6</m:t>
        </m:r>
      </m:oMath>
      <w:r>
        <w:rPr>
          <w:rFonts w:hint="eastAsia"/>
          <w:spacing w:val="5"/>
          <w:kern w:val="1"/>
        </w:rPr>
        <w:t xml:space="preserve"> </w:t>
      </w:r>
      <w:r>
        <w:rPr>
          <w:spacing w:val="5"/>
          <w:kern w:val="1"/>
        </w:rPr>
        <w:t xml:space="preserve">kernel </w:t>
      </w:r>
      <w:r>
        <w:rPr>
          <w:spacing w:val="5"/>
          <w:kern w:val="1"/>
        </w:rPr>
        <w:t>and</w:t>
      </w:r>
      <w:r>
        <w:rPr>
          <w:spacing w:val="5"/>
          <w:kern w:val="1"/>
        </w:rPr>
        <w:t xml:space="preserve"> </w:t>
      </w:r>
      <m:oMath>
        <m:r>
          <w:rPr>
            <w:rFonts w:ascii="Cambria Math" w:hAnsi="Cambria Math"/>
            <w:spacing w:val="5"/>
            <w:kern w:val="1"/>
          </w:rPr>
          <m:t>8</m:t>
        </m:r>
      </m:oMath>
      <w:r>
        <w:rPr>
          <w:spacing w:val="5"/>
          <w:kern w:val="1"/>
        </w:rPr>
        <w:t xml:space="preserve"> output</w:t>
      </w:r>
      <w:r>
        <w:rPr>
          <w:spacing w:val="5"/>
          <w:kern w:val="1"/>
        </w:rPr>
        <w:t xml:space="preserve"> channels </w:t>
      </w:r>
      <w:r>
        <w:rPr>
          <w:spacing w:val="5"/>
          <w:kern w:val="1"/>
        </w:rPr>
        <w:t xml:space="preserve">will further shrink the input size to </w:t>
      </w:r>
      <m:oMath>
        <m:r>
          <w:rPr>
            <w:rFonts w:ascii="Cambria Math" w:hAnsi="Cambria Math"/>
            <w:spacing w:val="5"/>
            <w:kern w:val="1"/>
          </w:rPr>
          <m:t>49</m:t>
        </m:r>
        <m:r>
          <w:rPr>
            <w:rFonts w:ascii="Cambria Math" w:hAnsi="Cambria Math"/>
            <w:spacing w:val="5"/>
            <w:kern w:val="1"/>
          </w:rPr>
          <m:t>3</m:t>
        </m:r>
        <m:r>
          <w:rPr>
            <w:rFonts w:ascii="Cambria Math" w:hAnsi="Cambria Math"/>
            <w:spacing w:val="5"/>
            <w:kern w:val="1"/>
          </w:rPr>
          <m:t xml:space="preserve"> </m:t>
        </m:r>
        <m:r>
          <w:rPr>
            <w:rFonts w:ascii="Cambria Math" w:hAnsi="Cambria Math"/>
            <w:spacing w:val="5"/>
            <w:kern w:val="1"/>
          </w:rPr>
          <m:t>×</m:t>
        </m:r>
        <m:r>
          <w:rPr>
            <w:rFonts w:ascii="Cambria Math" w:hAnsi="Cambria Math"/>
            <w:spacing w:val="5"/>
            <w:kern w:val="1"/>
          </w:rPr>
          <m:t xml:space="preserve"> </m:t>
        </m:r>
        <m:r>
          <w:rPr>
            <w:rFonts w:ascii="Cambria Math" w:hAnsi="Cambria Math"/>
            <w:spacing w:val="5"/>
            <w:kern w:val="1"/>
          </w:rPr>
          <m:t>49</m:t>
        </m:r>
        <m:r>
          <w:rPr>
            <w:rFonts w:ascii="Cambria Math" w:hAnsi="Cambria Math"/>
            <w:spacing w:val="5"/>
            <w:kern w:val="1"/>
          </w:rPr>
          <m:t>3</m:t>
        </m:r>
        <m:r>
          <w:rPr>
            <w:rFonts w:ascii="Cambria Math" w:hAnsi="Cambria Math"/>
            <w:spacing w:val="5"/>
            <w:kern w:val="1"/>
          </w:rPr>
          <m:t xml:space="preserve"> </m:t>
        </m:r>
        <m:r>
          <w:rPr>
            <w:rFonts w:ascii="Cambria Math" w:hAnsi="Cambria Math"/>
            <w:spacing w:val="5"/>
            <w:kern w:val="1"/>
          </w:rPr>
          <m:t>×</m:t>
        </m:r>
        <m:r>
          <w:rPr>
            <w:rFonts w:ascii="Cambria Math" w:hAnsi="Cambria Math"/>
            <w:spacing w:val="5"/>
            <w:kern w:val="1"/>
          </w:rPr>
          <m:t xml:space="preserve"> </m:t>
        </m:r>
        <m:r>
          <w:rPr>
            <w:rFonts w:ascii="Cambria Math" w:hAnsi="Cambria Math"/>
            <w:spacing w:val="5"/>
            <w:kern w:val="1"/>
          </w:rPr>
          <m:t>8</m:t>
        </m:r>
      </m:oMath>
      <w:r>
        <w:rPr>
          <w:rFonts w:hint="eastAsia"/>
          <w:spacing w:val="5"/>
          <w:kern w:val="1"/>
        </w:rPr>
        <w:t>.</w:t>
      </w:r>
      <w:r>
        <w:rPr>
          <w:spacing w:val="5"/>
          <w:kern w:val="1"/>
        </w:rPr>
        <w:t xml:space="preserve"> Finally, this will be</w:t>
      </w:r>
      <w:r w:rsidR="005B5871">
        <w:rPr>
          <w:spacing w:val="5"/>
          <w:kern w:val="1"/>
        </w:rPr>
        <w:t xml:space="preserve"> </w:t>
      </w:r>
      <w:proofErr w:type="gramStart"/>
      <w:r w:rsidR="005B5871">
        <w:rPr>
          <w:spacing w:val="5"/>
          <w:kern w:val="1"/>
        </w:rPr>
        <w:t>max-pooled</w:t>
      </w:r>
      <w:proofErr w:type="gramEnd"/>
      <w:r>
        <w:rPr>
          <w:spacing w:val="5"/>
          <w:kern w:val="1"/>
        </w:rPr>
        <w:t xml:space="preserve"> by a </w:t>
      </w:r>
      <m:oMath>
        <m:r>
          <w:rPr>
            <w:rFonts w:ascii="Cambria Math" w:hAnsi="Cambria Math"/>
            <w:spacing w:val="5"/>
            <w:kern w:val="1"/>
          </w:rPr>
          <m:t>3</m:t>
        </m:r>
        <m:r>
          <w:rPr>
            <w:rFonts w:ascii="Cambria Math" w:hAnsi="Cambria Math"/>
            <w:spacing w:val="5"/>
            <w:kern w:val="1"/>
          </w:rPr>
          <m:t xml:space="preserve"> </m:t>
        </m:r>
        <m:r>
          <w:rPr>
            <w:rFonts w:ascii="Cambria Math" w:hAnsi="Cambria Math"/>
            <w:spacing w:val="5"/>
            <w:kern w:val="1"/>
          </w:rPr>
          <m:t>×</m:t>
        </m:r>
        <m:r>
          <w:rPr>
            <w:rFonts w:ascii="Cambria Math" w:hAnsi="Cambria Math"/>
            <w:spacing w:val="5"/>
            <w:kern w:val="1"/>
          </w:rPr>
          <m:t xml:space="preserve"> </m:t>
        </m:r>
        <m:r>
          <w:rPr>
            <w:rFonts w:ascii="Cambria Math" w:hAnsi="Cambria Math"/>
            <w:spacing w:val="5"/>
            <w:kern w:val="1"/>
          </w:rPr>
          <m:t>3</m:t>
        </m:r>
      </m:oMath>
      <w:r>
        <w:rPr>
          <w:rFonts w:hint="eastAsia"/>
          <w:spacing w:val="5"/>
          <w:kern w:val="1"/>
        </w:rPr>
        <w:t xml:space="preserve"> </w:t>
      </w:r>
      <w:r>
        <w:rPr>
          <w:spacing w:val="5"/>
          <w:kern w:val="1"/>
        </w:rPr>
        <w:t>kernel, leaving the</w:t>
      </w:r>
      <w:r w:rsidR="005B5871">
        <w:rPr>
          <w:spacing w:val="5"/>
          <w:kern w:val="1"/>
        </w:rPr>
        <w:t xml:space="preserve"> next</w:t>
      </w:r>
      <w:r>
        <w:rPr>
          <w:spacing w:val="5"/>
          <w:kern w:val="1"/>
        </w:rPr>
        <w:t xml:space="preserve"> output before the fully connected layer in the size of </w:t>
      </w:r>
      <m:oMath>
        <m:r>
          <w:rPr>
            <w:rFonts w:ascii="Cambria Math" w:hAnsi="Cambria Math"/>
            <w:spacing w:val="5"/>
            <w:kern w:val="1"/>
          </w:rPr>
          <m:t>49</m:t>
        </m:r>
        <m:r>
          <w:rPr>
            <w:rFonts w:ascii="Cambria Math" w:hAnsi="Cambria Math"/>
            <w:spacing w:val="5"/>
            <w:kern w:val="1"/>
          </w:rPr>
          <m:t>1</m:t>
        </m:r>
        <m:r>
          <w:rPr>
            <w:rFonts w:ascii="Cambria Math" w:hAnsi="Cambria Math"/>
            <w:spacing w:val="5"/>
            <w:kern w:val="1"/>
          </w:rPr>
          <m:t xml:space="preserve"> </m:t>
        </m:r>
        <m:r>
          <w:rPr>
            <w:rFonts w:ascii="Cambria Math" w:hAnsi="Cambria Math"/>
            <w:spacing w:val="5"/>
            <w:kern w:val="1"/>
          </w:rPr>
          <m:t>×</m:t>
        </m:r>
        <m:r>
          <w:rPr>
            <w:rFonts w:ascii="Cambria Math" w:hAnsi="Cambria Math"/>
            <w:spacing w:val="5"/>
            <w:kern w:val="1"/>
          </w:rPr>
          <m:t xml:space="preserve"> </m:t>
        </m:r>
        <m:r>
          <w:rPr>
            <w:rFonts w:ascii="Cambria Math" w:hAnsi="Cambria Math"/>
            <w:spacing w:val="5"/>
            <w:kern w:val="1"/>
          </w:rPr>
          <m:t>49</m:t>
        </m:r>
        <m:r>
          <w:rPr>
            <w:rFonts w:ascii="Cambria Math" w:hAnsi="Cambria Math"/>
            <w:spacing w:val="5"/>
            <w:kern w:val="1"/>
          </w:rPr>
          <m:t>1</m:t>
        </m:r>
        <m:r>
          <w:rPr>
            <w:rFonts w:ascii="Cambria Math" w:hAnsi="Cambria Math"/>
            <w:spacing w:val="5"/>
            <w:kern w:val="1"/>
          </w:rPr>
          <m:t xml:space="preserve"> </m:t>
        </m:r>
        <m:r>
          <w:rPr>
            <w:rFonts w:ascii="Cambria Math" w:hAnsi="Cambria Math"/>
            <w:spacing w:val="5"/>
            <w:kern w:val="1"/>
          </w:rPr>
          <m:t>×</m:t>
        </m:r>
        <m:r>
          <w:rPr>
            <w:rFonts w:ascii="Cambria Math" w:hAnsi="Cambria Math"/>
            <w:spacing w:val="5"/>
            <w:kern w:val="1"/>
          </w:rPr>
          <m:t xml:space="preserve"> </m:t>
        </m:r>
        <m:r>
          <w:rPr>
            <w:rFonts w:ascii="Cambria Math" w:hAnsi="Cambria Math"/>
            <w:spacing w:val="5"/>
            <w:kern w:val="1"/>
          </w:rPr>
          <m:t>8</m:t>
        </m:r>
      </m:oMath>
      <w:r>
        <w:rPr>
          <w:rFonts w:hint="eastAsia"/>
          <w:spacing w:val="5"/>
          <w:kern w:val="1"/>
        </w:rPr>
        <w:t>.</w:t>
      </w:r>
    </w:p>
    <w:sectPr w:rsidR="00F0372F" w:rsidRPr="00F0372F" w:rsidSect="003C1C33">
      <w:pgSz w:w="12240" w:h="15840"/>
      <w:pgMar w:top="1440" w:right="2160" w:bottom="1440" w:left="2160" w:header="720" w:footer="72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9AF3AC8"/>
    <w:multiLevelType w:val="hybridMultilevel"/>
    <w:tmpl w:val="9C5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F417D"/>
    <w:multiLevelType w:val="hybridMultilevel"/>
    <w:tmpl w:val="222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90592"/>
    <w:multiLevelType w:val="hybridMultilevel"/>
    <w:tmpl w:val="B2B08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5505F0"/>
    <w:multiLevelType w:val="hybridMultilevel"/>
    <w:tmpl w:val="6B8E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8DB40">
      <w:numFmt w:val="bullet"/>
      <w:lvlText w:val="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C41490"/>
    <w:multiLevelType w:val="multilevel"/>
    <w:tmpl w:val="2DC2D6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EE72173"/>
    <w:multiLevelType w:val="hybridMultilevel"/>
    <w:tmpl w:val="A9A23C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3E0282"/>
    <w:multiLevelType w:val="hybridMultilevel"/>
    <w:tmpl w:val="AEC8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91B7F"/>
    <w:multiLevelType w:val="hybridMultilevel"/>
    <w:tmpl w:val="D474EF28"/>
    <w:lvl w:ilvl="0" w:tplc="27600BDA">
      <w:numFmt w:val="bullet"/>
      <w:lvlText w:val="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50B49452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01E3A"/>
    <w:multiLevelType w:val="hybridMultilevel"/>
    <w:tmpl w:val="B8BC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03E0E"/>
    <w:multiLevelType w:val="multilevel"/>
    <w:tmpl w:val="E06E74F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52854F8"/>
    <w:multiLevelType w:val="hybridMultilevel"/>
    <w:tmpl w:val="DAA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F2354"/>
    <w:multiLevelType w:val="hybridMultilevel"/>
    <w:tmpl w:val="26584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13"/>
  </w:num>
  <w:num w:numId="7">
    <w:abstractNumId w:val="6"/>
  </w:num>
  <w:num w:numId="8">
    <w:abstractNumId w:val="4"/>
  </w:num>
  <w:num w:numId="9">
    <w:abstractNumId w:val="11"/>
  </w:num>
  <w:num w:numId="10">
    <w:abstractNumId w:val="14"/>
  </w:num>
  <w:num w:numId="11">
    <w:abstractNumId w:val="5"/>
  </w:num>
  <w:num w:numId="12">
    <w:abstractNumId w:val="9"/>
  </w:num>
  <w:num w:numId="13">
    <w:abstractNumId w:val="12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011E"/>
    <w:rsid w:val="000026DF"/>
    <w:rsid w:val="000434A0"/>
    <w:rsid w:val="000446EB"/>
    <w:rsid w:val="000501DF"/>
    <w:rsid w:val="000550E4"/>
    <w:rsid w:val="000A3CDC"/>
    <w:rsid w:val="000C4C49"/>
    <w:rsid w:val="0012011E"/>
    <w:rsid w:val="00125D54"/>
    <w:rsid w:val="00192EBB"/>
    <w:rsid w:val="001A4B49"/>
    <w:rsid w:val="00212948"/>
    <w:rsid w:val="00241E6E"/>
    <w:rsid w:val="00263F60"/>
    <w:rsid w:val="002D0824"/>
    <w:rsid w:val="002D6EBD"/>
    <w:rsid w:val="00327216"/>
    <w:rsid w:val="00334E34"/>
    <w:rsid w:val="00397DF2"/>
    <w:rsid w:val="003B062D"/>
    <w:rsid w:val="003C1C33"/>
    <w:rsid w:val="003F5772"/>
    <w:rsid w:val="004249D0"/>
    <w:rsid w:val="004E6430"/>
    <w:rsid w:val="00551DE0"/>
    <w:rsid w:val="00565B6A"/>
    <w:rsid w:val="005A5C5B"/>
    <w:rsid w:val="005B5871"/>
    <w:rsid w:val="00606320"/>
    <w:rsid w:val="00643E39"/>
    <w:rsid w:val="006971FB"/>
    <w:rsid w:val="00727B16"/>
    <w:rsid w:val="00771592"/>
    <w:rsid w:val="007770F4"/>
    <w:rsid w:val="007917C4"/>
    <w:rsid w:val="008055A9"/>
    <w:rsid w:val="008304B0"/>
    <w:rsid w:val="008818E3"/>
    <w:rsid w:val="008C195B"/>
    <w:rsid w:val="008E07FA"/>
    <w:rsid w:val="0090400E"/>
    <w:rsid w:val="00927DC9"/>
    <w:rsid w:val="00951947"/>
    <w:rsid w:val="00963F05"/>
    <w:rsid w:val="009A55E9"/>
    <w:rsid w:val="009A6637"/>
    <w:rsid w:val="00A07BF6"/>
    <w:rsid w:val="00A11F40"/>
    <w:rsid w:val="00A57470"/>
    <w:rsid w:val="00A607FF"/>
    <w:rsid w:val="00A667B5"/>
    <w:rsid w:val="00AF2ECF"/>
    <w:rsid w:val="00B21437"/>
    <w:rsid w:val="00B27E36"/>
    <w:rsid w:val="00BC1C8D"/>
    <w:rsid w:val="00C33366"/>
    <w:rsid w:val="00C4208A"/>
    <w:rsid w:val="00C63A79"/>
    <w:rsid w:val="00C669EF"/>
    <w:rsid w:val="00C71ADE"/>
    <w:rsid w:val="00C92B02"/>
    <w:rsid w:val="00CA72A6"/>
    <w:rsid w:val="00CB60F5"/>
    <w:rsid w:val="00CD4CC7"/>
    <w:rsid w:val="00CE439F"/>
    <w:rsid w:val="00D25330"/>
    <w:rsid w:val="00D46840"/>
    <w:rsid w:val="00DB0664"/>
    <w:rsid w:val="00DE4C24"/>
    <w:rsid w:val="00E0154D"/>
    <w:rsid w:val="00E037C8"/>
    <w:rsid w:val="00E31A19"/>
    <w:rsid w:val="00ED4DB4"/>
    <w:rsid w:val="00ED52C3"/>
    <w:rsid w:val="00ED7415"/>
    <w:rsid w:val="00EE56E9"/>
    <w:rsid w:val="00EF7D12"/>
    <w:rsid w:val="00F0372F"/>
    <w:rsid w:val="00F160FC"/>
    <w:rsid w:val="00F23B63"/>
    <w:rsid w:val="00F46E00"/>
    <w:rsid w:val="00F47EA6"/>
    <w:rsid w:val="00F613AF"/>
    <w:rsid w:val="00F65D1A"/>
    <w:rsid w:val="00F66B1B"/>
    <w:rsid w:val="00F743DB"/>
    <w:rsid w:val="00F80AD8"/>
    <w:rsid w:val="00F83B29"/>
    <w:rsid w:val="00F927A2"/>
    <w:rsid w:val="00FB45FF"/>
    <w:rsid w:val="00FC56D3"/>
    <w:rsid w:val="00FE2865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1BBBD"/>
  <w14:defaultImageDpi w14:val="0"/>
  <w15:docId w15:val="{C849A956-80BF-BB42-816E-4022A527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2011E"/>
    <w:rPr>
      <w:rFonts w:cs="Times New Roman"/>
    </w:rPr>
  </w:style>
  <w:style w:type="character" w:styleId="a4">
    <w:name w:val="Hyperlink"/>
    <w:basedOn w:val="a0"/>
    <w:uiPriority w:val="99"/>
    <w:unhideWhenUsed/>
    <w:rsid w:val="00DB0664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B6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E31A19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27B1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27B16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CA72A6"/>
    <w:rPr>
      <w:rFonts w:asciiTheme="majorHAnsi" w:eastAsia="黑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3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5B2E18-6D6F-C94C-BE37-AD1E40940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Instructions for NIPS -17-</vt:lpstr>
    </vt:vector>
  </TitlesOfParts>
  <Company>Microsoft Corporation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Instructions for NIPS -17-</dc:title>
  <dc:creator>NIPS publication chair</dc:creator>
  <cp:lastModifiedBy>ga58gep</cp:lastModifiedBy>
  <cp:revision>23</cp:revision>
  <dcterms:created xsi:type="dcterms:W3CDTF">2012-03-12T18:28:00Z</dcterms:created>
  <dcterms:modified xsi:type="dcterms:W3CDTF">2020-02-10T22:48:00Z</dcterms:modified>
</cp:coreProperties>
</file>